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26A44" w14:textId="117B390E" w:rsidR="001C53D9" w:rsidRDefault="001C53D9"/>
    <w:p w14:paraId="3F488C5A" w14:textId="5D3D305C" w:rsidR="005A20F5" w:rsidRDefault="005A20F5"/>
    <w:p w14:paraId="0F752732" w14:textId="77777777" w:rsidR="005A20F5" w:rsidRDefault="005A20F5"/>
    <w:p w14:paraId="2B202A66" w14:textId="747BFA18" w:rsidR="005A20F5" w:rsidRDefault="00DC68AC" w:rsidP="005A20F5">
      <w:pPr>
        <w:jc w:val="center"/>
        <w:rPr>
          <w:sz w:val="36"/>
          <w:szCs w:val="36"/>
        </w:rPr>
      </w:pPr>
      <w:r>
        <w:rPr>
          <w:sz w:val="36"/>
          <w:szCs w:val="36"/>
        </w:rPr>
        <w:t>ADHD Ta</w:t>
      </w:r>
      <w:r w:rsidR="004B6DA4">
        <w:rPr>
          <w:sz w:val="36"/>
          <w:szCs w:val="36"/>
        </w:rPr>
        <w:t>sk</w:t>
      </w:r>
      <w:r>
        <w:rPr>
          <w:sz w:val="36"/>
          <w:szCs w:val="36"/>
        </w:rPr>
        <w:t xml:space="preserve"> Manager</w:t>
      </w:r>
      <w:r w:rsidR="005A20F5" w:rsidRPr="005A20F5">
        <w:rPr>
          <w:sz w:val="36"/>
          <w:szCs w:val="36"/>
        </w:rPr>
        <w:t xml:space="preserve"> MASTER TEST PLAN</w:t>
      </w:r>
    </w:p>
    <w:p w14:paraId="3A5398CC" w14:textId="3419A23A" w:rsidR="005A20F5" w:rsidRDefault="005A20F5" w:rsidP="005A20F5">
      <w:pPr>
        <w:rPr>
          <w:sz w:val="36"/>
          <w:szCs w:val="36"/>
        </w:rPr>
      </w:pPr>
    </w:p>
    <w:p w14:paraId="567155EC" w14:textId="75522330" w:rsidR="005A20F5" w:rsidRPr="005A20F5" w:rsidRDefault="005A20F5" w:rsidP="005A20F5">
      <w:pPr>
        <w:rPr>
          <w:sz w:val="28"/>
          <w:szCs w:val="28"/>
        </w:rPr>
      </w:pPr>
      <w:r w:rsidRPr="005A20F5">
        <w:rPr>
          <w:sz w:val="28"/>
          <w:szCs w:val="28"/>
        </w:rPr>
        <w:t>Version Information</w:t>
      </w:r>
    </w:p>
    <w:tbl>
      <w:tblPr>
        <w:tblW w:w="0" w:type="auto"/>
        <w:tblInd w:w="-7" w:type="dxa"/>
        <w:tblLayout w:type="fixed"/>
        <w:tblCellMar>
          <w:left w:w="70" w:type="dxa"/>
          <w:right w:w="70" w:type="dxa"/>
        </w:tblCellMar>
        <w:tblLook w:val="04A0" w:firstRow="1" w:lastRow="0" w:firstColumn="1" w:lastColumn="0" w:noHBand="0" w:noVBand="1"/>
      </w:tblPr>
      <w:tblGrid>
        <w:gridCol w:w="1488"/>
        <w:gridCol w:w="1843"/>
        <w:gridCol w:w="2976"/>
        <w:gridCol w:w="2567"/>
      </w:tblGrid>
      <w:tr w:rsidR="005A20F5" w:rsidRPr="00B86D83" w14:paraId="049B65F3" w14:textId="77777777" w:rsidTr="005A20F5">
        <w:tc>
          <w:tcPr>
            <w:tcW w:w="1488" w:type="dxa"/>
            <w:tcBorders>
              <w:top w:val="single" w:sz="6" w:space="0" w:color="000000"/>
              <w:left w:val="single" w:sz="6" w:space="0" w:color="000000"/>
              <w:bottom w:val="single" w:sz="6" w:space="0" w:color="000000"/>
              <w:right w:val="nil"/>
            </w:tcBorders>
            <w:shd w:val="clear" w:color="auto" w:fill="E5E5E5"/>
            <w:hideMark/>
          </w:tcPr>
          <w:p w14:paraId="1A21CBA1" w14:textId="77777777" w:rsidR="005A20F5" w:rsidRPr="00B86D83" w:rsidRDefault="005A20F5">
            <w:pPr>
              <w:spacing w:line="160" w:lineRule="atLeast"/>
              <w:rPr>
                <w:rFonts w:cstheme="minorHAnsi"/>
                <w:sz w:val="20"/>
                <w:szCs w:val="20"/>
              </w:rPr>
            </w:pPr>
            <w:r w:rsidRPr="00B86D83">
              <w:rPr>
                <w:rFonts w:cstheme="minorHAnsi"/>
                <w:b/>
                <w:sz w:val="20"/>
                <w:szCs w:val="20"/>
                <w:lang w:val="en-US"/>
              </w:rPr>
              <w:t>Version</w:t>
            </w:r>
          </w:p>
        </w:tc>
        <w:tc>
          <w:tcPr>
            <w:tcW w:w="1843" w:type="dxa"/>
            <w:tcBorders>
              <w:top w:val="single" w:sz="6" w:space="0" w:color="000000"/>
              <w:left w:val="single" w:sz="6" w:space="0" w:color="000000"/>
              <w:bottom w:val="single" w:sz="6" w:space="0" w:color="000000"/>
              <w:right w:val="nil"/>
            </w:tcBorders>
            <w:shd w:val="clear" w:color="auto" w:fill="E5E5E5"/>
            <w:hideMark/>
          </w:tcPr>
          <w:p w14:paraId="1D8DABEB" w14:textId="77777777" w:rsidR="005A20F5" w:rsidRPr="00B86D83" w:rsidRDefault="005A20F5">
            <w:pPr>
              <w:spacing w:line="160" w:lineRule="atLeast"/>
              <w:rPr>
                <w:rFonts w:cstheme="minorHAnsi"/>
                <w:sz w:val="20"/>
                <w:szCs w:val="20"/>
              </w:rPr>
            </w:pPr>
            <w:r w:rsidRPr="00B86D83">
              <w:rPr>
                <w:rFonts w:cstheme="minorHAnsi"/>
                <w:b/>
                <w:sz w:val="20"/>
                <w:szCs w:val="20"/>
                <w:lang w:val="en-US"/>
              </w:rPr>
              <w:t>Date</w:t>
            </w:r>
          </w:p>
        </w:tc>
        <w:tc>
          <w:tcPr>
            <w:tcW w:w="2976" w:type="dxa"/>
            <w:tcBorders>
              <w:top w:val="single" w:sz="6" w:space="0" w:color="000000"/>
              <w:left w:val="single" w:sz="6" w:space="0" w:color="000000"/>
              <w:bottom w:val="single" w:sz="6" w:space="0" w:color="000000"/>
              <w:right w:val="nil"/>
            </w:tcBorders>
            <w:shd w:val="clear" w:color="auto" w:fill="E5E5E5"/>
            <w:hideMark/>
          </w:tcPr>
          <w:p w14:paraId="5F091456" w14:textId="77777777" w:rsidR="005A20F5" w:rsidRPr="00B86D83" w:rsidRDefault="005A20F5">
            <w:pPr>
              <w:spacing w:line="160" w:lineRule="atLeast"/>
              <w:rPr>
                <w:rFonts w:cstheme="minorHAnsi"/>
                <w:sz w:val="20"/>
                <w:szCs w:val="20"/>
              </w:rPr>
            </w:pPr>
            <w:r w:rsidRPr="00B86D83">
              <w:rPr>
                <w:rFonts w:cstheme="minorHAnsi"/>
                <w:b/>
                <w:sz w:val="20"/>
                <w:szCs w:val="20"/>
                <w:lang w:val="en-US"/>
              </w:rPr>
              <w:t>Remarks</w:t>
            </w:r>
          </w:p>
        </w:tc>
        <w:tc>
          <w:tcPr>
            <w:tcW w:w="2567" w:type="dxa"/>
            <w:tcBorders>
              <w:top w:val="single" w:sz="6" w:space="0" w:color="000000"/>
              <w:left w:val="single" w:sz="6" w:space="0" w:color="000000"/>
              <w:bottom w:val="single" w:sz="6" w:space="0" w:color="000000"/>
              <w:right w:val="single" w:sz="6" w:space="0" w:color="000000"/>
            </w:tcBorders>
            <w:shd w:val="clear" w:color="auto" w:fill="E5E5E5"/>
            <w:hideMark/>
          </w:tcPr>
          <w:p w14:paraId="7A5E0965" w14:textId="77777777" w:rsidR="005A20F5" w:rsidRPr="00B86D83" w:rsidRDefault="005A20F5">
            <w:pPr>
              <w:spacing w:line="160" w:lineRule="atLeast"/>
              <w:rPr>
                <w:rFonts w:cstheme="minorHAnsi"/>
                <w:sz w:val="20"/>
                <w:szCs w:val="20"/>
              </w:rPr>
            </w:pPr>
            <w:r w:rsidRPr="00B86D83">
              <w:rPr>
                <w:rFonts w:cstheme="minorHAnsi"/>
                <w:b/>
                <w:sz w:val="20"/>
                <w:szCs w:val="20"/>
                <w:lang w:val="en-US"/>
              </w:rPr>
              <w:t>Author</w:t>
            </w:r>
          </w:p>
        </w:tc>
      </w:tr>
      <w:tr w:rsidR="00F20835" w:rsidRPr="00B86D83" w14:paraId="4AB0C93B" w14:textId="77777777" w:rsidTr="005A20F5">
        <w:tc>
          <w:tcPr>
            <w:tcW w:w="1488" w:type="dxa"/>
            <w:tcBorders>
              <w:top w:val="single" w:sz="6" w:space="0" w:color="000000"/>
              <w:left w:val="single" w:sz="6" w:space="0" w:color="000000"/>
              <w:bottom w:val="single" w:sz="6" w:space="0" w:color="000000"/>
              <w:right w:val="nil"/>
            </w:tcBorders>
          </w:tcPr>
          <w:p w14:paraId="0FF46665" w14:textId="601F4DD6" w:rsidR="00F20835" w:rsidRPr="00B86D83" w:rsidRDefault="00892283" w:rsidP="00F20835">
            <w:pPr>
              <w:snapToGrid w:val="0"/>
              <w:spacing w:line="160" w:lineRule="atLeast"/>
              <w:rPr>
                <w:rFonts w:cstheme="minorHAnsi"/>
                <w:sz w:val="20"/>
                <w:szCs w:val="20"/>
                <w:lang w:val="en-US"/>
              </w:rPr>
            </w:pPr>
            <w:r>
              <w:rPr>
                <w:rFonts w:cstheme="minorHAnsi"/>
                <w:sz w:val="20"/>
                <w:szCs w:val="20"/>
                <w:lang w:val="en-US"/>
              </w:rPr>
              <w:t>0.1</w:t>
            </w:r>
          </w:p>
        </w:tc>
        <w:tc>
          <w:tcPr>
            <w:tcW w:w="1843" w:type="dxa"/>
            <w:tcBorders>
              <w:top w:val="single" w:sz="6" w:space="0" w:color="000000"/>
              <w:left w:val="single" w:sz="6" w:space="0" w:color="000000"/>
              <w:bottom w:val="single" w:sz="6" w:space="0" w:color="000000"/>
              <w:right w:val="nil"/>
            </w:tcBorders>
          </w:tcPr>
          <w:p w14:paraId="2E08DE8D" w14:textId="45640AE4" w:rsidR="00F20835" w:rsidRPr="00B86D83" w:rsidRDefault="00EF00DD" w:rsidP="00F20835">
            <w:pPr>
              <w:snapToGrid w:val="0"/>
              <w:spacing w:line="160" w:lineRule="atLeast"/>
              <w:rPr>
                <w:rFonts w:cstheme="minorHAnsi"/>
                <w:sz w:val="20"/>
                <w:szCs w:val="20"/>
                <w:lang w:val="en-US"/>
              </w:rPr>
            </w:pPr>
            <w:r>
              <w:rPr>
                <w:rFonts w:cstheme="minorHAnsi"/>
                <w:sz w:val="20"/>
                <w:szCs w:val="20"/>
                <w:lang w:val="en-US"/>
              </w:rPr>
              <w:t>0</w:t>
            </w:r>
            <w:r w:rsidR="00892283">
              <w:rPr>
                <w:rFonts w:cstheme="minorHAnsi"/>
                <w:sz w:val="20"/>
                <w:szCs w:val="20"/>
                <w:lang w:val="en-US"/>
              </w:rPr>
              <w:t>5/</w:t>
            </w:r>
            <w:r>
              <w:rPr>
                <w:rFonts w:cstheme="minorHAnsi"/>
                <w:sz w:val="20"/>
                <w:szCs w:val="20"/>
                <w:lang w:val="en-US"/>
              </w:rPr>
              <w:t>0</w:t>
            </w:r>
            <w:r w:rsidR="00892283">
              <w:rPr>
                <w:rFonts w:cstheme="minorHAnsi"/>
                <w:sz w:val="20"/>
                <w:szCs w:val="20"/>
                <w:lang w:val="en-US"/>
              </w:rPr>
              <w:t>4/2023</w:t>
            </w:r>
          </w:p>
        </w:tc>
        <w:tc>
          <w:tcPr>
            <w:tcW w:w="2976" w:type="dxa"/>
            <w:tcBorders>
              <w:top w:val="single" w:sz="6" w:space="0" w:color="000000"/>
              <w:left w:val="single" w:sz="6" w:space="0" w:color="000000"/>
              <w:bottom w:val="single" w:sz="6" w:space="0" w:color="000000"/>
              <w:right w:val="nil"/>
            </w:tcBorders>
          </w:tcPr>
          <w:p w14:paraId="254E80FF" w14:textId="0698AE1A" w:rsidR="00F20835" w:rsidRPr="00B86D83" w:rsidRDefault="00892283" w:rsidP="00F20835">
            <w:pPr>
              <w:pStyle w:val="Footer"/>
              <w:tabs>
                <w:tab w:val="left" w:pos="720"/>
              </w:tabs>
              <w:snapToGrid w:val="0"/>
              <w:spacing w:line="160" w:lineRule="atLeast"/>
              <w:rPr>
                <w:rFonts w:cstheme="minorHAnsi"/>
                <w:sz w:val="20"/>
                <w:szCs w:val="20"/>
                <w:lang w:val="en-US"/>
              </w:rPr>
            </w:pPr>
            <w:r>
              <w:rPr>
                <w:rFonts w:cstheme="minorHAnsi"/>
                <w:sz w:val="20"/>
                <w:szCs w:val="20"/>
                <w:lang w:val="en-US"/>
              </w:rPr>
              <w:t>Initial</w:t>
            </w:r>
          </w:p>
        </w:tc>
        <w:tc>
          <w:tcPr>
            <w:tcW w:w="2567" w:type="dxa"/>
            <w:tcBorders>
              <w:top w:val="single" w:sz="6" w:space="0" w:color="000000"/>
              <w:left w:val="single" w:sz="6" w:space="0" w:color="000000"/>
              <w:bottom w:val="single" w:sz="6" w:space="0" w:color="000000"/>
              <w:right w:val="single" w:sz="6" w:space="0" w:color="000000"/>
            </w:tcBorders>
          </w:tcPr>
          <w:p w14:paraId="4FB76BD6" w14:textId="2B1A7AD5" w:rsidR="00F20835" w:rsidRPr="00B86D83" w:rsidRDefault="00892283" w:rsidP="00F20835">
            <w:pPr>
              <w:snapToGrid w:val="0"/>
              <w:spacing w:line="160" w:lineRule="atLeast"/>
              <w:rPr>
                <w:rFonts w:cstheme="minorHAnsi"/>
                <w:sz w:val="20"/>
                <w:szCs w:val="20"/>
                <w:lang w:val="en-US"/>
              </w:rPr>
            </w:pPr>
            <w:r>
              <w:rPr>
                <w:rFonts w:cstheme="minorHAnsi"/>
                <w:sz w:val="20"/>
                <w:szCs w:val="20"/>
                <w:lang w:val="en-US"/>
              </w:rPr>
              <w:t>Matthew Neil</w:t>
            </w:r>
          </w:p>
        </w:tc>
      </w:tr>
      <w:tr w:rsidR="00EF00DD" w:rsidRPr="00B86D83" w14:paraId="6D0399AD" w14:textId="77777777" w:rsidTr="005A20F5">
        <w:tc>
          <w:tcPr>
            <w:tcW w:w="1488" w:type="dxa"/>
            <w:tcBorders>
              <w:top w:val="single" w:sz="6" w:space="0" w:color="000000"/>
              <w:left w:val="single" w:sz="6" w:space="0" w:color="000000"/>
              <w:bottom w:val="single" w:sz="6" w:space="0" w:color="000000"/>
              <w:right w:val="nil"/>
            </w:tcBorders>
          </w:tcPr>
          <w:p w14:paraId="0CCB0584" w14:textId="29EBE85F" w:rsidR="00EF00DD" w:rsidRDefault="00EF00DD" w:rsidP="00F20835">
            <w:pPr>
              <w:snapToGrid w:val="0"/>
              <w:spacing w:line="160" w:lineRule="atLeast"/>
              <w:rPr>
                <w:rFonts w:cstheme="minorHAnsi"/>
                <w:sz w:val="20"/>
                <w:szCs w:val="20"/>
                <w:lang w:val="en-US"/>
              </w:rPr>
            </w:pPr>
            <w:r>
              <w:rPr>
                <w:rFonts w:cstheme="minorHAnsi"/>
                <w:sz w:val="20"/>
                <w:szCs w:val="20"/>
                <w:lang w:val="en-US"/>
              </w:rPr>
              <w:t>1.0</w:t>
            </w:r>
          </w:p>
        </w:tc>
        <w:tc>
          <w:tcPr>
            <w:tcW w:w="1843" w:type="dxa"/>
            <w:tcBorders>
              <w:top w:val="single" w:sz="6" w:space="0" w:color="000000"/>
              <w:left w:val="single" w:sz="6" w:space="0" w:color="000000"/>
              <w:bottom w:val="single" w:sz="6" w:space="0" w:color="000000"/>
              <w:right w:val="nil"/>
            </w:tcBorders>
          </w:tcPr>
          <w:p w14:paraId="639F5E1C" w14:textId="2A1E79E3" w:rsidR="00EF00DD" w:rsidRDefault="00EF00DD" w:rsidP="00F20835">
            <w:pPr>
              <w:snapToGrid w:val="0"/>
              <w:spacing w:line="160" w:lineRule="atLeast"/>
              <w:rPr>
                <w:rFonts w:cstheme="minorHAnsi"/>
                <w:sz w:val="20"/>
                <w:szCs w:val="20"/>
                <w:lang w:val="en-US"/>
              </w:rPr>
            </w:pPr>
            <w:r>
              <w:rPr>
                <w:rFonts w:cstheme="minorHAnsi"/>
                <w:sz w:val="20"/>
                <w:szCs w:val="20"/>
                <w:lang w:val="en-US"/>
              </w:rPr>
              <w:t>09/06/2023</w:t>
            </w:r>
          </w:p>
        </w:tc>
        <w:tc>
          <w:tcPr>
            <w:tcW w:w="2976" w:type="dxa"/>
            <w:tcBorders>
              <w:top w:val="single" w:sz="6" w:space="0" w:color="000000"/>
              <w:left w:val="single" w:sz="6" w:space="0" w:color="000000"/>
              <w:bottom w:val="single" w:sz="6" w:space="0" w:color="000000"/>
              <w:right w:val="nil"/>
            </w:tcBorders>
          </w:tcPr>
          <w:p w14:paraId="73EA4B1C" w14:textId="7DA662BA" w:rsidR="00EF00DD" w:rsidRDefault="00EF00DD" w:rsidP="00F20835">
            <w:pPr>
              <w:pStyle w:val="Footer"/>
              <w:tabs>
                <w:tab w:val="left" w:pos="720"/>
              </w:tabs>
              <w:snapToGrid w:val="0"/>
              <w:spacing w:line="160" w:lineRule="atLeast"/>
              <w:rPr>
                <w:rFonts w:cstheme="minorHAnsi"/>
                <w:sz w:val="20"/>
                <w:szCs w:val="20"/>
                <w:lang w:val="en-US"/>
              </w:rPr>
            </w:pPr>
            <w:proofErr w:type="spellStart"/>
            <w:r>
              <w:rPr>
                <w:rFonts w:cstheme="minorHAnsi"/>
                <w:sz w:val="20"/>
                <w:szCs w:val="20"/>
                <w:lang w:val="en-US"/>
              </w:rPr>
              <w:t>Finl</w:t>
            </w:r>
            <w:proofErr w:type="spellEnd"/>
          </w:p>
        </w:tc>
        <w:tc>
          <w:tcPr>
            <w:tcW w:w="2567" w:type="dxa"/>
            <w:tcBorders>
              <w:top w:val="single" w:sz="6" w:space="0" w:color="000000"/>
              <w:left w:val="single" w:sz="6" w:space="0" w:color="000000"/>
              <w:bottom w:val="single" w:sz="6" w:space="0" w:color="000000"/>
              <w:right w:val="single" w:sz="6" w:space="0" w:color="000000"/>
            </w:tcBorders>
          </w:tcPr>
          <w:p w14:paraId="7E50636F" w14:textId="5A49234E" w:rsidR="00EF00DD" w:rsidRDefault="00EF00DD" w:rsidP="00F20835">
            <w:pPr>
              <w:snapToGrid w:val="0"/>
              <w:spacing w:line="160" w:lineRule="atLeast"/>
              <w:rPr>
                <w:rFonts w:cstheme="minorHAnsi"/>
                <w:sz w:val="20"/>
                <w:szCs w:val="20"/>
                <w:lang w:val="en-US"/>
              </w:rPr>
            </w:pPr>
            <w:r>
              <w:rPr>
                <w:rFonts w:cstheme="minorHAnsi"/>
                <w:sz w:val="20"/>
                <w:szCs w:val="20"/>
                <w:lang w:val="en-US"/>
              </w:rPr>
              <w:t>Corie Rhodes</w:t>
            </w:r>
          </w:p>
        </w:tc>
      </w:tr>
    </w:tbl>
    <w:p w14:paraId="6B1CD262" w14:textId="77777777" w:rsidR="005A20F5" w:rsidRDefault="005A20F5" w:rsidP="005A20F5">
      <w:pPr>
        <w:rPr>
          <w:sz w:val="36"/>
          <w:szCs w:val="36"/>
        </w:rPr>
      </w:pPr>
    </w:p>
    <w:p w14:paraId="0EA8C58E" w14:textId="6FFB7561" w:rsidR="005A20F5" w:rsidRDefault="005A20F5">
      <w:pPr>
        <w:rPr>
          <w:sz w:val="36"/>
          <w:szCs w:val="36"/>
        </w:rPr>
      </w:pPr>
      <w:r>
        <w:rPr>
          <w:sz w:val="36"/>
          <w:szCs w:val="36"/>
        </w:rPr>
        <w:br w:type="page"/>
      </w:r>
    </w:p>
    <w:p w14:paraId="202F890A" w14:textId="0521CA0C" w:rsidR="005A20F5" w:rsidRDefault="00B46C03" w:rsidP="005A20F5">
      <w:pPr>
        <w:pStyle w:val="Kop0"/>
      </w:pPr>
      <w:r>
        <w:lastRenderedPageBreak/>
        <w:t>Executive</w:t>
      </w:r>
      <w:r w:rsidR="005A20F5">
        <w:t xml:space="preserve"> summary</w:t>
      </w:r>
    </w:p>
    <w:tbl>
      <w:tblPr>
        <w:tblW w:w="0" w:type="auto"/>
        <w:tblLayout w:type="fixed"/>
        <w:tblLook w:val="04A0" w:firstRow="1" w:lastRow="0" w:firstColumn="1" w:lastColumn="0" w:noHBand="0" w:noVBand="1"/>
      </w:tblPr>
      <w:tblGrid>
        <w:gridCol w:w="9018"/>
      </w:tblGrid>
      <w:tr w:rsidR="005A20F5" w14:paraId="05499BB1" w14:textId="77777777" w:rsidTr="005A20F5">
        <w:tc>
          <w:tcPr>
            <w:tcW w:w="9018" w:type="dxa"/>
            <w:hideMark/>
          </w:tcPr>
          <w:p w14:paraId="46AAAF60" w14:textId="2D1598A7" w:rsidR="005A20F5" w:rsidRPr="00365E06" w:rsidRDefault="005A20F5" w:rsidP="00365E06">
            <w:pPr>
              <w:spacing w:before="120" w:after="0"/>
            </w:pPr>
            <w:r>
              <w:rPr>
                <w:b/>
                <w:lang w:val="en-US"/>
              </w:rPr>
              <w:t>Project objective</w:t>
            </w:r>
            <w:r w:rsidR="00892283">
              <w:rPr>
                <w:color w:val="3366FF"/>
                <w:lang w:val="en-US"/>
              </w:rPr>
              <w:tab/>
            </w:r>
          </w:p>
          <w:p w14:paraId="73FD54D9" w14:textId="36CE0D5F" w:rsidR="00892283" w:rsidRPr="00892283" w:rsidRDefault="00892283" w:rsidP="00892283">
            <w:pPr>
              <w:tabs>
                <w:tab w:val="left" w:pos="5820"/>
              </w:tabs>
              <w:spacing w:after="0"/>
              <w:rPr>
                <w:lang w:val="en-US"/>
              </w:rPr>
            </w:pPr>
            <w:r>
              <w:rPr>
                <w:lang w:val="en-US"/>
              </w:rPr>
              <w:t>The ADHD Task Manager Application is designed to keep people who suffer from ADHD on trac</w:t>
            </w:r>
            <w:r w:rsidR="005C3E50">
              <w:rPr>
                <w:lang w:val="en-US"/>
              </w:rPr>
              <w:t xml:space="preserve">k of their tasks. The application’s goal help manage the user’s time and organize their thoughts to help them keep focused. One of the ways this will be done is by implementing a rewards system. </w:t>
            </w:r>
          </w:p>
          <w:p w14:paraId="24845F52" w14:textId="5F7C8296" w:rsidR="00B46C03" w:rsidRDefault="00B46C03" w:rsidP="005A20F5">
            <w:pPr>
              <w:spacing w:after="0"/>
            </w:pPr>
          </w:p>
        </w:tc>
      </w:tr>
      <w:tr w:rsidR="00667D11" w14:paraId="7ECF3F3F" w14:textId="77777777" w:rsidTr="00C45A87">
        <w:tc>
          <w:tcPr>
            <w:tcW w:w="9018" w:type="dxa"/>
            <w:hideMark/>
          </w:tcPr>
          <w:p w14:paraId="102F7C35" w14:textId="6A6F446D" w:rsidR="00667D11" w:rsidRDefault="00667D11" w:rsidP="00C45A87">
            <w:pPr>
              <w:spacing w:before="120" w:after="0"/>
            </w:pPr>
            <w:r>
              <w:rPr>
                <w:b/>
                <w:lang w:val="en-US"/>
              </w:rPr>
              <w:t>Test approach</w:t>
            </w:r>
          </w:p>
          <w:p w14:paraId="47A27B1A" w14:textId="5697DB2E" w:rsidR="0083791D" w:rsidRDefault="0083791D" w:rsidP="00667D11">
            <w:pPr>
              <w:spacing w:after="0"/>
              <w:rPr>
                <w:lang w:val="en-US"/>
              </w:rPr>
            </w:pPr>
            <w:r>
              <w:rPr>
                <w:lang w:val="en-US"/>
              </w:rPr>
              <w:t>We will use all four testing levels for this project to ensure the application runs smoothly and as intended:</w:t>
            </w:r>
          </w:p>
          <w:p w14:paraId="1AC067DA" w14:textId="625CDE80" w:rsidR="0083791D" w:rsidRDefault="0083791D" w:rsidP="00667D11">
            <w:pPr>
              <w:spacing w:after="0"/>
              <w:rPr>
                <w:lang w:val="en-US"/>
              </w:rPr>
            </w:pPr>
          </w:p>
          <w:p w14:paraId="1FD0B935" w14:textId="7820B826" w:rsidR="0083791D" w:rsidRDefault="0083791D" w:rsidP="0083791D">
            <w:pPr>
              <w:pStyle w:val="ListParagraph"/>
              <w:numPr>
                <w:ilvl w:val="0"/>
                <w:numId w:val="7"/>
              </w:numPr>
              <w:spacing w:after="0"/>
            </w:pPr>
            <w:r>
              <w:t>Unit Testing – This will test the individual functions of the application</w:t>
            </w:r>
            <w:r w:rsidR="006A439E">
              <w:t>.</w:t>
            </w:r>
          </w:p>
          <w:p w14:paraId="43CD3413" w14:textId="3D22A1C3" w:rsidR="0083791D" w:rsidRDefault="0083791D" w:rsidP="0083791D">
            <w:pPr>
              <w:pStyle w:val="ListParagraph"/>
              <w:numPr>
                <w:ilvl w:val="0"/>
                <w:numId w:val="7"/>
              </w:numPr>
              <w:spacing w:after="0"/>
            </w:pPr>
            <w:r>
              <w:t>Integration Testing – This will test a scenario where multiple functions are used together.</w:t>
            </w:r>
          </w:p>
          <w:p w14:paraId="39AC3F5F" w14:textId="6C4F8666" w:rsidR="0083791D" w:rsidRDefault="0083791D" w:rsidP="0083791D">
            <w:pPr>
              <w:pStyle w:val="ListParagraph"/>
              <w:numPr>
                <w:ilvl w:val="0"/>
                <w:numId w:val="7"/>
              </w:numPr>
              <w:spacing w:after="0"/>
            </w:pPr>
            <w:r>
              <w:t xml:space="preserve">System Testing – This will </w:t>
            </w:r>
            <w:r w:rsidR="00310A9C">
              <w:t>test the application runs smoothly and as it should on a mobile device.</w:t>
            </w:r>
          </w:p>
          <w:p w14:paraId="04D07CD6" w14:textId="5DFAAC48" w:rsidR="0083791D" w:rsidRPr="0083791D" w:rsidRDefault="0083791D" w:rsidP="0083791D">
            <w:pPr>
              <w:pStyle w:val="ListParagraph"/>
              <w:numPr>
                <w:ilvl w:val="0"/>
                <w:numId w:val="7"/>
              </w:numPr>
              <w:spacing w:after="0"/>
            </w:pPr>
            <w:r>
              <w:t>Acceptance Testing</w:t>
            </w:r>
            <w:r w:rsidR="00310A9C">
              <w:t xml:space="preserve"> – This test will ensure a polished product. Looking to find bugs in user data rather than the application itself </w:t>
            </w:r>
            <w:r w:rsidR="00EF00DD">
              <w:t>e.g.</w:t>
            </w:r>
            <w:r w:rsidR="00310A9C">
              <w:t>, spelling errors.</w:t>
            </w:r>
          </w:p>
          <w:p w14:paraId="16260E09" w14:textId="77777777" w:rsidR="00667D11" w:rsidRPr="00667D11" w:rsidRDefault="00667D11" w:rsidP="00667D11">
            <w:pPr>
              <w:pStyle w:val="ListParagraph"/>
              <w:spacing w:after="0"/>
            </w:pPr>
          </w:p>
          <w:p w14:paraId="4B3657B3" w14:textId="77777777" w:rsidR="00667D11" w:rsidRDefault="00667D11" w:rsidP="00C45A87">
            <w:pPr>
              <w:pStyle w:val="ListParagraph"/>
              <w:spacing w:after="0"/>
            </w:pPr>
          </w:p>
        </w:tc>
      </w:tr>
      <w:tr w:rsidR="005A20F5" w14:paraId="7BF88736" w14:textId="77777777" w:rsidTr="005A20F5">
        <w:tc>
          <w:tcPr>
            <w:tcW w:w="9018" w:type="dxa"/>
            <w:hideMark/>
          </w:tcPr>
          <w:p w14:paraId="73E6930A" w14:textId="53883EC7" w:rsidR="005A20F5" w:rsidRDefault="005A20F5" w:rsidP="005A20F5">
            <w:pPr>
              <w:spacing w:before="120" w:after="0"/>
            </w:pPr>
            <w:r>
              <w:rPr>
                <w:b/>
                <w:lang w:val="en-US"/>
              </w:rPr>
              <w:t xml:space="preserve">Test </w:t>
            </w:r>
            <w:r w:rsidR="00667D11">
              <w:rPr>
                <w:b/>
                <w:lang w:val="en-US"/>
              </w:rPr>
              <w:t>objectives</w:t>
            </w:r>
          </w:p>
          <w:p w14:paraId="215081F8" w14:textId="4A0F1132" w:rsidR="00310A9C" w:rsidRDefault="00310A9C" w:rsidP="00B46C03">
            <w:pPr>
              <w:pStyle w:val="ListParagraph"/>
              <w:numPr>
                <w:ilvl w:val="0"/>
                <w:numId w:val="6"/>
              </w:numPr>
              <w:spacing w:after="0"/>
            </w:pPr>
            <w:r>
              <w:t xml:space="preserve">Ensure the </w:t>
            </w:r>
            <w:r w:rsidR="00403F29">
              <w:t>Task List itself works. Adding, Removing and Completing tasks is the core functions of the application. Failure to test this functionality will ruin the user’s experience on the application and render it useless.</w:t>
            </w:r>
            <w:r w:rsidR="006A439E">
              <w:t xml:space="preserve"> The </w:t>
            </w:r>
            <w:r w:rsidR="00DC68AC">
              <w:t xml:space="preserve">task functions of the </w:t>
            </w:r>
            <w:r w:rsidR="006A439E">
              <w:t xml:space="preserve">application must </w:t>
            </w:r>
            <w:r w:rsidR="00DC68AC">
              <w:t xml:space="preserve">work reliably and seamlessly. This is the most important part of the application. </w:t>
            </w:r>
          </w:p>
          <w:p w14:paraId="5DAA735E" w14:textId="583E2E30" w:rsidR="006A0C16" w:rsidRDefault="00403F29" w:rsidP="00B46C03">
            <w:pPr>
              <w:pStyle w:val="ListParagraph"/>
              <w:numPr>
                <w:ilvl w:val="0"/>
                <w:numId w:val="6"/>
              </w:numPr>
              <w:spacing w:after="0"/>
            </w:pPr>
            <w:r>
              <w:t>Ensuring user data is stored for re-use. The application must remember what task</w:t>
            </w:r>
            <w:r w:rsidR="006A0C16">
              <w:t>s have been saved</w:t>
            </w:r>
            <w:r>
              <w:t xml:space="preserve"> and</w:t>
            </w:r>
            <w:r w:rsidR="006A0C16">
              <w:t xml:space="preserve"> when to send reminders. Once again, the application is rendered useless unless it can save the data.</w:t>
            </w:r>
          </w:p>
          <w:p w14:paraId="73B549F5" w14:textId="5F3EE55A" w:rsidR="00403F29" w:rsidRPr="00667D11" w:rsidRDefault="006A0C16" w:rsidP="00B46C03">
            <w:pPr>
              <w:pStyle w:val="ListParagraph"/>
              <w:numPr>
                <w:ilvl w:val="0"/>
                <w:numId w:val="6"/>
              </w:numPr>
              <w:spacing w:after="0"/>
            </w:pPr>
            <w:r>
              <w:t xml:space="preserve">Application must send achievement rewards for completing tasks. A large attraction </w:t>
            </w:r>
            <w:r w:rsidR="006A439E">
              <w:t>of the application is the rewards for completing tasks. The risks addressed in this objective is if the</w:t>
            </w:r>
            <w:r w:rsidR="00DC68AC">
              <w:t xml:space="preserve"> rewards system does not work, then the application will be just another to-do list application.</w:t>
            </w:r>
            <w:r w:rsidR="006A439E">
              <w:t xml:space="preserve"> </w:t>
            </w:r>
          </w:p>
          <w:p w14:paraId="6FA3DA3F" w14:textId="4D9DD3B1" w:rsidR="00667D11" w:rsidRDefault="00667D11" w:rsidP="00667D11">
            <w:pPr>
              <w:pStyle w:val="ListParagraph"/>
              <w:spacing w:after="0"/>
            </w:pPr>
          </w:p>
        </w:tc>
      </w:tr>
    </w:tbl>
    <w:p w14:paraId="1CD2FEC1" w14:textId="569E05F6" w:rsidR="005A20F5" w:rsidRDefault="005A20F5" w:rsidP="005A20F5">
      <w:pPr>
        <w:rPr>
          <w:sz w:val="36"/>
          <w:szCs w:val="36"/>
        </w:rPr>
      </w:pPr>
    </w:p>
    <w:p w14:paraId="07578CC8" w14:textId="77777777" w:rsidR="005A20F5" w:rsidRDefault="005A20F5">
      <w:pPr>
        <w:rPr>
          <w:sz w:val="36"/>
          <w:szCs w:val="36"/>
        </w:rPr>
      </w:pPr>
      <w:r>
        <w:rPr>
          <w:sz w:val="36"/>
          <w:szCs w:val="36"/>
        </w:rPr>
        <w:br w:type="page"/>
      </w:r>
    </w:p>
    <w:sdt>
      <w:sdtPr>
        <w:rPr>
          <w:rFonts w:asciiTheme="minorHAnsi" w:eastAsiaTheme="minorHAnsi" w:hAnsiTheme="minorHAnsi" w:cstheme="minorBidi"/>
          <w:color w:val="auto"/>
          <w:sz w:val="22"/>
          <w:szCs w:val="22"/>
          <w:lang w:val="en-AU"/>
        </w:rPr>
        <w:id w:val="1058360849"/>
        <w:docPartObj>
          <w:docPartGallery w:val="Table of Contents"/>
          <w:docPartUnique/>
        </w:docPartObj>
      </w:sdtPr>
      <w:sdtEndPr>
        <w:rPr>
          <w:b/>
          <w:bCs/>
          <w:noProof/>
        </w:rPr>
      </w:sdtEndPr>
      <w:sdtContent>
        <w:p w14:paraId="40B0977A" w14:textId="305DFE75" w:rsidR="005A20F5" w:rsidRDefault="005A20F5">
          <w:pPr>
            <w:pStyle w:val="TOCHeading"/>
          </w:pPr>
          <w:r>
            <w:t>Table of Contents</w:t>
          </w:r>
        </w:p>
        <w:p w14:paraId="574A841A" w14:textId="12649446" w:rsidR="00B86D83" w:rsidRDefault="005A20F5">
          <w:pPr>
            <w:pStyle w:val="TOC1"/>
            <w:tabs>
              <w:tab w:val="left" w:pos="440"/>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37168483" w:history="1">
            <w:r w:rsidR="00B86D83" w:rsidRPr="00673FF1">
              <w:rPr>
                <w:rStyle w:val="Hyperlink"/>
                <w:noProof/>
              </w:rPr>
              <w:t>1</w:t>
            </w:r>
            <w:r w:rsidR="00B86D83">
              <w:rPr>
                <w:rFonts w:eastAsiaTheme="minorEastAsia"/>
                <w:noProof/>
                <w:sz w:val="24"/>
                <w:szCs w:val="24"/>
                <w:lang w:eastAsia="en-GB"/>
              </w:rPr>
              <w:tab/>
            </w:r>
            <w:r w:rsidR="00B86D83" w:rsidRPr="00673FF1">
              <w:rPr>
                <w:rStyle w:val="Hyperlink"/>
                <w:noProof/>
                <w:lang w:val="en-US"/>
              </w:rPr>
              <w:t>Introduction</w:t>
            </w:r>
            <w:r w:rsidR="00B86D83">
              <w:rPr>
                <w:noProof/>
                <w:webHidden/>
              </w:rPr>
              <w:tab/>
            </w:r>
            <w:r w:rsidR="00B86D83">
              <w:rPr>
                <w:noProof/>
                <w:webHidden/>
              </w:rPr>
              <w:fldChar w:fldCharType="begin"/>
            </w:r>
            <w:r w:rsidR="00B86D83">
              <w:rPr>
                <w:noProof/>
                <w:webHidden/>
              </w:rPr>
              <w:instrText xml:space="preserve"> PAGEREF _Toc37168483 \h </w:instrText>
            </w:r>
            <w:r w:rsidR="00B86D83">
              <w:rPr>
                <w:noProof/>
                <w:webHidden/>
              </w:rPr>
            </w:r>
            <w:r w:rsidR="00B86D83">
              <w:rPr>
                <w:noProof/>
                <w:webHidden/>
              </w:rPr>
              <w:fldChar w:fldCharType="separate"/>
            </w:r>
            <w:r w:rsidR="00B86D83">
              <w:rPr>
                <w:noProof/>
                <w:webHidden/>
              </w:rPr>
              <w:t>4</w:t>
            </w:r>
            <w:r w:rsidR="00B86D83">
              <w:rPr>
                <w:noProof/>
                <w:webHidden/>
              </w:rPr>
              <w:fldChar w:fldCharType="end"/>
            </w:r>
          </w:hyperlink>
        </w:p>
        <w:p w14:paraId="60BAB694" w14:textId="4E5BF864" w:rsidR="00B86D83" w:rsidRDefault="00000000">
          <w:pPr>
            <w:pStyle w:val="TOC2"/>
            <w:tabs>
              <w:tab w:val="left" w:pos="960"/>
              <w:tab w:val="right" w:leader="dot" w:pos="9016"/>
            </w:tabs>
            <w:rPr>
              <w:rFonts w:eastAsiaTheme="minorEastAsia"/>
              <w:noProof/>
              <w:sz w:val="24"/>
              <w:szCs w:val="24"/>
              <w:lang w:eastAsia="en-GB"/>
            </w:rPr>
          </w:pPr>
          <w:hyperlink w:anchor="_Toc37168484" w:history="1">
            <w:r w:rsidR="00B86D83" w:rsidRPr="00673FF1">
              <w:rPr>
                <w:rStyle w:val="Hyperlink"/>
                <w:noProof/>
              </w:rPr>
              <w:t>1.1</w:t>
            </w:r>
            <w:r w:rsidR="00B86D83">
              <w:rPr>
                <w:rFonts w:eastAsiaTheme="minorEastAsia"/>
                <w:noProof/>
                <w:sz w:val="24"/>
                <w:szCs w:val="24"/>
                <w:lang w:eastAsia="en-GB"/>
              </w:rPr>
              <w:tab/>
            </w:r>
            <w:r w:rsidR="00B86D83" w:rsidRPr="00673FF1">
              <w:rPr>
                <w:rStyle w:val="Hyperlink"/>
                <w:noProof/>
                <w:lang w:val="en-US"/>
              </w:rPr>
              <w:t>Project and project objective</w:t>
            </w:r>
            <w:r w:rsidR="00B86D83">
              <w:rPr>
                <w:noProof/>
                <w:webHidden/>
              </w:rPr>
              <w:tab/>
            </w:r>
            <w:r w:rsidR="00B86D83">
              <w:rPr>
                <w:noProof/>
                <w:webHidden/>
              </w:rPr>
              <w:fldChar w:fldCharType="begin"/>
            </w:r>
            <w:r w:rsidR="00B86D83">
              <w:rPr>
                <w:noProof/>
                <w:webHidden/>
              </w:rPr>
              <w:instrText xml:space="preserve"> PAGEREF _Toc37168484 \h </w:instrText>
            </w:r>
            <w:r w:rsidR="00B86D83">
              <w:rPr>
                <w:noProof/>
                <w:webHidden/>
              </w:rPr>
            </w:r>
            <w:r w:rsidR="00B86D83">
              <w:rPr>
                <w:noProof/>
                <w:webHidden/>
              </w:rPr>
              <w:fldChar w:fldCharType="separate"/>
            </w:r>
            <w:r w:rsidR="00B86D83">
              <w:rPr>
                <w:noProof/>
                <w:webHidden/>
              </w:rPr>
              <w:t>4</w:t>
            </w:r>
            <w:r w:rsidR="00B86D83">
              <w:rPr>
                <w:noProof/>
                <w:webHidden/>
              </w:rPr>
              <w:fldChar w:fldCharType="end"/>
            </w:r>
          </w:hyperlink>
        </w:p>
        <w:p w14:paraId="75FB4380" w14:textId="5EBAA759" w:rsidR="00B86D83" w:rsidRDefault="00000000">
          <w:pPr>
            <w:pStyle w:val="TOC2"/>
            <w:tabs>
              <w:tab w:val="left" w:pos="960"/>
              <w:tab w:val="right" w:leader="dot" w:pos="9016"/>
            </w:tabs>
            <w:rPr>
              <w:rFonts w:eastAsiaTheme="minorEastAsia"/>
              <w:noProof/>
              <w:sz w:val="24"/>
              <w:szCs w:val="24"/>
              <w:lang w:eastAsia="en-GB"/>
            </w:rPr>
          </w:pPr>
          <w:hyperlink w:anchor="_Toc37168485" w:history="1">
            <w:r w:rsidR="00B86D83" w:rsidRPr="00673FF1">
              <w:rPr>
                <w:rStyle w:val="Hyperlink"/>
                <w:noProof/>
              </w:rPr>
              <w:t>1.2</w:t>
            </w:r>
            <w:r w:rsidR="00B86D83">
              <w:rPr>
                <w:rFonts w:eastAsiaTheme="minorEastAsia"/>
                <w:noProof/>
                <w:sz w:val="24"/>
                <w:szCs w:val="24"/>
                <w:lang w:eastAsia="en-GB"/>
              </w:rPr>
              <w:tab/>
            </w:r>
            <w:r w:rsidR="00B86D83" w:rsidRPr="00673FF1">
              <w:rPr>
                <w:rStyle w:val="Hyperlink"/>
                <w:noProof/>
                <w:lang w:val="en-US"/>
              </w:rPr>
              <w:t>Objective of the master test plan</w:t>
            </w:r>
            <w:r w:rsidR="00B86D83">
              <w:rPr>
                <w:noProof/>
                <w:webHidden/>
              </w:rPr>
              <w:tab/>
            </w:r>
            <w:r w:rsidR="00B86D83">
              <w:rPr>
                <w:noProof/>
                <w:webHidden/>
              </w:rPr>
              <w:fldChar w:fldCharType="begin"/>
            </w:r>
            <w:r w:rsidR="00B86D83">
              <w:rPr>
                <w:noProof/>
                <w:webHidden/>
              </w:rPr>
              <w:instrText xml:space="preserve"> PAGEREF _Toc37168485 \h </w:instrText>
            </w:r>
            <w:r w:rsidR="00B86D83">
              <w:rPr>
                <w:noProof/>
                <w:webHidden/>
              </w:rPr>
            </w:r>
            <w:r w:rsidR="00B86D83">
              <w:rPr>
                <w:noProof/>
                <w:webHidden/>
              </w:rPr>
              <w:fldChar w:fldCharType="separate"/>
            </w:r>
            <w:r w:rsidR="00B86D83">
              <w:rPr>
                <w:noProof/>
                <w:webHidden/>
              </w:rPr>
              <w:t>4</w:t>
            </w:r>
            <w:r w:rsidR="00B86D83">
              <w:rPr>
                <w:noProof/>
                <w:webHidden/>
              </w:rPr>
              <w:fldChar w:fldCharType="end"/>
            </w:r>
          </w:hyperlink>
        </w:p>
        <w:p w14:paraId="43596961" w14:textId="4C4A4FD6" w:rsidR="00B86D83" w:rsidRDefault="00000000">
          <w:pPr>
            <w:pStyle w:val="TOC1"/>
            <w:tabs>
              <w:tab w:val="left" w:pos="440"/>
              <w:tab w:val="right" w:leader="dot" w:pos="9016"/>
            </w:tabs>
            <w:rPr>
              <w:rFonts w:eastAsiaTheme="minorEastAsia"/>
              <w:noProof/>
              <w:sz w:val="24"/>
              <w:szCs w:val="24"/>
              <w:lang w:eastAsia="en-GB"/>
            </w:rPr>
          </w:pPr>
          <w:hyperlink w:anchor="_Toc37168486" w:history="1">
            <w:r w:rsidR="00B86D83" w:rsidRPr="00673FF1">
              <w:rPr>
                <w:rStyle w:val="Hyperlink"/>
                <w:noProof/>
              </w:rPr>
              <w:t>2</w:t>
            </w:r>
            <w:r w:rsidR="00B86D83">
              <w:rPr>
                <w:rFonts w:eastAsiaTheme="minorEastAsia"/>
                <w:noProof/>
                <w:sz w:val="24"/>
                <w:szCs w:val="24"/>
                <w:lang w:eastAsia="en-GB"/>
              </w:rPr>
              <w:tab/>
            </w:r>
            <w:r w:rsidR="00B86D83" w:rsidRPr="00673FF1">
              <w:rPr>
                <w:rStyle w:val="Hyperlink"/>
                <w:noProof/>
                <w:lang w:val="en-US"/>
              </w:rPr>
              <w:t>Documentation</w:t>
            </w:r>
            <w:r w:rsidR="00B86D83">
              <w:rPr>
                <w:noProof/>
                <w:webHidden/>
              </w:rPr>
              <w:tab/>
            </w:r>
            <w:r w:rsidR="00B86D83">
              <w:rPr>
                <w:noProof/>
                <w:webHidden/>
              </w:rPr>
              <w:fldChar w:fldCharType="begin"/>
            </w:r>
            <w:r w:rsidR="00B86D83">
              <w:rPr>
                <w:noProof/>
                <w:webHidden/>
              </w:rPr>
              <w:instrText xml:space="preserve"> PAGEREF _Toc37168486 \h </w:instrText>
            </w:r>
            <w:r w:rsidR="00B86D83">
              <w:rPr>
                <w:noProof/>
                <w:webHidden/>
              </w:rPr>
            </w:r>
            <w:r w:rsidR="00B86D83">
              <w:rPr>
                <w:noProof/>
                <w:webHidden/>
              </w:rPr>
              <w:fldChar w:fldCharType="separate"/>
            </w:r>
            <w:r w:rsidR="00B86D83">
              <w:rPr>
                <w:noProof/>
                <w:webHidden/>
              </w:rPr>
              <w:t>5</w:t>
            </w:r>
            <w:r w:rsidR="00B86D83">
              <w:rPr>
                <w:noProof/>
                <w:webHidden/>
              </w:rPr>
              <w:fldChar w:fldCharType="end"/>
            </w:r>
          </w:hyperlink>
        </w:p>
        <w:p w14:paraId="582C8D05" w14:textId="2D2EA0EB" w:rsidR="00B86D83" w:rsidRDefault="00000000">
          <w:pPr>
            <w:pStyle w:val="TOC2"/>
            <w:tabs>
              <w:tab w:val="left" w:pos="960"/>
              <w:tab w:val="right" w:leader="dot" w:pos="9016"/>
            </w:tabs>
            <w:rPr>
              <w:rFonts w:eastAsiaTheme="minorEastAsia"/>
              <w:noProof/>
              <w:sz w:val="24"/>
              <w:szCs w:val="24"/>
              <w:lang w:eastAsia="en-GB"/>
            </w:rPr>
          </w:pPr>
          <w:hyperlink w:anchor="_Toc37168487" w:history="1">
            <w:r w:rsidR="00B86D83" w:rsidRPr="00673FF1">
              <w:rPr>
                <w:rStyle w:val="Hyperlink"/>
                <w:noProof/>
              </w:rPr>
              <w:t>2.1</w:t>
            </w:r>
            <w:r w:rsidR="00B86D83">
              <w:rPr>
                <w:rFonts w:eastAsiaTheme="minorEastAsia"/>
                <w:noProof/>
                <w:sz w:val="24"/>
                <w:szCs w:val="24"/>
                <w:lang w:eastAsia="en-GB"/>
              </w:rPr>
              <w:tab/>
            </w:r>
            <w:r w:rsidR="00B86D83" w:rsidRPr="00673FF1">
              <w:rPr>
                <w:rStyle w:val="Hyperlink"/>
                <w:noProof/>
                <w:lang w:val="en-US"/>
              </w:rPr>
              <w:t>Basis for the master test plan</w:t>
            </w:r>
            <w:r w:rsidR="00B86D83">
              <w:rPr>
                <w:noProof/>
                <w:webHidden/>
              </w:rPr>
              <w:tab/>
            </w:r>
            <w:r w:rsidR="00B86D83">
              <w:rPr>
                <w:noProof/>
                <w:webHidden/>
              </w:rPr>
              <w:fldChar w:fldCharType="begin"/>
            </w:r>
            <w:r w:rsidR="00B86D83">
              <w:rPr>
                <w:noProof/>
                <w:webHidden/>
              </w:rPr>
              <w:instrText xml:space="preserve"> PAGEREF _Toc37168487 \h </w:instrText>
            </w:r>
            <w:r w:rsidR="00B86D83">
              <w:rPr>
                <w:noProof/>
                <w:webHidden/>
              </w:rPr>
            </w:r>
            <w:r w:rsidR="00B86D83">
              <w:rPr>
                <w:noProof/>
                <w:webHidden/>
              </w:rPr>
              <w:fldChar w:fldCharType="separate"/>
            </w:r>
            <w:r w:rsidR="00B86D83">
              <w:rPr>
                <w:noProof/>
                <w:webHidden/>
              </w:rPr>
              <w:t>5</w:t>
            </w:r>
            <w:r w:rsidR="00B86D83">
              <w:rPr>
                <w:noProof/>
                <w:webHidden/>
              </w:rPr>
              <w:fldChar w:fldCharType="end"/>
            </w:r>
          </w:hyperlink>
        </w:p>
        <w:p w14:paraId="402AF067" w14:textId="5BF9B874" w:rsidR="00B86D83" w:rsidRDefault="00000000">
          <w:pPr>
            <w:pStyle w:val="TOC2"/>
            <w:tabs>
              <w:tab w:val="left" w:pos="960"/>
              <w:tab w:val="right" w:leader="dot" w:pos="9016"/>
            </w:tabs>
            <w:rPr>
              <w:rFonts w:eastAsiaTheme="minorEastAsia"/>
              <w:noProof/>
              <w:sz w:val="24"/>
              <w:szCs w:val="24"/>
              <w:lang w:eastAsia="en-GB"/>
            </w:rPr>
          </w:pPr>
          <w:hyperlink w:anchor="_Toc37168488" w:history="1">
            <w:r w:rsidR="00B86D83" w:rsidRPr="00673FF1">
              <w:rPr>
                <w:rStyle w:val="Hyperlink"/>
                <w:noProof/>
              </w:rPr>
              <w:t>2.2</w:t>
            </w:r>
            <w:r w:rsidR="00B86D83">
              <w:rPr>
                <w:rFonts w:eastAsiaTheme="minorEastAsia"/>
                <w:noProof/>
                <w:sz w:val="24"/>
                <w:szCs w:val="24"/>
                <w:lang w:eastAsia="en-GB"/>
              </w:rPr>
              <w:tab/>
            </w:r>
            <w:r w:rsidR="00B86D83" w:rsidRPr="00673FF1">
              <w:rPr>
                <w:rStyle w:val="Hyperlink"/>
                <w:noProof/>
                <w:lang w:val="en-US"/>
              </w:rPr>
              <w:t>Test basis</w:t>
            </w:r>
            <w:r w:rsidR="00B86D83">
              <w:rPr>
                <w:noProof/>
                <w:webHidden/>
              </w:rPr>
              <w:tab/>
            </w:r>
            <w:r w:rsidR="00B86D83">
              <w:rPr>
                <w:noProof/>
                <w:webHidden/>
              </w:rPr>
              <w:fldChar w:fldCharType="begin"/>
            </w:r>
            <w:r w:rsidR="00B86D83">
              <w:rPr>
                <w:noProof/>
                <w:webHidden/>
              </w:rPr>
              <w:instrText xml:space="preserve"> PAGEREF _Toc37168488 \h </w:instrText>
            </w:r>
            <w:r w:rsidR="00B86D83">
              <w:rPr>
                <w:noProof/>
                <w:webHidden/>
              </w:rPr>
            </w:r>
            <w:r w:rsidR="00B86D83">
              <w:rPr>
                <w:noProof/>
                <w:webHidden/>
              </w:rPr>
              <w:fldChar w:fldCharType="separate"/>
            </w:r>
            <w:r w:rsidR="00B86D83">
              <w:rPr>
                <w:noProof/>
                <w:webHidden/>
              </w:rPr>
              <w:t>5</w:t>
            </w:r>
            <w:r w:rsidR="00B86D83">
              <w:rPr>
                <w:noProof/>
                <w:webHidden/>
              </w:rPr>
              <w:fldChar w:fldCharType="end"/>
            </w:r>
          </w:hyperlink>
        </w:p>
        <w:p w14:paraId="4A55755C" w14:textId="7A35431D" w:rsidR="00B86D83" w:rsidRDefault="00000000">
          <w:pPr>
            <w:pStyle w:val="TOC1"/>
            <w:tabs>
              <w:tab w:val="left" w:pos="440"/>
              <w:tab w:val="right" w:leader="dot" w:pos="9016"/>
            </w:tabs>
            <w:rPr>
              <w:rFonts w:eastAsiaTheme="minorEastAsia"/>
              <w:noProof/>
              <w:sz w:val="24"/>
              <w:szCs w:val="24"/>
              <w:lang w:eastAsia="en-GB"/>
            </w:rPr>
          </w:pPr>
          <w:hyperlink w:anchor="_Toc37168489" w:history="1">
            <w:r w:rsidR="00B86D83" w:rsidRPr="00673FF1">
              <w:rPr>
                <w:rStyle w:val="Hyperlink"/>
                <w:noProof/>
              </w:rPr>
              <w:t>3</w:t>
            </w:r>
            <w:r w:rsidR="00B86D83">
              <w:rPr>
                <w:rFonts w:eastAsiaTheme="minorEastAsia"/>
                <w:noProof/>
                <w:sz w:val="24"/>
                <w:szCs w:val="24"/>
                <w:lang w:eastAsia="en-GB"/>
              </w:rPr>
              <w:tab/>
            </w:r>
            <w:r w:rsidR="00B86D83" w:rsidRPr="00673FF1">
              <w:rPr>
                <w:rStyle w:val="Hyperlink"/>
                <w:noProof/>
                <w:lang w:val="en-US"/>
              </w:rPr>
              <w:t>Test strategy</w:t>
            </w:r>
            <w:r w:rsidR="00B86D83">
              <w:rPr>
                <w:noProof/>
                <w:webHidden/>
              </w:rPr>
              <w:tab/>
            </w:r>
            <w:r w:rsidR="00B86D83">
              <w:rPr>
                <w:noProof/>
                <w:webHidden/>
              </w:rPr>
              <w:fldChar w:fldCharType="begin"/>
            </w:r>
            <w:r w:rsidR="00B86D83">
              <w:rPr>
                <w:noProof/>
                <w:webHidden/>
              </w:rPr>
              <w:instrText xml:space="preserve"> PAGEREF _Toc37168489 \h </w:instrText>
            </w:r>
            <w:r w:rsidR="00B86D83">
              <w:rPr>
                <w:noProof/>
                <w:webHidden/>
              </w:rPr>
            </w:r>
            <w:r w:rsidR="00B86D83">
              <w:rPr>
                <w:noProof/>
                <w:webHidden/>
              </w:rPr>
              <w:fldChar w:fldCharType="separate"/>
            </w:r>
            <w:r w:rsidR="00B86D83">
              <w:rPr>
                <w:noProof/>
                <w:webHidden/>
              </w:rPr>
              <w:t>6</w:t>
            </w:r>
            <w:r w:rsidR="00B86D83">
              <w:rPr>
                <w:noProof/>
                <w:webHidden/>
              </w:rPr>
              <w:fldChar w:fldCharType="end"/>
            </w:r>
          </w:hyperlink>
        </w:p>
        <w:p w14:paraId="4B84315F" w14:textId="6C86574E" w:rsidR="00B86D83" w:rsidRDefault="00000000">
          <w:pPr>
            <w:pStyle w:val="TOC2"/>
            <w:tabs>
              <w:tab w:val="left" w:pos="960"/>
              <w:tab w:val="right" w:leader="dot" w:pos="9016"/>
            </w:tabs>
            <w:rPr>
              <w:rFonts w:eastAsiaTheme="minorEastAsia"/>
              <w:noProof/>
              <w:sz w:val="24"/>
              <w:szCs w:val="24"/>
              <w:lang w:eastAsia="en-GB"/>
            </w:rPr>
          </w:pPr>
          <w:hyperlink w:anchor="_Toc37168490" w:history="1">
            <w:r w:rsidR="00B86D83" w:rsidRPr="00673FF1">
              <w:rPr>
                <w:rStyle w:val="Hyperlink"/>
                <w:noProof/>
              </w:rPr>
              <w:t>3.1</w:t>
            </w:r>
            <w:r w:rsidR="00B86D83">
              <w:rPr>
                <w:rFonts w:eastAsiaTheme="minorEastAsia"/>
                <w:noProof/>
                <w:sz w:val="24"/>
                <w:szCs w:val="24"/>
                <w:lang w:eastAsia="en-GB"/>
              </w:rPr>
              <w:tab/>
            </w:r>
            <w:r w:rsidR="00B86D83" w:rsidRPr="00673FF1">
              <w:rPr>
                <w:rStyle w:val="Hyperlink"/>
                <w:noProof/>
                <w:lang w:val="en-US"/>
              </w:rPr>
              <w:t>Risk analyses</w:t>
            </w:r>
            <w:r w:rsidR="00B86D83">
              <w:rPr>
                <w:noProof/>
                <w:webHidden/>
              </w:rPr>
              <w:tab/>
            </w:r>
            <w:r w:rsidR="00B86D83">
              <w:rPr>
                <w:noProof/>
                <w:webHidden/>
              </w:rPr>
              <w:fldChar w:fldCharType="begin"/>
            </w:r>
            <w:r w:rsidR="00B86D83">
              <w:rPr>
                <w:noProof/>
                <w:webHidden/>
              </w:rPr>
              <w:instrText xml:space="preserve"> PAGEREF _Toc37168490 \h </w:instrText>
            </w:r>
            <w:r w:rsidR="00B86D83">
              <w:rPr>
                <w:noProof/>
                <w:webHidden/>
              </w:rPr>
            </w:r>
            <w:r w:rsidR="00B86D83">
              <w:rPr>
                <w:noProof/>
                <w:webHidden/>
              </w:rPr>
              <w:fldChar w:fldCharType="separate"/>
            </w:r>
            <w:r w:rsidR="00B86D83">
              <w:rPr>
                <w:noProof/>
                <w:webHidden/>
              </w:rPr>
              <w:t>6</w:t>
            </w:r>
            <w:r w:rsidR="00B86D83">
              <w:rPr>
                <w:noProof/>
                <w:webHidden/>
              </w:rPr>
              <w:fldChar w:fldCharType="end"/>
            </w:r>
          </w:hyperlink>
        </w:p>
        <w:p w14:paraId="2966F962" w14:textId="5F8C0460" w:rsidR="00B86D83" w:rsidRDefault="00000000">
          <w:pPr>
            <w:pStyle w:val="TOC3"/>
            <w:tabs>
              <w:tab w:val="left" w:pos="1200"/>
              <w:tab w:val="right" w:leader="dot" w:pos="9016"/>
            </w:tabs>
            <w:rPr>
              <w:rFonts w:eastAsiaTheme="minorEastAsia"/>
              <w:noProof/>
              <w:sz w:val="24"/>
              <w:szCs w:val="24"/>
              <w:lang w:eastAsia="en-GB"/>
            </w:rPr>
          </w:pPr>
          <w:hyperlink w:anchor="_Toc37168491" w:history="1">
            <w:r w:rsidR="00B86D83" w:rsidRPr="00673FF1">
              <w:rPr>
                <w:rStyle w:val="Hyperlink"/>
                <w:noProof/>
              </w:rPr>
              <w:t>3.1.1</w:t>
            </w:r>
            <w:r w:rsidR="00B86D83">
              <w:rPr>
                <w:rFonts w:eastAsiaTheme="minorEastAsia"/>
                <w:noProof/>
                <w:sz w:val="24"/>
                <w:szCs w:val="24"/>
                <w:lang w:eastAsia="en-GB"/>
              </w:rPr>
              <w:tab/>
            </w:r>
            <w:r w:rsidR="00B86D83" w:rsidRPr="00673FF1">
              <w:rPr>
                <w:rStyle w:val="Hyperlink"/>
                <w:rFonts w:eastAsia="Wingdings 2" w:cs="Wingdings 2"/>
                <w:noProof/>
                <w:lang w:val="en-US"/>
              </w:rPr>
              <w:t>Product Risk Analysis</w:t>
            </w:r>
            <w:r w:rsidR="00B86D83">
              <w:rPr>
                <w:noProof/>
                <w:webHidden/>
              </w:rPr>
              <w:tab/>
            </w:r>
            <w:r w:rsidR="00B86D83">
              <w:rPr>
                <w:noProof/>
                <w:webHidden/>
              </w:rPr>
              <w:fldChar w:fldCharType="begin"/>
            </w:r>
            <w:r w:rsidR="00B86D83">
              <w:rPr>
                <w:noProof/>
                <w:webHidden/>
              </w:rPr>
              <w:instrText xml:space="preserve"> PAGEREF _Toc37168491 \h </w:instrText>
            </w:r>
            <w:r w:rsidR="00B86D83">
              <w:rPr>
                <w:noProof/>
                <w:webHidden/>
              </w:rPr>
            </w:r>
            <w:r w:rsidR="00B86D83">
              <w:rPr>
                <w:noProof/>
                <w:webHidden/>
              </w:rPr>
              <w:fldChar w:fldCharType="separate"/>
            </w:r>
            <w:r w:rsidR="00B86D83">
              <w:rPr>
                <w:noProof/>
                <w:webHidden/>
              </w:rPr>
              <w:t>6</w:t>
            </w:r>
            <w:r w:rsidR="00B86D83">
              <w:rPr>
                <w:noProof/>
                <w:webHidden/>
              </w:rPr>
              <w:fldChar w:fldCharType="end"/>
            </w:r>
          </w:hyperlink>
        </w:p>
        <w:p w14:paraId="6E79DF58" w14:textId="1068F905" w:rsidR="00B86D83" w:rsidRDefault="00000000">
          <w:pPr>
            <w:pStyle w:val="TOC3"/>
            <w:tabs>
              <w:tab w:val="left" w:pos="1200"/>
              <w:tab w:val="right" w:leader="dot" w:pos="9016"/>
            </w:tabs>
            <w:rPr>
              <w:rFonts w:eastAsiaTheme="minorEastAsia"/>
              <w:noProof/>
              <w:sz w:val="24"/>
              <w:szCs w:val="24"/>
              <w:lang w:eastAsia="en-GB"/>
            </w:rPr>
          </w:pPr>
          <w:hyperlink w:anchor="_Toc37168492" w:history="1">
            <w:r w:rsidR="00B86D83" w:rsidRPr="00673FF1">
              <w:rPr>
                <w:rStyle w:val="Hyperlink"/>
                <w:noProof/>
              </w:rPr>
              <w:t>3.1.2</w:t>
            </w:r>
            <w:r w:rsidR="00B86D83">
              <w:rPr>
                <w:rFonts w:eastAsiaTheme="minorEastAsia"/>
                <w:noProof/>
                <w:sz w:val="24"/>
                <w:szCs w:val="24"/>
                <w:lang w:eastAsia="en-GB"/>
              </w:rPr>
              <w:tab/>
            </w:r>
            <w:r w:rsidR="00B86D83" w:rsidRPr="00673FF1">
              <w:rPr>
                <w:rStyle w:val="Hyperlink"/>
                <w:rFonts w:eastAsia="Wingdings 2" w:cs="Wingdings 2"/>
                <w:noProof/>
                <w:lang w:val="en-US"/>
              </w:rPr>
              <w:t>Technical Risk Analysis</w:t>
            </w:r>
            <w:r w:rsidR="00B86D83">
              <w:rPr>
                <w:noProof/>
                <w:webHidden/>
              </w:rPr>
              <w:tab/>
            </w:r>
            <w:r w:rsidR="00B86D83">
              <w:rPr>
                <w:noProof/>
                <w:webHidden/>
              </w:rPr>
              <w:fldChar w:fldCharType="begin"/>
            </w:r>
            <w:r w:rsidR="00B86D83">
              <w:rPr>
                <w:noProof/>
                <w:webHidden/>
              </w:rPr>
              <w:instrText xml:space="preserve"> PAGEREF _Toc37168492 \h </w:instrText>
            </w:r>
            <w:r w:rsidR="00B86D83">
              <w:rPr>
                <w:noProof/>
                <w:webHidden/>
              </w:rPr>
            </w:r>
            <w:r w:rsidR="00B86D83">
              <w:rPr>
                <w:noProof/>
                <w:webHidden/>
              </w:rPr>
              <w:fldChar w:fldCharType="separate"/>
            </w:r>
            <w:r w:rsidR="00B86D83">
              <w:rPr>
                <w:noProof/>
                <w:webHidden/>
              </w:rPr>
              <w:t>7</w:t>
            </w:r>
            <w:r w:rsidR="00B86D83">
              <w:rPr>
                <w:noProof/>
                <w:webHidden/>
              </w:rPr>
              <w:fldChar w:fldCharType="end"/>
            </w:r>
          </w:hyperlink>
        </w:p>
        <w:p w14:paraId="547A1C64" w14:textId="120A6EF2" w:rsidR="00B86D83" w:rsidRDefault="00000000">
          <w:pPr>
            <w:pStyle w:val="TOC2"/>
            <w:tabs>
              <w:tab w:val="left" w:pos="960"/>
              <w:tab w:val="right" w:leader="dot" w:pos="9016"/>
            </w:tabs>
            <w:rPr>
              <w:rFonts w:eastAsiaTheme="minorEastAsia"/>
              <w:noProof/>
              <w:sz w:val="24"/>
              <w:szCs w:val="24"/>
              <w:lang w:eastAsia="en-GB"/>
            </w:rPr>
          </w:pPr>
          <w:hyperlink w:anchor="_Toc37168493" w:history="1">
            <w:r w:rsidR="00B86D83" w:rsidRPr="00673FF1">
              <w:rPr>
                <w:rStyle w:val="Hyperlink"/>
                <w:noProof/>
              </w:rPr>
              <w:t>3.2</w:t>
            </w:r>
            <w:r w:rsidR="00B86D83">
              <w:rPr>
                <w:rFonts w:eastAsiaTheme="minorEastAsia"/>
                <w:noProof/>
                <w:sz w:val="24"/>
                <w:szCs w:val="24"/>
                <w:lang w:eastAsia="en-GB"/>
              </w:rPr>
              <w:tab/>
            </w:r>
            <w:r w:rsidR="00B86D83" w:rsidRPr="00673FF1">
              <w:rPr>
                <w:rStyle w:val="Hyperlink"/>
                <w:noProof/>
                <w:lang w:val="en-US"/>
              </w:rPr>
              <w:t>Test strategy</w:t>
            </w:r>
            <w:r w:rsidR="00B86D83">
              <w:rPr>
                <w:noProof/>
                <w:webHidden/>
              </w:rPr>
              <w:tab/>
            </w:r>
            <w:r w:rsidR="00B86D83">
              <w:rPr>
                <w:noProof/>
                <w:webHidden/>
              </w:rPr>
              <w:fldChar w:fldCharType="begin"/>
            </w:r>
            <w:r w:rsidR="00B86D83">
              <w:rPr>
                <w:noProof/>
                <w:webHidden/>
              </w:rPr>
              <w:instrText xml:space="preserve"> PAGEREF _Toc37168493 \h </w:instrText>
            </w:r>
            <w:r w:rsidR="00B86D83">
              <w:rPr>
                <w:noProof/>
                <w:webHidden/>
              </w:rPr>
            </w:r>
            <w:r w:rsidR="00B86D83">
              <w:rPr>
                <w:noProof/>
                <w:webHidden/>
              </w:rPr>
              <w:fldChar w:fldCharType="separate"/>
            </w:r>
            <w:r w:rsidR="00B86D83">
              <w:rPr>
                <w:noProof/>
                <w:webHidden/>
              </w:rPr>
              <w:t>8</w:t>
            </w:r>
            <w:r w:rsidR="00B86D83">
              <w:rPr>
                <w:noProof/>
                <w:webHidden/>
              </w:rPr>
              <w:fldChar w:fldCharType="end"/>
            </w:r>
          </w:hyperlink>
        </w:p>
        <w:p w14:paraId="6BA0180B" w14:textId="11E4D33C" w:rsidR="00B86D83" w:rsidRDefault="00000000">
          <w:pPr>
            <w:pStyle w:val="TOC1"/>
            <w:tabs>
              <w:tab w:val="left" w:pos="440"/>
              <w:tab w:val="right" w:leader="dot" w:pos="9016"/>
            </w:tabs>
            <w:rPr>
              <w:rFonts w:eastAsiaTheme="minorEastAsia"/>
              <w:noProof/>
              <w:sz w:val="24"/>
              <w:szCs w:val="24"/>
              <w:lang w:eastAsia="en-GB"/>
            </w:rPr>
          </w:pPr>
          <w:hyperlink w:anchor="_Toc37168494" w:history="1">
            <w:r w:rsidR="00B86D83" w:rsidRPr="00673FF1">
              <w:rPr>
                <w:rStyle w:val="Hyperlink"/>
                <w:noProof/>
              </w:rPr>
              <w:t>4</w:t>
            </w:r>
            <w:r w:rsidR="00B86D83">
              <w:rPr>
                <w:rFonts w:eastAsiaTheme="minorEastAsia"/>
                <w:noProof/>
                <w:sz w:val="24"/>
                <w:szCs w:val="24"/>
                <w:lang w:eastAsia="en-GB"/>
              </w:rPr>
              <w:tab/>
            </w:r>
            <w:r w:rsidR="00B86D83" w:rsidRPr="00673FF1">
              <w:rPr>
                <w:rStyle w:val="Hyperlink"/>
                <w:rFonts w:eastAsia="Wingdings 2" w:cs="Wingdings 2"/>
                <w:noProof/>
                <w:lang w:val="en-US"/>
              </w:rPr>
              <w:t>Test Levels</w:t>
            </w:r>
            <w:r w:rsidR="00B86D83">
              <w:rPr>
                <w:noProof/>
                <w:webHidden/>
              </w:rPr>
              <w:tab/>
            </w:r>
            <w:r w:rsidR="00B86D83">
              <w:rPr>
                <w:noProof/>
                <w:webHidden/>
              </w:rPr>
              <w:fldChar w:fldCharType="begin"/>
            </w:r>
            <w:r w:rsidR="00B86D83">
              <w:rPr>
                <w:noProof/>
                <w:webHidden/>
              </w:rPr>
              <w:instrText xml:space="preserve"> PAGEREF _Toc37168494 \h </w:instrText>
            </w:r>
            <w:r w:rsidR="00B86D83">
              <w:rPr>
                <w:noProof/>
                <w:webHidden/>
              </w:rPr>
            </w:r>
            <w:r w:rsidR="00B86D83">
              <w:rPr>
                <w:noProof/>
                <w:webHidden/>
              </w:rPr>
              <w:fldChar w:fldCharType="separate"/>
            </w:r>
            <w:r w:rsidR="00B86D83">
              <w:rPr>
                <w:noProof/>
                <w:webHidden/>
              </w:rPr>
              <w:t>9</w:t>
            </w:r>
            <w:r w:rsidR="00B86D83">
              <w:rPr>
                <w:noProof/>
                <w:webHidden/>
              </w:rPr>
              <w:fldChar w:fldCharType="end"/>
            </w:r>
          </w:hyperlink>
        </w:p>
        <w:p w14:paraId="77C75787" w14:textId="29543914" w:rsidR="00B86D83" w:rsidRDefault="00000000">
          <w:pPr>
            <w:pStyle w:val="TOC2"/>
            <w:tabs>
              <w:tab w:val="left" w:pos="960"/>
              <w:tab w:val="right" w:leader="dot" w:pos="9016"/>
            </w:tabs>
            <w:rPr>
              <w:rFonts w:eastAsiaTheme="minorEastAsia"/>
              <w:noProof/>
              <w:sz w:val="24"/>
              <w:szCs w:val="24"/>
              <w:lang w:eastAsia="en-GB"/>
            </w:rPr>
          </w:pPr>
          <w:hyperlink w:anchor="_Toc37168495" w:history="1">
            <w:r w:rsidR="00B86D83" w:rsidRPr="00673FF1">
              <w:rPr>
                <w:rStyle w:val="Hyperlink"/>
                <w:rFonts w:eastAsia="Wingdings 2" w:cs="Wingdings 2"/>
                <w:noProof/>
                <w:lang w:val="en-US"/>
              </w:rPr>
              <w:t>4.1</w:t>
            </w:r>
            <w:r w:rsidR="00B86D83">
              <w:rPr>
                <w:rFonts w:eastAsiaTheme="minorEastAsia"/>
                <w:noProof/>
                <w:sz w:val="24"/>
                <w:szCs w:val="24"/>
                <w:lang w:eastAsia="en-GB"/>
              </w:rPr>
              <w:tab/>
            </w:r>
            <w:r w:rsidR="00B86D83" w:rsidRPr="00673FF1">
              <w:rPr>
                <w:rStyle w:val="Hyperlink"/>
                <w:rFonts w:eastAsia="Wingdings 2" w:cs="Wingdings 2"/>
                <w:noProof/>
                <w:lang w:val="en-US"/>
              </w:rPr>
              <w:t>The &lt;name test level&gt;</w:t>
            </w:r>
            <w:r w:rsidR="00B86D83">
              <w:rPr>
                <w:noProof/>
                <w:webHidden/>
              </w:rPr>
              <w:tab/>
            </w:r>
            <w:r w:rsidR="00B86D83">
              <w:rPr>
                <w:noProof/>
                <w:webHidden/>
              </w:rPr>
              <w:fldChar w:fldCharType="begin"/>
            </w:r>
            <w:r w:rsidR="00B86D83">
              <w:rPr>
                <w:noProof/>
                <w:webHidden/>
              </w:rPr>
              <w:instrText xml:space="preserve"> PAGEREF _Toc37168495 \h </w:instrText>
            </w:r>
            <w:r w:rsidR="00B86D83">
              <w:rPr>
                <w:noProof/>
                <w:webHidden/>
              </w:rPr>
            </w:r>
            <w:r w:rsidR="00B86D83">
              <w:rPr>
                <w:noProof/>
                <w:webHidden/>
              </w:rPr>
              <w:fldChar w:fldCharType="separate"/>
            </w:r>
            <w:r w:rsidR="00B86D83">
              <w:rPr>
                <w:noProof/>
                <w:webHidden/>
              </w:rPr>
              <w:t>9</w:t>
            </w:r>
            <w:r w:rsidR="00B86D83">
              <w:rPr>
                <w:noProof/>
                <w:webHidden/>
              </w:rPr>
              <w:fldChar w:fldCharType="end"/>
            </w:r>
          </w:hyperlink>
        </w:p>
        <w:p w14:paraId="3575C7DC" w14:textId="32833BB6" w:rsidR="00B86D83" w:rsidRDefault="00000000">
          <w:pPr>
            <w:pStyle w:val="TOC3"/>
            <w:tabs>
              <w:tab w:val="left" w:pos="1200"/>
              <w:tab w:val="right" w:leader="dot" w:pos="9016"/>
            </w:tabs>
            <w:rPr>
              <w:rFonts w:eastAsiaTheme="minorEastAsia"/>
              <w:noProof/>
              <w:sz w:val="24"/>
              <w:szCs w:val="24"/>
              <w:lang w:eastAsia="en-GB"/>
            </w:rPr>
          </w:pPr>
          <w:hyperlink w:anchor="_Toc37168496" w:history="1">
            <w:r w:rsidR="00B86D83" w:rsidRPr="00673FF1">
              <w:rPr>
                <w:rStyle w:val="Hyperlink"/>
                <w:noProof/>
              </w:rPr>
              <w:t>4.1.1</w:t>
            </w:r>
            <w:r w:rsidR="00B86D83">
              <w:rPr>
                <w:rFonts w:eastAsiaTheme="minorEastAsia"/>
                <w:noProof/>
                <w:sz w:val="24"/>
                <w:szCs w:val="24"/>
                <w:lang w:eastAsia="en-GB"/>
              </w:rPr>
              <w:tab/>
            </w:r>
            <w:r w:rsidR="00B86D83" w:rsidRPr="00673FF1">
              <w:rPr>
                <w:rStyle w:val="Hyperlink"/>
                <w:rFonts w:eastAsia="Wingdings 2" w:cs="Wingdings 2"/>
                <w:noProof/>
                <w:lang w:val="en-US"/>
              </w:rPr>
              <w:t>Entrance and Exit Criteria</w:t>
            </w:r>
            <w:r w:rsidR="00B86D83">
              <w:rPr>
                <w:noProof/>
                <w:webHidden/>
              </w:rPr>
              <w:tab/>
            </w:r>
            <w:r w:rsidR="00B86D83">
              <w:rPr>
                <w:noProof/>
                <w:webHidden/>
              </w:rPr>
              <w:fldChar w:fldCharType="begin"/>
            </w:r>
            <w:r w:rsidR="00B86D83">
              <w:rPr>
                <w:noProof/>
                <w:webHidden/>
              </w:rPr>
              <w:instrText xml:space="preserve"> PAGEREF _Toc37168496 \h </w:instrText>
            </w:r>
            <w:r w:rsidR="00B86D83">
              <w:rPr>
                <w:noProof/>
                <w:webHidden/>
              </w:rPr>
            </w:r>
            <w:r w:rsidR="00B86D83">
              <w:rPr>
                <w:noProof/>
                <w:webHidden/>
              </w:rPr>
              <w:fldChar w:fldCharType="separate"/>
            </w:r>
            <w:r w:rsidR="00B86D83">
              <w:rPr>
                <w:noProof/>
                <w:webHidden/>
              </w:rPr>
              <w:t>9</w:t>
            </w:r>
            <w:r w:rsidR="00B86D83">
              <w:rPr>
                <w:noProof/>
                <w:webHidden/>
              </w:rPr>
              <w:fldChar w:fldCharType="end"/>
            </w:r>
          </w:hyperlink>
        </w:p>
        <w:p w14:paraId="02811978" w14:textId="24B39B27" w:rsidR="00B86D83" w:rsidRDefault="00000000">
          <w:pPr>
            <w:pStyle w:val="TOC3"/>
            <w:tabs>
              <w:tab w:val="left" w:pos="1200"/>
              <w:tab w:val="right" w:leader="dot" w:pos="9016"/>
            </w:tabs>
            <w:rPr>
              <w:rFonts w:eastAsiaTheme="minorEastAsia"/>
              <w:noProof/>
              <w:sz w:val="24"/>
              <w:szCs w:val="24"/>
              <w:lang w:eastAsia="en-GB"/>
            </w:rPr>
          </w:pPr>
          <w:hyperlink w:anchor="_Toc37168497" w:history="1">
            <w:r w:rsidR="00B86D83" w:rsidRPr="00673FF1">
              <w:rPr>
                <w:rStyle w:val="Hyperlink"/>
                <w:noProof/>
              </w:rPr>
              <w:t>4.1.2</w:t>
            </w:r>
            <w:r w:rsidR="00B86D83">
              <w:rPr>
                <w:rFonts w:eastAsiaTheme="minorEastAsia"/>
                <w:noProof/>
                <w:sz w:val="24"/>
                <w:szCs w:val="24"/>
                <w:lang w:eastAsia="en-GB"/>
              </w:rPr>
              <w:tab/>
            </w:r>
            <w:r w:rsidR="00B86D83" w:rsidRPr="00673FF1">
              <w:rPr>
                <w:rStyle w:val="Hyperlink"/>
                <w:rFonts w:eastAsia="Wingdings 2" w:cs="Wingdings 2"/>
                <w:noProof/>
                <w:lang w:val="en-US"/>
              </w:rPr>
              <w:t>Test Environment</w:t>
            </w:r>
            <w:r w:rsidR="00B86D83">
              <w:rPr>
                <w:noProof/>
                <w:webHidden/>
              </w:rPr>
              <w:tab/>
            </w:r>
            <w:r w:rsidR="00B86D83">
              <w:rPr>
                <w:noProof/>
                <w:webHidden/>
              </w:rPr>
              <w:fldChar w:fldCharType="begin"/>
            </w:r>
            <w:r w:rsidR="00B86D83">
              <w:rPr>
                <w:noProof/>
                <w:webHidden/>
              </w:rPr>
              <w:instrText xml:space="preserve"> PAGEREF _Toc37168497 \h </w:instrText>
            </w:r>
            <w:r w:rsidR="00B86D83">
              <w:rPr>
                <w:noProof/>
                <w:webHidden/>
              </w:rPr>
            </w:r>
            <w:r w:rsidR="00B86D83">
              <w:rPr>
                <w:noProof/>
                <w:webHidden/>
              </w:rPr>
              <w:fldChar w:fldCharType="separate"/>
            </w:r>
            <w:r w:rsidR="00B86D83">
              <w:rPr>
                <w:noProof/>
                <w:webHidden/>
              </w:rPr>
              <w:t>9</w:t>
            </w:r>
            <w:r w:rsidR="00B86D83">
              <w:rPr>
                <w:noProof/>
                <w:webHidden/>
              </w:rPr>
              <w:fldChar w:fldCharType="end"/>
            </w:r>
          </w:hyperlink>
        </w:p>
        <w:p w14:paraId="2DBABC34" w14:textId="4FBB2FA6" w:rsidR="00B86D83" w:rsidRDefault="00000000">
          <w:pPr>
            <w:pStyle w:val="TOC3"/>
            <w:tabs>
              <w:tab w:val="left" w:pos="1200"/>
              <w:tab w:val="right" w:leader="dot" w:pos="9016"/>
            </w:tabs>
            <w:rPr>
              <w:rFonts w:eastAsiaTheme="minorEastAsia"/>
              <w:noProof/>
              <w:sz w:val="24"/>
              <w:szCs w:val="24"/>
              <w:lang w:eastAsia="en-GB"/>
            </w:rPr>
          </w:pPr>
          <w:hyperlink w:anchor="_Toc37168498" w:history="1">
            <w:r w:rsidR="00B86D83" w:rsidRPr="00673FF1">
              <w:rPr>
                <w:rStyle w:val="Hyperlink"/>
                <w:noProof/>
              </w:rPr>
              <w:t>4.1.3</w:t>
            </w:r>
            <w:r w:rsidR="00B86D83">
              <w:rPr>
                <w:rFonts w:eastAsiaTheme="minorEastAsia"/>
                <w:noProof/>
                <w:sz w:val="24"/>
                <w:szCs w:val="24"/>
                <w:lang w:eastAsia="en-GB"/>
              </w:rPr>
              <w:tab/>
            </w:r>
            <w:r w:rsidR="00B86D83" w:rsidRPr="00673FF1">
              <w:rPr>
                <w:rStyle w:val="Hyperlink"/>
                <w:rFonts w:eastAsia="Wingdings 2" w:cs="Wingdings 2"/>
                <w:noProof/>
                <w:lang w:val="en-US"/>
              </w:rPr>
              <w:t>Test Objectives</w:t>
            </w:r>
            <w:r w:rsidR="00B86D83">
              <w:rPr>
                <w:noProof/>
                <w:webHidden/>
              </w:rPr>
              <w:tab/>
            </w:r>
            <w:r w:rsidR="00B86D83">
              <w:rPr>
                <w:noProof/>
                <w:webHidden/>
              </w:rPr>
              <w:fldChar w:fldCharType="begin"/>
            </w:r>
            <w:r w:rsidR="00B86D83">
              <w:rPr>
                <w:noProof/>
                <w:webHidden/>
              </w:rPr>
              <w:instrText xml:space="preserve"> PAGEREF _Toc37168498 \h </w:instrText>
            </w:r>
            <w:r w:rsidR="00B86D83">
              <w:rPr>
                <w:noProof/>
                <w:webHidden/>
              </w:rPr>
            </w:r>
            <w:r w:rsidR="00B86D83">
              <w:rPr>
                <w:noProof/>
                <w:webHidden/>
              </w:rPr>
              <w:fldChar w:fldCharType="separate"/>
            </w:r>
            <w:r w:rsidR="00B86D83">
              <w:rPr>
                <w:noProof/>
                <w:webHidden/>
              </w:rPr>
              <w:t>9</w:t>
            </w:r>
            <w:r w:rsidR="00B86D83">
              <w:rPr>
                <w:noProof/>
                <w:webHidden/>
              </w:rPr>
              <w:fldChar w:fldCharType="end"/>
            </w:r>
          </w:hyperlink>
        </w:p>
        <w:p w14:paraId="51B0094C" w14:textId="6FD2E5CA" w:rsidR="005A20F5" w:rsidRDefault="005A20F5">
          <w:r>
            <w:rPr>
              <w:b/>
              <w:bCs/>
              <w:noProof/>
            </w:rPr>
            <w:fldChar w:fldCharType="end"/>
          </w:r>
        </w:p>
      </w:sdtContent>
    </w:sdt>
    <w:p w14:paraId="031EFB5E" w14:textId="38B5DB6A" w:rsidR="005A20F5" w:rsidRDefault="005A20F5">
      <w:pPr>
        <w:rPr>
          <w:sz w:val="36"/>
          <w:szCs w:val="36"/>
        </w:rPr>
      </w:pPr>
      <w:r>
        <w:rPr>
          <w:sz w:val="36"/>
          <w:szCs w:val="36"/>
        </w:rPr>
        <w:br w:type="page"/>
      </w:r>
    </w:p>
    <w:p w14:paraId="39FA4A09" w14:textId="77777777" w:rsidR="005A20F5" w:rsidRDefault="005A20F5" w:rsidP="005A20F5">
      <w:pPr>
        <w:pStyle w:val="Heading1"/>
        <w:keepLines w:val="0"/>
        <w:pageBreakBefore/>
        <w:numPr>
          <w:ilvl w:val="0"/>
          <w:numId w:val="2"/>
        </w:numPr>
        <w:suppressAutoHyphens/>
        <w:spacing w:after="480" w:line="240" w:lineRule="atLeast"/>
        <w:ind w:left="0" w:firstLine="0"/>
      </w:pPr>
      <w:bookmarkStart w:id="0" w:name="_Toc37168483"/>
      <w:r>
        <w:rPr>
          <w:lang w:val="en-US"/>
        </w:rPr>
        <w:lastRenderedPageBreak/>
        <w:t>Introduction</w:t>
      </w:r>
      <w:bookmarkEnd w:id="0"/>
    </w:p>
    <w:p w14:paraId="51F70E24" w14:textId="77777777" w:rsidR="005A20F5" w:rsidRDefault="005A20F5" w:rsidP="005A20F5">
      <w:pPr>
        <w:pStyle w:val="Heading2"/>
        <w:keepLines w:val="0"/>
        <w:numPr>
          <w:ilvl w:val="1"/>
          <w:numId w:val="2"/>
        </w:numPr>
        <w:suppressAutoHyphens/>
        <w:spacing w:before="240" w:after="240" w:line="240" w:lineRule="atLeast"/>
      </w:pPr>
      <w:bookmarkStart w:id="1" w:name="__RefHeading___Toc205713831"/>
      <w:bookmarkStart w:id="2" w:name="_Toc37168484"/>
      <w:bookmarkEnd w:id="1"/>
      <w:r>
        <w:rPr>
          <w:lang w:val="en-US"/>
        </w:rPr>
        <w:t>Project and project objective</w:t>
      </w:r>
      <w:bookmarkEnd w:id="2"/>
    </w:p>
    <w:p w14:paraId="2D99E592" w14:textId="77777777" w:rsidR="00DC68AC" w:rsidRPr="00892283" w:rsidRDefault="00DC68AC" w:rsidP="00DC68AC">
      <w:pPr>
        <w:tabs>
          <w:tab w:val="left" w:pos="5820"/>
        </w:tabs>
        <w:spacing w:after="0"/>
        <w:rPr>
          <w:lang w:val="en-US"/>
        </w:rPr>
      </w:pPr>
      <w:r>
        <w:rPr>
          <w:lang w:val="en-US"/>
        </w:rPr>
        <w:t xml:space="preserve">The ADHD Task Manager Application is designed to keep people who suffer from ADHD on track of their tasks. The application’s goal help manage the user’s time and organize their thoughts to help them keep focused. One of the ways this will be done is by implementing a rewards system. </w:t>
      </w:r>
    </w:p>
    <w:p w14:paraId="010811A7" w14:textId="77777777" w:rsidR="00DC68AC" w:rsidRPr="00DC68AC" w:rsidRDefault="00DC68AC" w:rsidP="005A20F5"/>
    <w:p w14:paraId="7BD96249" w14:textId="77777777" w:rsidR="005A20F5" w:rsidRDefault="005A20F5" w:rsidP="005A20F5">
      <w:pPr>
        <w:pStyle w:val="Heading2"/>
        <w:keepLines w:val="0"/>
        <w:numPr>
          <w:ilvl w:val="1"/>
          <w:numId w:val="2"/>
        </w:numPr>
        <w:suppressAutoHyphens/>
        <w:spacing w:before="240" w:after="240" w:line="240" w:lineRule="atLeast"/>
      </w:pPr>
      <w:bookmarkStart w:id="3" w:name="__RefHeading___Toc205713832"/>
      <w:bookmarkStart w:id="4" w:name="_Toc37168485"/>
      <w:bookmarkEnd w:id="3"/>
      <w:r>
        <w:rPr>
          <w:lang w:val="en-US"/>
        </w:rPr>
        <w:t>Objective of the master test plan</w:t>
      </w:r>
      <w:bookmarkEnd w:id="4"/>
    </w:p>
    <w:p w14:paraId="5D9C913D" w14:textId="6EDE7A9E" w:rsidR="005A20F5" w:rsidRDefault="005A20F5" w:rsidP="007A4C31">
      <w:pPr>
        <w:jc w:val="both"/>
      </w:pPr>
      <w:r>
        <w:rPr>
          <w:lang w:val="en-US"/>
        </w:rPr>
        <w:t>The objective of the Master Test Plan (MTP) is to inform all who are involved in the test process about the approach, the activities, including the mutual relations and dependencies, and the (end) products to be delivered</w:t>
      </w:r>
      <w:r w:rsidR="00667D11">
        <w:rPr>
          <w:lang w:val="en-US"/>
        </w:rPr>
        <w:t>.</w:t>
      </w:r>
    </w:p>
    <w:p w14:paraId="5A7CC1C7" w14:textId="76790A3B" w:rsidR="005A20F5" w:rsidRDefault="005A20F5" w:rsidP="007A4C31">
      <w:pPr>
        <w:jc w:val="both"/>
      </w:pPr>
      <w:r>
        <w:rPr>
          <w:lang w:val="en-US"/>
        </w:rPr>
        <w:t xml:space="preserve">The master test plan describes </w:t>
      </w:r>
      <w:r w:rsidR="00667D11">
        <w:rPr>
          <w:lang w:val="en-US"/>
        </w:rPr>
        <w:t>the test</w:t>
      </w:r>
      <w:r>
        <w:rPr>
          <w:lang w:val="en-US"/>
        </w:rPr>
        <w:t xml:space="preserve"> approach, the activities and (end) products</w:t>
      </w:r>
      <w:r w:rsidR="00667D11">
        <w:rPr>
          <w:lang w:val="en-US"/>
        </w:rPr>
        <w:t>.</w:t>
      </w:r>
    </w:p>
    <w:p w14:paraId="366DB99D" w14:textId="2996B5D6" w:rsidR="005A20F5" w:rsidRDefault="005A20F5" w:rsidP="005A20F5">
      <w:pPr>
        <w:pStyle w:val="Heading1"/>
        <w:keepLines w:val="0"/>
        <w:pageBreakBefore/>
        <w:numPr>
          <w:ilvl w:val="0"/>
          <w:numId w:val="2"/>
        </w:numPr>
        <w:suppressAutoHyphens/>
        <w:spacing w:after="480" w:line="240" w:lineRule="atLeast"/>
      </w:pPr>
      <w:bookmarkStart w:id="5" w:name="_Toc37168486"/>
      <w:r>
        <w:rPr>
          <w:lang w:val="en-US"/>
        </w:rPr>
        <w:lastRenderedPageBreak/>
        <w:t>Documentation</w:t>
      </w:r>
      <w:bookmarkEnd w:id="5"/>
    </w:p>
    <w:p w14:paraId="2A767C07" w14:textId="77777777" w:rsidR="005A20F5" w:rsidRDefault="005A20F5" w:rsidP="005A20F5">
      <w:r>
        <w:rPr>
          <w:lang w:val="en-US"/>
        </w:rPr>
        <w:t xml:space="preserve">This chapter describes the documentation used in relation with the master test plan. The described documentation concerns a first inventory and will be elaborated, </w:t>
      </w:r>
      <w:proofErr w:type="gramStart"/>
      <w:r>
        <w:rPr>
          <w:lang w:val="en-US"/>
        </w:rPr>
        <w:t>actualized</w:t>
      </w:r>
      <w:proofErr w:type="gramEnd"/>
      <w:r>
        <w:rPr>
          <w:lang w:val="en-US"/>
        </w:rPr>
        <w:t xml:space="preserve"> and detailed at a later stage, during the separate test levels.</w:t>
      </w:r>
    </w:p>
    <w:p w14:paraId="41023C46" w14:textId="77777777" w:rsidR="005A20F5" w:rsidRDefault="005A20F5" w:rsidP="005A20F5">
      <w:pPr>
        <w:pStyle w:val="Heading2"/>
        <w:keepLines w:val="0"/>
        <w:numPr>
          <w:ilvl w:val="1"/>
          <w:numId w:val="2"/>
        </w:numPr>
        <w:suppressAutoHyphens/>
        <w:spacing w:before="240" w:after="240" w:line="240" w:lineRule="atLeast"/>
      </w:pPr>
      <w:bookmarkStart w:id="6" w:name="_Toc37168487"/>
      <w:r>
        <w:rPr>
          <w:lang w:val="en-US"/>
        </w:rPr>
        <w:t>Basis for the master test plan</w:t>
      </w:r>
      <w:bookmarkEnd w:id="6"/>
    </w:p>
    <w:p w14:paraId="035410B0" w14:textId="14E8959D" w:rsidR="005A20F5" w:rsidRPr="005A20F5" w:rsidRDefault="005A20F5" w:rsidP="005A20F5">
      <w:pPr>
        <w:rPr>
          <w:lang w:val="nl-NL"/>
        </w:rPr>
      </w:pPr>
      <w:r>
        <w:rPr>
          <w:lang w:val="en-US"/>
        </w:rPr>
        <w:t>The following documents are used as basis for this master test plan.</w:t>
      </w:r>
    </w:p>
    <w:tbl>
      <w:tblPr>
        <w:tblW w:w="0" w:type="auto"/>
        <w:tblInd w:w="-5" w:type="dxa"/>
        <w:tblLayout w:type="fixed"/>
        <w:tblLook w:val="04A0" w:firstRow="1" w:lastRow="0" w:firstColumn="1" w:lastColumn="0" w:noHBand="0" w:noVBand="1"/>
      </w:tblPr>
      <w:tblGrid>
        <w:gridCol w:w="3369"/>
        <w:gridCol w:w="1179"/>
        <w:gridCol w:w="1417"/>
        <w:gridCol w:w="2800"/>
      </w:tblGrid>
      <w:tr w:rsidR="005A20F5" w14:paraId="3506E076" w14:textId="77777777" w:rsidTr="005A20F5">
        <w:tc>
          <w:tcPr>
            <w:tcW w:w="3369" w:type="dxa"/>
            <w:tcBorders>
              <w:top w:val="single" w:sz="4" w:space="0" w:color="000000"/>
              <w:left w:val="single" w:sz="4" w:space="0" w:color="000000"/>
              <w:bottom w:val="single" w:sz="6" w:space="0" w:color="000000"/>
              <w:right w:val="nil"/>
            </w:tcBorders>
            <w:shd w:val="clear" w:color="auto" w:fill="E5E5E5"/>
            <w:hideMark/>
          </w:tcPr>
          <w:p w14:paraId="4B10F0FA" w14:textId="77777777" w:rsidR="005A20F5" w:rsidRDefault="005A20F5">
            <w:pPr>
              <w:rPr>
                <w:lang w:val="nl-NL"/>
              </w:rPr>
            </w:pPr>
            <w:r>
              <w:rPr>
                <w:b/>
                <w:sz w:val="16"/>
                <w:szCs w:val="16"/>
                <w:lang w:val="en-US"/>
              </w:rPr>
              <w:t>Document name</w:t>
            </w:r>
          </w:p>
        </w:tc>
        <w:tc>
          <w:tcPr>
            <w:tcW w:w="1179" w:type="dxa"/>
            <w:tcBorders>
              <w:top w:val="single" w:sz="4" w:space="0" w:color="000000"/>
              <w:left w:val="single" w:sz="6" w:space="0" w:color="000000"/>
              <w:bottom w:val="single" w:sz="6" w:space="0" w:color="000000"/>
              <w:right w:val="nil"/>
            </w:tcBorders>
            <w:shd w:val="clear" w:color="auto" w:fill="E5E5E5"/>
            <w:hideMark/>
          </w:tcPr>
          <w:p w14:paraId="63F973C6" w14:textId="77777777" w:rsidR="005A20F5" w:rsidRDefault="005A20F5">
            <w:r>
              <w:rPr>
                <w:b/>
                <w:sz w:val="16"/>
                <w:szCs w:val="16"/>
                <w:lang w:val="en-US"/>
              </w:rPr>
              <w:t>Version</w:t>
            </w:r>
          </w:p>
        </w:tc>
        <w:tc>
          <w:tcPr>
            <w:tcW w:w="1417" w:type="dxa"/>
            <w:tcBorders>
              <w:top w:val="single" w:sz="4" w:space="0" w:color="000000"/>
              <w:left w:val="single" w:sz="6" w:space="0" w:color="000000"/>
              <w:bottom w:val="single" w:sz="6" w:space="0" w:color="000000"/>
              <w:right w:val="nil"/>
            </w:tcBorders>
            <w:shd w:val="clear" w:color="auto" w:fill="E5E5E5"/>
            <w:hideMark/>
          </w:tcPr>
          <w:p w14:paraId="73DB5250" w14:textId="77777777" w:rsidR="005A20F5" w:rsidRDefault="005A20F5">
            <w:r>
              <w:rPr>
                <w:b/>
                <w:sz w:val="16"/>
                <w:szCs w:val="16"/>
                <w:lang w:val="en-US"/>
              </w:rPr>
              <w:t>Date</w:t>
            </w:r>
          </w:p>
        </w:tc>
        <w:tc>
          <w:tcPr>
            <w:tcW w:w="2800" w:type="dxa"/>
            <w:tcBorders>
              <w:top w:val="single" w:sz="4" w:space="0" w:color="000000"/>
              <w:left w:val="single" w:sz="6" w:space="0" w:color="000000"/>
              <w:bottom w:val="single" w:sz="6" w:space="0" w:color="000000"/>
              <w:right w:val="single" w:sz="4" w:space="0" w:color="000000"/>
            </w:tcBorders>
            <w:shd w:val="clear" w:color="auto" w:fill="E5E5E5"/>
            <w:hideMark/>
          </w:tcPr>
          <w:p w14:paraId="3FF1A9AB" w14:textId="77777777" w:rsidR="005A20F5" w:rsidRDefault="005A20F5">
            <w:r>
              <w:rPr>
                <w:b/>
                <w:sz w:val="16"/>
                <w:szCs w:val="16"/>
                <w:lang w:val="en-US"/>
              </w:rPr>
              <w:t>Author</w:t>
            </w:r>
          </w:p>
        </w:tc>
      </w:tr>
      <w:tr w:rsidR="005A20F5" w14:paraId="29A640E1" w14:textId="77777777" w:rsidTr="005A20F5">
        <w:tc>
          <w:tcPr>
            <w:tcW w:w="3369" w:type="dxa"/>
            <w:tcBorders>
              <w:top w:val="single" w:sz="6" w:space="0" w:color="000000"/>
              <w:left w:val="single" w:sz="4" w:space="0" w:color="000000"/>
              <w:bottom w:val="single" w:sz="6" w:space="0" w:color="000000"/>
              <w:right w:val="nil"/>
            </w:tcBorders>
          </w:tcPr>
          <w:p w14:paraId="63DDD273" w14:textId="74B03EA3" w:rsidR="005A20F5" w:rsidRPr="00EF00DD" w:rsidRDefault="00127719" w:rsidP="00D45031">
            <w:pPr>
              <w:tabs>
                <w:tab w:val="left" w:pos="2400"/>
              </w:tabs>
              <w:snapToGrid w:val="0"/>
              <w:rPr>
                <w:bCs/>
                <w:sz w:val="16"/>
                <w:szCs w:val="16"/>
                <w:lang w:val="en-US"/>
              </w:rPr>
            </w:pPr>
            <w:r w:rsidRPr="00EF00DD">
              <w:rPr>
                <w:bCs/>
                <w:sz w:val="16"/>
                <w:szCs w:val="16"/>
                <w:lang w:val="en-US"/>
              </w:rPr>
              <w:t>LCOMProjectVision</w:t>
            </w:r>
            <w:r w:rsidR="00D45031" w:rsidRPr="00EF00DD">
              <w:rPr>
                <w:bCs/>
                <w:sz w:val="16"/>
                <w:szCs w:val="16"/>
                <w:lang w:val="en-US"/>
              </w:rPr>
              <w:t>.docx</w:t>
            </w:r>
          </w:p>
        </w:tc>
        <w:tc>
          <w:tcPr>
            <w:tcW w:w="1179" w:type="dxa"/>
            <w:tcBorders>
              <w:top w:val="single" w:sz="6" w:space="0" w:color="000000"/>
              <w:left w:val="single" w:sz="6" w:space="0" w:color="000000"/>
              <w:bottom w:val="single" w:sz="6" w:space="0" w:color="000000"/>
              <w:right w:val="nil"/>
            </w:tcBorders>
          </w:tcPr>
          <w:p w14:paraId="4FDF7FD6" w14:textId="06476B23" w:rsidR="005A20F5" w:rsidRDefault="00D45031">
            <w:pPr>
              <w:snapToGrid w:val="0"/>
              <w:rPr>
                <w:sz w:val="16"/>
                <w:szCs w:val="16"/>
                <w:lang w:val="en-US"/>
              </w:rPr>
            </w:pPr>
            <w:r>
              <w:rPr>
                <w:sz w:val="16"/>
                <w:szCs w:val="16"/>
                <w:lang w:val="en-US"/>
              </w:rPr>
              <w:t>1.0</w:t>
            </w:r>
          </w:p>
        </w:tc>
        <w:tc>
          <w:tcPr>
            <w:tcW w:w="1417" w:type="dxa"/>
            <w:tcBorders>
              <w:top w:val="single" w:sz="6" w:space="0" w:color="000000"/>
              <w:left w:val="single" w:sz="6" w:space="0" w:color="000000"/>
              <w:bottom w:val="single" w:sz="6" w:space="0" w:color="000000"/>
              <w:right w:val="nil"/>
            </w:tcBorders>
          </w:tcPr>
          <w:p w14:paraId="4C380A76" w14:textId="513406C7" w:rsidR="005A20F5" w:rsidRDefault="00D45031">
            <w:pPr>
              <w:snapToGrid w:val="0"/>
              <w:rPr>
                <w:sz w:val="16"/>
                <w:szCs w:val="16"/>
                <w:lang w:val="en-US"/>
              </w:rPr>
            </w:pPr>
            <w:r>
              <w:rPr>
                <w:sz w:val="16"/>
                <w:szCs w:val="16"/>
                <w:lang w:val="en-US"/>
              </w:rPr>
              <w:t>2</w:t>
            </w:r>
            <w:r w:rsidR="00127719">
              <w:rPr>
                <w:sz w:val="16"/>
                <w:szCs w:val="16"/>
                <w:lang w:val="en-US"/>
              </w:rPr>
              <w:t>9</w:t>
            </w:r>
            <w:r w:rsidR="00EF00DD">
              <w:rPr>
                <w:sz w:val="16"/>
                <w:szCs w:val="16"/>
                <w:lang w:val="en-US"/>
              </w:rPr>
              <w:t>/0</w:t>
            </w:r>
            <w:r w:rsidR="00127719">
              <w:rPr>
                <w:sz w:val="16"/>
                <w:szCs w:val="16"/>
                <w:lang w:val="en-US"/>
              </w:rPr>
              <w:t>3</w:t>
            </w:r>
            <w:r w:rsidR="00EF00DD">
              <w:rPr>
                <w:sz w:val="16"/>
                <w:szCs w:val="16"/>
                <w:lang w:val="en-US"/>
              </w:rPr>
              <w:t>/</w:t>
            </w:r>
            <w:r w:rsidR="00127719">
              <w:rPr>
                <w:sz w:val="16"/>
                <w:szCs w:val="16"/>
                <w:lang w:val="en-US"/>
              </w:rPr>
              <w:t>23</w:t>
            </w:r>
          </w:p>
        </w:tc>
        <w:tc>
          <w:tcPr>
            <w:tcW w:w="2800" w:type="dxa"/>
            <w:tcBorders>
              <w:top w:val="single" w:sz="6" w:space="0" w:color="000000"/>
              <w:left w:val="single" w:sz="6" w:space="0" w:color="000000"/>
              <w:bottom w:val="single" w:sz="6" w:space="0" w:color="000000"/>
              <w:right w:val="single" w:sz="4" w:space="0" w:color="000000"/>
            </w:tcBorders>
          </w:tcPr>
          <w:p w14:paraId="1CF622EB" w14:textId="7184940A" w:rsidR="005A20F5" w:rsidRDefault="00127719">
            <w:pPr>
              <w:snapToGrid w:val="0"/>
              <w:rPr>
                <w:sz w:val="16"/>
                <w:szCs w:val="16"/>
                <w:lang w:val="en-US"/>
              </w:rPr>
            </w:pPr>
            <w:r>
              <w:rPr>
                <w:sz w:val="16"/>
                <w:szCs w:val="16"/>
                <w:lang w:val="en-US"/>
              </w:rPr>
              <w:t xml:space="preserve">Deepak Chand, Sam </w:t>
            </w:r>
            <w:proofErr w:type="spellStart"/>
            <w:r>
              <w:rPr>
                <w:sz w:val="16"/>
                <w:szCs w:val="16"/>
                <w:lang w:val="en-US"/>
              </w:rPr>
              <w:t>McConchie</w:t>
            </w:r>
            <w:proofErr w:type="spellEnd"/>
            <w:r>
              <w:rPr>
                <w:sz w:val="16"/>
                <w:szCs w:val="16"/>
                <w:lang w:val="en-US"/>
              </w:rPr>
              <w:t>, Corie Rhodes, Matthew Neil</w:t>
            </w:r>
          </w:p>
        </w:tc>
      </w:tr>
      <w:tr w:rsidR="005A20F5" w14:paraId="6E2B33DB" w14:textId="77777777" w:rsidTr="005A20F5">
        <w:tc>
          <w:tcPr>
            <w:tcW w:w="3369" w:type="dxa"/>
            <w:tcBorders>
              <w:top w:val="single" w:sz="6" w:space="0" w:color="000000"/>
              <w:left w:val="single" w:sz="4" w:space="0" w:color="000000"/>
              <w:bottom w:val="single" w:sz="4" w:space="0" w:color="000000"/>
              <w:right w:val="nil"/>
            </w:tcBorders>
          </w:tcPr>
          <w:p w14:paraId="6A13B15B" w14:textId="385CC730" w:rsidR="005A20F5" w:rsidRDefault="00127719">
            <w:pPr>
              <w:snapToGrid w:val="0"/>
              <w:rPr>
                <w:sz w:val="16"/>
                <w:szCs w:val="16"/>
                <w:lang w:val="en-US"/>
              </w:rPr>
            </w:pPr>
            <w:r>
              <w:rPr>
                <w:sz w:val="16"/>
                <w:szCs w:val="16"/>
                <w:lang w:val="en-US"/>
              </w:rPr>
              <w:t>LCOMInitialRequirements.docx</w:t>
            </w:r>
          </w:p>
        </w:tc>
        <w:tc>
          <w:tcPr>
            <w:tcW w:w="1179" w:type="dxa"/>
            <w:tcBorders>
              <w:top w:val="single" w:sz="6" w:space="0" w:color="000000"/>
              <w:left w:val="single" w:sz="6" w:space="0" w:color="000000"/>
              <w:bottom w:val="single" w:sz="4" w:space="0" w:color="000000"/>
              <w:right w:val="nil"/>
            </w:tcBorders>
          </w:tcPr>
          <w:p w14:paraId="1087E40D" w14:textId="6C287107" w:rsidR="005A20F5" w:rsidRDefault="00127719">
            <w:pPr>
              <w:snapToGrid w:val="0"/>
              <w:rPr>
                <w:sz w:val="16"/>
                <w:szCs w:val="16"/>
                <w:lang w:val="en-US"/>
              </w:rPr>
            </w:pPr>
            <w:r>
              <w:rPr>
                <w:sz w:val="16"/>
                <w:szCs w:val="16"/>
                <w:lang w:val="en-US"/>
              </w:rPr>
              <w:t>1.0</w:t>
            </w:r>
          </w:p>
        </w:tc>
        <w:tc>
          <w:tcPr>
            <w:tcW w:w="1417" w:type="dxa"/>
            <w:tcBorders>
              <w:top w:val="single" w:sz="6" w:space="0" w:color="000000"/>
              <w:left w:val="single" w:sz="6" w:space="0" w:color="000000"/>
              <w:bottom w:val="single" w:sz="4" w:space="0" w:color="000000"/>
              <w:right w:val="nil"/>
            </w:tcBorders>
          </w:tcPr>
          <w:p w14:paraId="48448117" w14:textId="016E3063" w:rsidR="005A20F5" w:rsidRDefault="00127719">
            <w:pPr>
              <w:snapToGrid w:val="0"/>
              <w:rPr>
                <w:sz w:val="16"/>
                <w:szCs w:val="16"/>
                <w:lang w:val="en-US"/>
              </w:rPr>
            </w:pPr>
            <w:r>
              <w:rPr>
                <w:sz w:val="16"/>
                <w:szCs w:val="16"/>
                <w:lang w:val="en-US"/>
              </w:rPr>
              <w:t>29</w:t>
            </w:r>
            <w:r w:rsidR="00EF00DD">
              <w:rPr>
                <w:sz w:val="16"/>
                <w:szCs w:val="16"/>
                <w:lang w:val="en-US"/>
              </w:rPr>
              <w:t>/0</w:t>
            </w:r>
            <w:r>
              <w:rPr>
                <w:sz w:val="16"/>
                <w:szCs w:val="16"/>
                <w:lang w:val="en-US"/>
              </w:rPr>
              <w:t>3</w:t>
            </w:r>
            <w:r w:rsidR="00EF00DD">
              <w:rPr>
                <w:sz w:val="16"/>
                <w:szCs w:val="16"/>
                <w:lang w:val="en-US"/>
              </w:rPr>
              <w:t>/</w:t>
            </w:r>
            <w:r>
              <w:rPr>
                <w:sz w:val="16"/>
                <w:szCs w:val="16"/>
                <w:lang w:val="en-US"/>
              </w:rPr>
              <w:t>23</w:t>
            </w:r>
          </w:p>
        </w:tc>
        <w:tc>
          <w:tcPr>
            <w:tcW w:w="2800" w:type="dxa"/>
            <w:tcBorders>
              <w:top w:val="single" w:sz="6" w:space="0" w:color="000000"/>
              <w:left w:val="single" w:sz="6" w:space="0" w:color="000000"/>
              <w:bottom w:val="single" w:sz="4" w:space="0" w:color="000000"/>
              <w:right w:val="single" w:sz="4" w:space="0" w:color="000000"/>
            </w:tcBorders>
          </w:tcPr>
          <w:p w14:paraId="07193C4E" w14:textId="286DE1C5" w:rsidR="005A20F5" w:rsidRDefault="00127719">
            <w:pPr>
              <w:snapToGrid w:val="0"/>
              <w:rPr>
                <w:sz w:val="16"/>
                <w:szCs w:val="16"/>
                <w:lang w:val="en-US"/>
              </w:rPr>
            </w:pPr>
            <w:r>
              <w:rPr>
                <w:sz w:val="16"/>
                <w:szCs w:val="16"/>
                <w:lang w:val="en-US"/>
              </w:rPr>
              <w:t xml:space="preserve">Deepak Chand, Sam </w:t>
            </w:r>
            <w:proofErr w:type="spellStart"/>
            <w:r>
              <w:rPr>
                <w:sz w:val="16"/>
                <w:szCs w:val="16"/>
                <w:lang w:val="en-US"/>
              </w:rPr>
              <w:t>McConchie</w:t>
            </w:r>
            <w:proofErr w:type="spellEnd"/>
            <w:r>
              <w:rPr>
                <w:sz w:val="16"/>
                <w:szCs w:val="16"/>
                <w:lang w:val="en-US"/>
              </w:rPr>
              <w:t>, Corie Rhodes, Matthew Neil</w:t>
            </w:r>
          </w:p>
        </w:tc>
      </w:tr>
    </w:tbl>
    <w:p w14:paraId="511F2570" w14:textId="77777777" w:rsidR="005A20F5" w:rsidRDefault="005A20F5" w:rsidP="005A20F5">
      <w:pPr>
        <w:pStyle w:val="Heading2"/>
        <w:keepLines w:val="0"/>
        <w:numPr>
          <w:ilvl w:val="1"/>
          <w:numId w:val="2"/>
        </w:numPr>
        <w:suppressAutoHyphens/>
        <w:spacing w:before="240" w:after="240" w:line="240" w:lineRule="atLeast"/>
      </w:pPr>
      <w:bookmarkStart w:id="7" w:name="_Toc37168488"/>
      <w:r>
        <w:rPr>
          <w:lang w:val="en-US"/>
        </w:rPr>
        <w:t>Test basis</w:t>
      </w:r>
      <w:bookmarkEnd w:id="7"/>
    </w:p>
    <w:p w14:paraId="5EEF4585" w14:textId="047D1C73" w:rsidR="00B64413" w:rsidRDefault="005A20F5" w:rsidP="005A20F5">
      <w:pPr>
        <w:rPr>
          <w:lang w:val="en-US"/>
        </w:rPr>
      </w:pPr>
      <w:r>
        <w:rPr>
          <w:lang w:val="en-US"/>
        </w:rPr>
        <w:t xml:space="preserve">The test basis contains the documentation that serves as basis for the tests that </w:t>
      </w:r>
      <w:r w:rsidR="00EF00DD">
        <w:rPr>
          <w:lang w:val="en-US"/>
        </w:rPr>
        <w:t>must</w:t>
      </w:r>
      <w:r>
        <w:rPr>
          <w:lang w:val="en-US"/>
        </w:rPr>
        <w:t xml:space="preserve"> be executed. The overview below describes the documentation that is the starting point for testing. </w:t>
      </w:r>
    </w:p>
    <w:p w14:paraId="25C732F1" w14:textId="2AA525EE" w:rsidR="005A20F5" w:rsidRPr="005A20F5" w:rsidRDefault="005A20F5" w:rsidP="005A20F5"/>
    <w:tbl>
      <w:tblPr>
        <w:tblW w:w="0" w:type="auto"/>
        <w:tblInd w:w="-5" w:type="dxa"/>
        <w:tblLayout w:type="fixed"/>
        <w:tblLook w:val="04A0" w:firstRow="1" w:lastRow="0" w:firstColumn="1" w:lastColumn="0" w:noHBand="0" w:noVBand="1"/>
      </w:tblPr>
      <w:tblGrid>
        <w:gridCol w:w="3369"/>
        <w:gridCol w:w="1179"/>
        <w:gridCol w:w="1417"/>
        <w:gridCol w:w="2800"/>
      </w:tblGrid>
      <w:tr w:rsidR="005A20F5" w14:paraId="105E215C" w14:textId="77777777" w:rsidTr="005A20F5">
        <w:tc>
          <w:tcPr>
            <w:tcW w:w="3369" w:type="dxa"/>
            <w:tcBorders>
              <w:top w:val="single" w:sz="4" w:space="0" w:color="000000"/>
              <w:left w:val="single" w:sz="4" w:space="0" w:color="000000"/>
              <w:bottom w:val="single" w:sz="6" w:space="0" w:color="000000"/>
              <w:right w:val="nil"/>
            </w:tcBorders>
            <w:shd w:val="clear" w:color="auto" w:fill="E5E5E5"/>
            <w:hideMark/>
          </w:tcPr>
          <w:p w14:paraId="65FA0836" w14:textId="77777777" w:rsidR="005A20F5" w:rsidRDefault="005A20F5">
            <w:pPr>
              <w:rPr>
                <w:lang w:val="nl-NL"/>
              </w:rPr>
            </w:pPr>
            <w:r>
              <w:rPr>
                <w:b/>
                <w:sz w:val="16"/>
                <w:szCs w:val="16"/>
                <w:lang w:val="en-US"/>
              </w:rPr>
              <w:t>Document name</w:t>
            </w:r>
          </w:p>
        </w:tc>
        <w:tc>
          <w:tcPr>
            <w:tcW w:w="1179" w:type="dxa"/>
            <w:tcBorders>
              <w:top w:val="single" w:sz="4" w:space="0" w:color="000000"/>
              <w:left w:val="single" w:sz="6" w:space="0" w:color="000000"/>
              <w:bottom w:val="single" w:sz="6" w:space="0" w:color="000000"/>
              <w:right w:val="nil"/>
            </w:tcBorders>
            <w:shd w:val="clear" w:color="auto" w:fill="E5E5E5"/>
            <w:hideMark/>
          </w:tcPr>
          <w:p w14:paraId="4419F674" w14:textId="77777777" w:rsidR="005A20F5" w:rsidRDefault="005A20F5">
            <w:r>
              <w:rPr>
                <w:b/>
                <w:sz w:val="16"/>
                <w:szCs w:val="16"/>
                <w:lang w:val="en-US"/>
              </w:rPr>
              <w:t>Version</w:t>
            </w:r>
          </w:p>
        </w:tc>
        <w:tc>
          <w:tcPr>
            <w:tcW w:w="1417" w:type="dxa"/>
            <w:tcBorders>
              <w:top w:val="single" w:sz="4" w:space="0" w:color="000000"/>
              <w:left w:val="single" w:sz="6" w:space="0" w:color="000000"/>
              <w:bottom w:val="single" w:sz="6" w:space="0" w:color="000000"/>
              <w:right w:val="nil"/>
            </w:tcBorders>
            <w:shd w:val="clear" w:color="auto" w:fill="E5E5E5"/>
            <w:hideMark/>
          </w:tcPr>
          <w:p w14:paraId="33109D21" w14:textId="77777777" w:rsidR="005A20F5" w:rsidRDefault="005A20F5">
            <w:r>
              <w:rPr>
                <w:b/>
                <w:sz w:val="16"/>
                <w:szCs w:val="16"/>
                <w:lang w:val="en-US"/>
              </w:rPr>
              <w:t>Date</w:t>
            </w:r>
          </w:p>
        </w:tc>
        <w:tc>
          <w:tcPr>
            <w:tcW w:w="2800" w:type="dxa"/>
            <w:tcBorders>
              <w:top w:val="single" w:sz="4" w:space="0" w:color="000000"/>
              <w:left w:val="single" w:sz="6" w:space="0" w:color="000000"/>
              <w:bottom w:val="single" w:sz="6" w:space="0" w:color="000000"/>
              <w:right w:val="single" w:sz="4" w:space="0" w:color="000000"/>
            </w:tcBorders>
            <w:shd w:val="clear" w:color="auto" w:fill="E5E5E5"/>
            <w:hideMark/>
          </w:tcPr>
          <w:p w14:paraId="1F68BE6D" w14:textId="77777777" w:rsidR="005A20F5" w:rsidRDefault="005A20F5">
            <w:r>
              <w:rPr>
                <w:b/>
                <w:sz w:val="16"/>
                <w:szCs w:val="16"/>
                <w:lang w:val="en-US"/>
              </w:rPr>
              <w:t>Author</w:t>
            </w:r>
          </w:p>
        </w:tc>
      </w:tr>
      <w:tr w:rsidR="00127719" w14:paraId="2AE3A2C5" w14:textId="77777777" w:rsidTr="005A20F5">
        <w:tc>
          <w:tcPr>
            <w:tcW w:w="3369" w:type="dxa"/>
            <w:tcBorders>
              <w:top w:val="single" w:sz="6" w:space="0" w:color="000000"/>
              <w:left w:val="single" w:sz="4" w:space="0" w:color="000000"/>
              <w:bottom w:val="single" w:sz="6" w:space="0" w:color="000000"/>
              <w:right w:val="nil"/>
            </w:tcBorders>
          </w:tcPr>
          <w:p w14:paraId="06327E06" w14:textId="1E1D9BD5" w:rsidR="00127719" w:rsidRDefault="00127719" w:rsidP="00127719">
            <w:pPr>
              <w:snapToGrid w:val="0"/>
              <w:rPr>
                <w:b/>
                <w:sz w:val="16"/>
                <w:szCs w:val="16"/>
                <w:lang w:val="en-US"/>
              </w:rPr>
            </w:pPr>
            <w:r>
              <w:rPr>
                <w:b/>
                <w:sz w:val="16"/>
                <w:szCs w:val="16"/>
                <w:lang w:val="en-US"/>
              </w:rPr>
              <w:t>LCOMProposedArchitecture.docx</w:t>
            </w:r>
          </w:p>
        </w:tc>
        <w:tc>
          <w:tcPr>
            <w:tcW w:w="1179" w:type="dxa"/>
            <w:tcBorders>
              <w:top w:val="single" w:sz="6" w:space="0" w:color="000000"/>
              <w:left w:val="single" w:sz="6" w:space="0" w:color="000000"/>
              <w:bottom w:val="single" w:sz="6" w:space="0" w:color="000000"/>
              <w:right w:val="nil"/>
            </w:tcBorders>
          </w:tcPr>
          <w:p w14:paraId="5A19571D" w14:textId="21932318" w:rsidR="00127719" w:rsidRDefault="00127719" w:rsidP="00127719">
            <w:pPr>
              <w:snapToGrid w:val="0"/>
              <w:rPr>
                <w:sz w:val="16"/>
                <w:szCs w:val="16"/>
                <w:lang w:val="en-US"/>
              </w:rPr>
            </w:pPr>
            <w:r>
              <w:rPr>
                <w:sz w:val="16"/>
                <w:szCs w:val="16"/>
                <w:lang w:val="en-US"/>
              </w:rPr>
              <w:t>1.0</w:t>
            </w:r>
          </w:p>
        </w:tc>
        <w:tc>
          <w:tcPr>
            <w:tcW w:w="1417" w:type="dxa"/>
            <w:tcBorders>
              <w:top w:val="single" w:sz="6" w:space="0" w:color="000000"/>
              <w:left w:val="single" w:sz="6" w:space="0" w:color="000000"/>
              <w:bottom w:val="single" w:sz="6" w:space="0" w:color="000000"/>
              <w:right w:val="nil"/>
            </w:tcBorders>
          </w:tcPr>
          <w:p w14:paraId="192FD073" w14:textId="6AB6B8A8" w:rsidR="00127719" w:rsidRDefault="00127719" w:rsidP="00127719">
            <w:pPr>
              <w:snapToGrid w:val="0"/>
              <w:rPr>
                <w:sz w:val="16"/>
                <w:szCs w:val="16"/>
                <w:lang w:val="en-US"/>
              </w:rPr>
            </w:pPr>
            <w:r>
              <w:rPr>
                <w:sz w:val="16"/>
                <w:szCs w:val="16"/>
                <w:lang w:val="en-US"/>
              </w:rPr>
              <w:t>29</w:t>
            </w:r>
            <w:r w:rsidR="00EF00DD">
              <w:rPr>
                <w:sz w:val="16"/>
                <w:szCs w:val="16"/>
                <w:lang w:val="en-US"/>
              </w:rPr>
              <w:t>/0</w:t>
            </w:r>
            <w:r>
              <w:rPr>
                <w:sz w:val="16"/>
                <w:szCs w:val="16"/>
                <w:lang w:val="en-US"/>
              </w:rPr>
              <w:t>3</w:t>
            </w:r>
            <w:r w:rsidR="00EF00DD">
              <w:rPr>
                <w:sz w:val="16"/>
                <w:szCs w:val="16"/>
                <w:lang w:val="en-US"/>
              </w:rPr>
              <w:t>/</w:t>
            </w:r>
            <w:r>
              <w:rPr>
                <w:sz w:val="16"/>
                <w:szCs w:val="16"/>
                <w:lang w:val="en-US"/>
              </w:rPr>
              <w:t>23</w:t>
            </w:r>
          </w:p>
        </w:tc>
        <w:tc>
          <w:tcPr>
            <w:tcW w:w="2800" w:type="dxa"/>
            <w:tcBorders>
              <w:top w:val="single" w:sz="6" w:space="0" w:color="000000"/>
              <w:left w:val="single" w:sz="6" w:space="0" w:color="000000"/>
              <w:bottom w:val="single" w:sz="6" w:space="0" w:color="000000"/>
              <w:right w:val="single" w:sz="4" w:space="0" w:color="000000"/>
            </w:tcBorders>
          </w:tcPr>
          <w:p w14:paraId="5A5C883E" w14:textId="0997E086" w:rsidR="00127719" w:rsidRDefault="00127719" w:rsidP="00127719">
            <w:pPr>
              <w:snapToGrid w:val="0"/>
              <w:rPr>
                <w:sz w:val="16"/>
                <w:szCs w:val="16"/>
                <w:lang w:val="en-US"/>
              </w:rPr>
            </w:pPr>
            <w:r>
              <w:rPr>
                <w:sz w:val="16"/>
                <w:szCs w:val="16"/>
                <w:lang w:val="en-US"/>
              </w:rPr>
              <w:t xml:space="preserve">Deepak Chand, Sam </w:t>
            </w:r>
            <w:proofErr w:type="spellStart"/>
            <w:r>
              <w:rPr>
                <w:sz w:val="16"/>
                <w:szCs w:val="16"/>
                <w:lang w:val="en-US"/>
              </w:rPr>
              <w:t>McConchie</w:t>
            </w:r>
            <w:proofErr w:type="spellEnd"/>
            <w:r>
              <w:rPr>
                <w:sz w:val="16"/>
                <w:szCs w:val="16"/>
                <w:lang w:val="en-US"/>
              </w:rPr>
              <w:t>, Corie Rhodes, Matthew Neil</w:t>
            </w:r>
          </w:p>
        </w:tc>
      </w:tr>
      <w:tr w:rsidR="00D45031" w14:paraId="40BF5821" w14:textId="77777777" w:rsidTr="005A20F5">
        <w:tc>
          <w:tcPr>
            <w:tcW w:w="3369" w:type="dxa"/>
            <w:tcBorders>
              <w:top w:val="single" w:sz="6" w:space="0" w:color="000000"/>
              <w:left w:val="single" w:sz="4" w:space="0" w:color="000000"/>
              <w:bottom w:val="single" w:sz="4" w:space="0" w:color="000000"/>
              <w:right w:val="nil"/>
            </w:tcBorders>
          </w:tcPr>
          <w:p w14:paraId="79E816C9" w14:textId="10FCA712" w:rsidR="00D45031" w:rsidRDefault="00127719" w:rsidP="00D45031">
            <w:pPr>
              <w:snapToGrid w:val="0"/>
              <w:rPr>
                <w:sz w:val="16"/>
                <w:szCs w:val="16"/>
                <w:lang w:val="en-US"/>
              </w:rPr>
            </w:pPr>
            <w:r>
              <w:rPr>
                <w:b/>
                <w:sz w:val="16"/>
                <w:szCs w:val="16"/>
                <w:lang w:val="en-US"/>
              </w:rPr>
              <w:t>LCOMRiskList.xlsx</w:t>
            </w:r>
          </w:p>
        </w:tc>
        <w:tc>
          <w:tcPr>
            <w:tcW w:w="1179" w:type="dxa"/>
            <w:tcBorders>
              <w:top w:val="single" w:sz="6" w:space="0" w:color="000000"/>
              <w:left w:val="single" w:sz="6" w:space="0" w:color="000000"/>
              <w:bottom w:val="single" w:sz="4" w:space="0" w:color="000000"/>
              <w:right w:val="nil"/>
            </w:tcBorders>
          </w:tcPr>
          <w:p w14:paraId="57BF1833" w14:textId="5C656BC5" w:rsidR="00D45031" w:rsidRDefault="00D45031" w:rsidP="00D45031">
            <w:pPr>
              <w:snapToGrid w:val="0"/>
              <w:rPr>
                <w:sz w:val="16"/>
                <w:szCs w:val="16"/>
                <w:lang w:val="en-US"/>
              </w:rPr>
            </w:pPr>
            <w:r>
              <w:rPr>
                <w:sz w:val="16"/>
                <w:szCs w:val="16"/>
                <w:lang w:val="en-US"/>
              </w:rPr>
              <w:t>1.0</w:t>
            </w:r>
          </w:p>
        </w:tc>
        <w:tc>
          <w:tcPr>
            <w:tcW w:w="1417" w:type="dxa"/>
            <w:tcBorders>
              <w:top w:val="single" w:sz="6" w:space="0" w:color="000000"/>
              <w:left w:val="single" w:sz="6" w:space="0" w:color="000000"/>
              <w:bottom w:val="single" w:sz="4" w:space="0" w:color="000000"/>
              <w:right w:val="nil"/>
            </w:tcBorders>
          </w:tcPr>
          <w:p w14:paraId="59104E0B" w14:textId="3FFA3C76" w:rsidR="00D45031" w:rsidRDefault="00EF00DD" w:rsidP="00D45031">
            <w:pPr>
              <w:snapToGrid w:val="0"/>
              <w:rPr>
                <w:sz w:val="16"/>
                <w:szCs w:val="16"/>
                <w:lang w:val="en-US"/>
              </w:rPr>
            </w:pPr>
            <w:r>
              <w:rPr>
                <w:sz w:val="16"/>
                <w:szCs w:val="16"/>
                <w:lang w:val="en-US"/>
              </w:rPr>
              <w:t>0</w:t>
            </w:r>
            <w:r w:rsidR="00127719">
              <w:rPr>
                <w:sz w:val="16"/>
                <w:szCs w:val="16"/>
                <w:lang w:val="en-US"/>
              </w:rPr>
              <w:t>4</w:t>
            </w:r>
            <w:r>
              <w:rPr>
                <w:sz w:val="16"/>
                <w:szCs w:val="16"/>
                <w:lang w:val="en-US"/>
              </w:rPr>
              <w:t>/0</w:t>
            </w:r>
            <w:r w:rsidR="00127719">
              <w:rPr>
                <w:sz w:val="16"/>
                <w:szCs w:val="16"/>
                <w:lang w:val="en-US"/>
              </w:rPr>
              <w:t>4</w:t>
            </w:r>
            <w:r>
              <w:rPr>
                <w:sz w:val="16"/>
                <w:szCs w:val="16"/>
                <w:lang w:val="en-US"/>
              </w:rPr>
              <w:t>/</w:t>
            </w:r>
            <w:r w:rsidR="00127719">
              <w:rPr>
                <w:sz w:val="16"/>
                <w:szCs w:val="16"/>
                <w:lang w:val="en-US"/>
              </w:rPr>
              <w:t>23</w:t>
            </w:r>
          </w:p>
        </w:tc>
        <w:tc>
          <w:tcPr>
            <w:tcW w:w="2800" w:type="dxa"/>
            <w:tcBorders>
              <w:top w:val="single" w:sz="6" w:space="0" w:color="000000"/>
              <w:left w:val="single" w:sz="6" w:space="0" w:color="000000"/>
              <w:bottom w:val="single" w:sz="4" w:space="0" w:color="000000"/>
              <w:right w:val="single" w:sz="4" w:space="0" w:color="000000"/>
            </w:tcBorders>
          </w:tcPr>
          <w:p w14:paraId="618EDCF4" w14:textId="5A28A7EC" w:rsidR="00D45031" w:rsidRDefault="00127719" w:rsidP="00D45031">
            <w:pPr>
              <w:snapToGrid w:val="0"/>
              <w:rPr>
                <w:sz w:val="16"/>
                <w:szCs w:val="16"/>
                <w:lang w:val="en-US"/>
              </w:rPr>
            </w:pPr>
            <w:r>
              <w:rPr>
                <w:sz w:val="16"/>
                <w:szCs w:val="16"/>
                <w:lang w:val="en-US"/>
              </w:rPr>
              <w:t>Deepak Chand</w:t>
            </w:r>
          </w:p>
        </w:tc>
      </w:tr>
    </w:tbl>
    <w:p w14:paraId="07A4BB84" w14:textId="77777777" w:rsidR="005A20F5" w:rsidRDefault="005A20F5" w:rsidP="005A20F5">
      <w:pPr>
        <w:rPr>
          <w:rFonts w:ascii="Verdana" w:hAnsi="Verdana" w:cs="Verdana"/>
          <w:sz w:val="20"/>
          <w:szCs w:val="20"/>
          <w:lang w:val="en-US" w:eastAsia="zh-CN"/>
        </w:rPr>
      </w:pPr>
    </w:p>
    <w:p w14:paraId="33AF3A57" w14:textId="192B16CF" w:rsidR="005A20F5" w:rsidRDefault="005A20F5">
      <w:pPr>
        <w:rPr>
          <w:sz w:val="36"/>
          <w:szCs w:val="36"/>
        </w:rPr>
      </w:pPr>
      <w:r>
        <w:rPr>
          <w:sz w:val="36"/>
          <w:szCs w:val="36"/>
        </w:rPr>
        <w:br w:type="page"/>
      </w:r>
    </w:p>
    <w:p w14:paraId="398F5708" w14:textId="77777777" w:rsidR="005A20F5" w:rsidRDefault="005A20F5" w:rsidP="005A20F5">
      <w:pPr>
        <w:pStyle w:val="Heading1"/>
        <w:keepLines w:val="0"/>
        <w:pageBreakBefore/>
        <w:numPr>
          <w:ilvl w:val="0"/>
          <w:numId w:val="2"/>
        </w:numPr>
        <w:suppressAutoHyphens/>
        <w:spacing w:after="480" w:line="240" w:lineRule="atLeast"/>
      </w:pPr>
      <w:bookmarkStart w:id="8" w:name="_Toc37168489"/>
      <w:r>
        <w:rPr>
          <w:lang w:val="en-US"/>
        </w:rPr>
        <w:lastRenderedPageBreak/>
        <w:t>Test strategy</w:t>
      </w:r>
      <w:bookmarkEnd w:id="8"/>
    </w:p>
    <w:p w14:paraId="6FFDBCA5" w14:textId="3BE0EDAB" w:rsidR="005A20F5" w:rsidRPr="0038596E" w:rsidRDefault="005A20F5" w:rsidP="005A20F5">
      <w:r w:rsidRPr="0038596E">
        <w:rPr>
          <w:lang w:val="en-US"/>
        </w:rPr>
        <w:t xml:space="preserve">The time available for testing is limited; not everything can be tested with equal thoroughness. This means that choices </w:t>
      </w:r>
      <w:r w:rsidR="00EF00DD" w:rsidRPr="0038596E">
        <w:rPr>
          <w:lang w:val="en-US"/>
        </w:rPr>
        <w:t>must</w:t>
      </w:r>
      <w:r w:rsidRPr="0038596E">
        <w:rPr>
          <w:lang w:val="en-US"/>
        </w:rPr>
        <w:t xml:space="preserve"> be made regarding the depth of testing. Also</w:t>
      </w:r>
      <w:r w:rsidR="00B46C03">
        <w:rPr>
          <w:lang w:val="en-US"/>
        </w:rPr>
        <w:t>,</w:t>
      </w:r>
      <w:r w:rsidRPr="0038596E">
        <w:rPr>
          <w:lang w:val="en-US"/>
        </w:rPr>
        <w:t xml:space="preserve"> it is strived to divide test capacity as effective and efficient as possible over the total test project. This principle is the basis of the test strategy.</w:t>
      </w:r>
    </w:p>
    <w:p w14:paraId="17BDC750" w14:textId="1119D70C" w:rsidR="005A20F5" w:rsidRPr="0038596E" w:rsidRDefault="005A20F5" w:rsidP="005A20F5">
      <w:pPr>
        <w:rPr>
          <w:lang w:val="nl-NL"/>
        </w:rPr>
      </w:pPr>
      <w:r w:rsidRPr="0038596E">
        <w:rPr>
          <w:lang w:val="en-US"/>
        </w:rPr>
        <w:t xml:space="preserve">The test strategy is based on risks: a system </w:t>
      </w:r>
      <w:r w:rsidR="00EF00DD" w:rsidRPr="0038596E">
        <w:rPr>
          <w:lang w:val="en-US"/>
        </w:rPr>
        <w:t>must</w:t>
      </w:r>
      <w:r w:rsidRPr="0038596E">
        <w:rPr>
          <w:lang w:val="en-US"/>
        </w:rPr>
        <w:t xml:space="preserve"> function in practice to an extent that no unacceptable risks for the organization arise from it. If the delivery of a system brings along many risks, thorough testing needs to be put in place; the opposite of the spectrum is also true: 'no risk, no test'.</w:t>
      </w:r>
    </w:p>
    <w:p w14:paraId="55DAF22B" w14:textId="15950A43" w:rsidR="005A20F5" w:rsidRPr="0038596E" w:rsidRDefault="005A20F5" w:rsidP="005A20F5">
      <w:pPr>
        <w:rPr>
          <w:lang w:val="nl-NL"/>
        </w:rPr>
      </w:pPr>
      <w:r w:rsidRPr="0038596E">
        <w:rPr>
          <w:lang w:val="en-US"/>
        </w:rPr>
        <w:t>The first step in determining the test strategy is the execution of a product risk analyses. This is elaborated in §</w:t>
      </w:r>
      <w:r w:rsidRPr="0038596E">
        <w:rPr>
          <w:lang w:val="en-US"/>
        </w:rPr>
        <w:fldChar w:fldCharType="begin"/>
      </w:r>
      <w:r w:rsidRPr="0038596E">
        <w:rPr>
          <w:lang w:val="en-US"/>
        </w:rPr>
        <w:instrText xml:space="preserve"> REF _Ref176051313 \r \h </w:instrText>
      </w:r>
      <w:r w:rsidR="0038596E" w:rsidRPr="0038596E">
        <w:rPr>
          <w:lang w:val="en-US"/>
        </w:rPr>
        <w:instrText xml:space="preserve"> \* MERGEFORMAT </w:instrText>
      </w:r>
      <w:r w:rsidRPr="0038596E">
        <w:rPr>
          <w:lang w:val="en-US"/>
        </w:rPr>
      </w:r>
      <w:r w:rsidRPr="0038596E">
        <w:rPr>
          <w:lang w:val="en-US"/>
        </w:rPr>
        <w:fldChar w:fldCharType="separate"/>
      </w:r>
      <w:r w:rsidR="0038596E" w:rsidRPr="0038596E">
        <w:rPr>
          <w:lang w:val="en-US"/>
        </w:rPr>
        <w:t>3</w:t>
      </w:r>
      <w:r w:rsidRPr="0038596E">
        <w:rPr>
          <w:lang w:val="en-US"/>
        </w:rPr>
        <w:t>.1</w:t>
      </w:r>
      <w:r w:rsidRPr="0038596E">
        <w:rPr>
          <w:lang w:val="en-US"/>
        </w:rPr>
        <w:fldChar w:fldCharType="end"/>
      </w:r>
      <w:r w:rsidRPr="0038596E">
        <w:rPr>
          <w:lang w:val="en-US"/>
        </w:rPr>
        <w:t>.</w:t>
      </w:r>
    </w:p>
    <w:p w14:paraId="4B892D11" w14:textId="600DC680" w:rsidR="005A20F5" w:rsidRPr="0038596E" w:rsidRDefault="005A20F5" w:rsidP="005A20F5">
      <w:pPr>
        <w:rPr>
          <w:lang w:val="nl-NL"/>
        </w:rPr>
      </w:pPr>
      <w:r w:rsidRPr="0038596E">
        <w:rPr>
          <w:lang w:val="en-US"/>
        </w:rPr>
        <w:t>The test strategy is subsequently based on the results of the risk analyses. The test strategy lays down what, how and when (in which test level) is being tested and is focused in finding the most important defects as early as possible for the lowest costs. This can be summarized as testing with an optimal use of the available capacity and time. The test strategy is described in §</w:t>
      </w:r>
      <w:r w:rsidRPr="0038596E">
        <w:rPr>
          <w:lang w:val="en-US"/>
        </w:rPr>
        <w:fldChar w:fldCharType="begin"/>
      </w:r>
      <w:r w:rsidRPr="0038596E">
        <w:rPr>
          <w:lang w:val="en-US"/>
        </w:rPr>
        <w:instrText xml:space="preserve"> REF _Ref176051330 \r \h </w:instrText>
      </w:r>
      <w:r w:rsidR="0038596E" w:rsidRPr="0038596E">
        <w:rPr>
          <w:lang w:val="en-US"/>
        </w:rPr>
        <w:instrText xml:space="preserve"> \* MERGEFORMAT </w:instrText>
      </w:r>
      <w:r w:rsidRPr="0038596E">
        <w:rPr>
          <w:lang w:val="en-US"/>
        </w:rPr>
      </w:r>
      <w:r w:rsidRPr="0038596E">
        <w:rPr>
          <w:lang w:val="en-US"/>
        </w:rPr>
        <w:fldChar w:fldCharType="separate"/>
      </w:r>
      <w:r w:rsidR="0038596E" w:rsidRPr="0038596E">
        <w:rPr>
          <w:lang w:val="en-US"/>
        </w:rPr>
        <w:t>3</w:t>
      </w:r>
      <w:r w:rsidRPr="0038596E">
        <w:rPr>
          <w:lang w:val="en-US"/>
        </w:rPr>
        <w:t>.</w:t>
      </w:r>
      <w:r w:rsidR="0038596E" w:rsidRPr="0038596E">
        <w:rPr>
          <w:lang w:val="en-US"/>
        </w:rPr>
        <w:t>3</w:t>
      </w:r>
      <w:r w:rsidRPr="0038596E">
        <w:rPr>
          <w:lang w:val="en-US"/>
        </w:rPr>
        <w:fldChar w:fldCharType="end"/>
      </w:r>
      <w:r w:rsidRPr="0038596E">
        <w:rPr>
          <w:lang w:val="en-US"/>
        </w:rPr>
        <w:t>.</w:t>
      </w:r>
    </w:p>
    <w:p w14:paraId="45662059" w14:textId="12DF216F" w:rsidR="0038596E" w:rsidRDefault="0038596E" w:rsidP="0038596E">
      <w:pPr>
        <w:pStyle w:val="Heading2"/>
        <w:keepLines w:val="0"/>
        <w:numPr>
          <w:ilvl w:val="1"/>
          <w:numId w:val="2"/>
        </w:numPr>
        <w:suppressAutoHyphens/>
        <w:spacing w:before="240" w:after="240" w:line="240" w:lineRule="atLeast"/>
        <w:rPr>
          <w:lang w:val="en-US"/>
        </w:rPr>
      </w:pPr>
      <w:bookmarkStart w:id="9" w:name="_Ref176051308"/>
      <w:bookmarkStart w:id="10" w:name="_Ref176051313"/>
      <w:bookmarkStart w:id="11" w:name="_Toc37168490"/>
      <w:r>
        <w:rPr>
          <w:lang w:val="en-US"/>
        </w:rPr>
        <w:t>Risk analyse</w:t>
      </w:r>
      <w:bookmarkEnd w:id="9"/>
      <w:bookmarkEnd w:id="10"/>
      <w:r>
        <w:rPr>
          <w:lang w:val="en-US"/>
        </w:rPr>
        <w:t>s</w:t>
      </w:r>
      <w:bookmarkEnd w:id="11"/>
    </w:p>
    <w:p w14:paraId="15125B45" w14:textId="7C442587" w:rsidR="00732F8D" w:rsidRDefault="00732F8D" w:rsidP="00732F8D">
      <w:pPr>
        <w:rPr>
          <w:lang w:val="en-US"/>
        </w:rPr>
      </w:pPr>
    </w:p>
    <w:p w14:paraId="373201CF" w14:textId="3BB17420" w:rsidR="00732F8D" w:rsidRDefault="00732F8D" w:rsidP="00732F8D">
      <w:pPr>
        <w:rPr>
          <w:lang w:val="en-US"/>
        </w:rPr>
      </w:pPr>
      <w:r>
        <w:rPr>
          <w:noProof/>
          <w:lang w:val="en-US"/>
        </w:rPr>
        <w:drawing>
          <wp:inline distT="0" distB="0" distL="0" distR="0" wp14:anchorId="26AB3E46" wp14:editId="72EE514A">
            <wp:extent cx="5019675" cy="2630519"/>
            <wp:effectExtent l="0" t="0" r="0" b="0"/>
            <wp:docPr id="1509437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437830" name="Picture 1509437830"/>
                    <pic:cNvPicPr/>
                  </pic:nvPicPr>
                  <pic:blipFill>
                    <a:blip r:embed="rId8">
                      <a:extLst>
                        <a:ext uri="{28A0092B-C50C-407E-A947-70E740481C1C}">
                          <a14:useLocalDpi xmlns:a14="http://schemas.microsoft.com/office/drawing/2010/main" val="0"/>
                        </a:ext>
                      </a:extLst>
                    </a:blip>
                    <a:stretch>
                      <a:fillRect/>
                    </a:stretch>
                  </pic:blipFill>
                  <pic:spPr>
                    <a:xfrm>
                      <a:off x="0" y="0"/>
                      <a:ext cx="5031700" cy="2636821"/>
                    </a:xfrm>
                    <a:prstGeom prst="rect">
                      <a:avLst/>
                    </a:prstGeom>
                  </pic:spPr>
                </pic:pic>
              </a:graphicData>
            </a:graphic>
          </wp:inline>
        </w:drawing>
      </w:r>
    </w:p>
    <w:p w14:paraId="57CD1286" w14:textId="5D06F236" w:rsidR="00732F8D" w:rsidRDefault="00732F8D" w:rsidP="00732F8D">
      <w:pPr>
        <w:rPr>
          <w:b/>
          <w:bCs/>
          <w:lang w:val="en-US"/>
        </w:rPr>
      </w:pPr>
      <w:r>
        <w:rPr>
          <w:b/>
          <w:bCs/>
          <w:lang w:val="en-US"/>
        </w:rPr>
        <w:t xml:space="preserve">Low </w:t>
      </w:r>
      <w:r>
        <w:rPr>
          <w:lang w:val="en-US"/>
        </w:rPr>
        <w:t xml:space="preserve">is given the Value of </w:t>
      </w:r>
      <w:r w:rsidR="00056556">
        <w:rPr>
          <w:b/>
          <w:bCs/>
          <w:lang w:val="en-US"/>
        </w:rPr>
        <w:t>C.</w:t>
      </w:r>
    </w:p>
    <w:p w14:paraId="2BB7076F" w14:textId="7C54493B" w:rsidR="00056556" w:rsidRPr="00056556" w:rsidRDefault="00056556" w:rsidP="00056556">
      <w:pPr>
        <w:spacing w:line="480" w:lineRule="auto"/>
        <w:rPr>
          <w:lang w:val="en-US"/>
        </w:rPr>
      </w:pPr>
      <w:r>
        <w:rPr>
          <w:b/>
          <w:bCs/>
          <w:lang w:val="en-US"/>
        </w:rPr>
        <w:t>Medium</w:t>
      </w:r>
      <w:r>
        <w:rPr>
          <w:lang w:val="en-US"/>
        </w:rPr>
        <w:t xml:space="preserve"> is given the value of </w:t>
      </w:r>
      <w:r>
        <w:rPr>
          <w:b/>
          <w:bCs/>
          <w:lang w:val="en-US"/>
        </w:rPr>
        <w:t>B.</w:t>
      </w:r>
      <w:r>
        <w:rPr>
          <w:b/>
          <w:bCs/>
          <w:lang w:val="en-US"/>
        </w:rPr>
        <w:br/>
        <w:t>High</w:t>
      </w:r>
      <w:r>
        <w:t xml:space="preserve"> is given the value of </w:t>
      </w:r>
      <w:r>
        <w:rPr>
          <w:b/>
          <w:bCs/>
        </w:rPr>
        <w:t xml:space="preserve">A. </w:t>
      </w:r>
    </w:p>
    <w:p w14:paraId="4F531800" w14:textId="1059729C" w:rsidR="00B86D83" w:rsidRDefault="00B86D83" w:rsidP="00B86D83">
      <w:pPr>
        <w:pStyle w:val="Heading3"/>
        <w:keepLines w:val="0"/>
        <w:numPr>
          <w:ilvl w:val="2"/>
          <w:numId w:val="2"/>
        </w:numPr>
        <w:suppressAutoHyphens/>
        <w:spacing w:before="240" w:after="240" w:line="240" w:lineRule="atLeast"/>
      </w:pPr>
      <w:bookmarkStart w:id="12" w:name="_Toc37168491"/>
      <w:r>
        <w:rPr>
          <w:rFonts w:eastAsia="Wingdings 2" w:cs="Wingdings 2"/>
          <w:lang w:val="en-US"/>
        </w:rPr>
        <w:lastRenderedPageBreak/>
        <w:t>Product Risk Analysis</w:t>
      </w:r>
      <w:bookmarkEnd w:id="12"/>
    </w:p>
    <w:p w14:paraId="4ABE69E5" w14:textId="06F936E9" w:rsidR="005A20F5" w:rsidRDefault="005A20F5" w:rsidP="005A20F5">
      <w:r>
        <w:rPr>
          <w:lang w:val="en-US"/>
        </w:rPr>
        <w:t xml:space="preserve">The product risks are determined in cooperation with the client and the other parties involved. </w:t>
      </w:r>
      <w:r w:rsidR="0038596E">
        <w:rPr>
          <w:lang w:val="en-US"/>
        </w:rPr>
        <w:t xml:space="preserve">Product risks are those risks associated with the final product failing to meet functional requirements and required system quality characteristics (NFRs) </w:t>
      </w:r>
      <w:r>
        <w:rPr>
          <w:lang w:val="en-US"/>
        </w:rPr>
        <w:t xml:space="preserve">This product risk analyses (PRA) is comprised of </w:t>
      </w:r>
      <w:r w:rsidR="0038596E">
        <w:rPr>
          <w:lang w:val="en-US"/>
        </w:rPr>
        <w:t>two</w:t>
      </w:r>
      <w:r>
        <w:rPr>
          <w:lang w:val="en-US"/>
        </w:rPr>
        <w:t xml:space="preserve"> steps:</w:t>
      </w:r>
    </w:p>
    <w:p w14:paraId="6F034D6A" w14:textId="77777777" w:rsidR="005A20F5" w:rsidRPr="005A20F5" w:rsidRDefault="005A20F5" w:rsidP="005A20F5">
      <w:pPr>
        <w:pStyle w:val="Bullet"/>
        <w:ind w:left="360" w:firstLine="0"/>
      </w:pPr>
    </w:p>
    <w:tbl>
      <w:tblPr>
        <w:tblW w:w="8306" w:type="dxa"/>
        <w:tblInd w:w="-5" w:type="dxa"/>
        <w:tblLayout w:type="fixed"/>
        <w:tblLook w:val="04A0" w:firstRow="1" w:lastRow="0" w:firstColumn="1" w:lastColumn="0" w:noHBand="0" w:noVBand="1"/>
      </w:tblPr>
      <w:tblGrid>
        <w:gridCol w:w="1260"/>
        <w:gridCol w:w="1717"/>
        <w:gridCol w:w="4223"/>
        <w:gridCol w:w="1106"/>
      </w:tblGrid>
      <w:tr w:rsidR="00A86859" w:rsidRPr="00667D11" w14:paraId="4947856F" w14:textId="134EC9F9" w:rsidTr="008D251D">
        <w:trPr>
          <w:trHeight w:val="263"/>
        </w:trPr>
        <w:tc>
          <w:tcPr>
            <w:tcW w:w="1260" w:type="dxa"/>
            <w:tcBorders>
              <w:top w:val="single" w:sz="4" w:space="0" w:color="000000"/>
              <w:left w:val="single" w:sz="4" w:space="0" w:color="000000"/>
              <w:bottom w:val="single" w:sz="6" w:space="0" w:color="000000"/>
              <w:right w:val="nil"/>
            </w:tcBorders>
            <w:shd w:val="clear" w:color="auto" w:fill="E5E5E5"/>
            <w:hideMark/>
          </w:tcPr>
          <w:p w14:paraId="7C37AB7B" w14:textId="54335619" w:rsidR="00A86859" w:rsidRPr="00667D11" w:rsidRDefault="00A86859" w:rsidP="00A86859">
            <w:r w:rsidRPr="00667D11">
              <w:rPr>
                <w:b/>
                <w:lang w:val="en-US"/>
              </w:rPr>
              <w:t>Product Risk</w:t>
            </w:r>
          </w:p>
        </w:tc>
        <w:tc>
          <w:tcPr>
            <w:tcW w:w="1717" w:type="dxa"/>
            <w:tcBorders>
              <w:top w:val="single" w:sz="4" w:space="0" w:color="000000"/>
              <w:left w:val="single" w:sz="6" w:space="0" w:color="000000"/>
              <w:bottom w:val="single" w:sz="6" w:space="0" w:color="000000"/>
              <w:right w:val="single" w:sz="6" w:space="0" w:color="000000"/>
            </w:tcBorders>
            <w:shd w:val="clear" w:color="auto" w:fill="E5E5E5"/>
          </w:tcPr>
          <w:p w14:paraId="687FEE06" w14:textId="0459621B" w:rsidR="00A86859" w:rsidRPr="00667D11" w:rsidRDefault="00A86859" w:rsidP="00A86859">
            <w:pPr>
              <w:rPr>
                <w:b/>
                <w:lang w:val="en-US"/>
              </w:rPr>
            </w:pPr>
            <w:r w:rsidRPr="00667D11">
              <w:rPr>
                <w:b/>
                <w:lang w:val="en-US"/>
              </w:rPr>
              <w:t>Characteristic</w:t>
            </w:r>
          </w:p>
        </w:tc>
        <w:tc>
          <w:tcPr>
            <w:tcW w:w="4223" w:type="dxa"/>
            <w:tcBorders>
              <w:top w:val="single" w:sz="4" w:space="0" w:color="000000"/>
              <w:left w:val="single" w:sz="6" w:space="0" w:color="000000"/>
              <w:bottom w:val="single" w:sz="6" w:space="0" w:color="000000"/>
              <w:right w:val="nil"/>
            </w:tcBorders>
            <w:shd w:val="clear" w:color="auto" w:fill="E5E5E5"/>
            <w:hideMark/>
          </w:tcPr>
          <w:p w14:paraId="7EBA77C7" w14:textId="696FC6BF" w:rsidR="00A86859" w:rsidRPr="00667D11" w:rsidRDefault="00A86859" w:rsidP="00A86859">
            <w:r w:rsidRPr="00667D11">
              <w:rPr>
                <w:b/>
                <w:lang w:val="en-US"/>
              </w:rPr>
              <w:t>Description</w:t>
            </w:r>
          </w:p>
        </w:tc>
        <w:tc>
          <w:tcPr>
            <w:tcW w:w="1106" w:type="dxa"/>
            <w:tcBorders>
              <w:top w:val="single" w:sz="4" w:space="0" w:color="000000"/>
              <w:left w:val="single" w:sz="6" w:space="0" w:color="000000"/>
              <w:bottom w:val="single" w:sz="6" w:space="0" w:color="000000"/>
              <w:right w:val="single" w:sz="4" w:space="0" w:color="000000"/>
            </w:tcBorders>
            <w:shd w:val="clear" w:color="auto" w:fill="E5E5E5"/>
          </w:tcPr>
          <w:p w14:paraId="50A71871" w14:textId="3271F8BC" w:rsidR="00A86859" w:rsidRPr="00667D11" w:rsidRDefault="008D251D" w:rsidP="00A86859">
            <w:pPr>
              <w:rPr>
                <w:b/>
                <w:lang w:val="en-US"/>
              </w:rPr>
            </w:pPr>
            <w:r w:rsidRPr="00667D11">
              <w:rPr>
                <w:b/>
                <w:lang w:val="en-US"/>
              </w:rPr>
              <w:t>Risk Class</w:t>
            </w:r>
          </w:p>
        </w:tc>
      </w:tr>
      <w:tr w:rsidR="00A86859" w:rsidRPr="00667D11" w14:paraId="6BF9BD37" w14:textId="35618FBA" w:rsidTr="008D251D">
        <w:trPr>
          <w:trHeight w:val="428"/>
        </w:trPr>
        <w:tc>
          <w:tcPr>
            <w:tcW w:w="1260" w:type="dxa"/>
            <w:tcBorders>
              <w:top w:val="single" w:sz="6" w:space="0" w:color="000000"/>
              <w:left w:val="single" w:sz="4" w:space="0" w:color="000000"/>
              <w:bottom w:val="single" w:sz="6" w:space="0" w:color="000000"/>
              <w:right w:val="nil"/>
            </w:tcBorders>
            <w:hideMark/>
          </w:tcPr>
          <w:p w14:paraId="57D6CD16" w14:textId="313C2637" w:rsidR="00A86859" w:rsidRPr="00667D11" w:rsidRDefault="00A86859" w:rsidP="00A86859">
            <w:r w:rsidRPr="00667D11">
              <w:rPr>
                <w:lang w:val="en-US"/>
              </w:rPr>
              <w:t>1</w:t>
            </w:r>
          </w:p>
        </w:tc>
        <w:tc>
          <w:tcPr>
            <w:tcW w:w="1717" w:type="dxa"/>
            <w:tcBorders>
              <w:top w:val="single" w:sz="6" w:space="0" w:color="000000"/>
              <w:left w:val="single" w:sz="6" w:space="0" w:color="000000"/>
              <w:bottom w:val="single" w:sz="6" w:space="0" w:color="000000"/>
              <w:right w:val="single" w:sz="6" w:space="0" w:color="000000"/>
            </w:tcBorders>
          </w:tcPr>
          <w:p w14:paraId="0CC517B2" w14:textId="07015174" w:rsidR="00A86859" w:rsidRPr="00667D11" w:rsidRDefault="00A86859" w:rsidP="00A86859">
            <w:pPr>
              <w:rPr>
                <w:lang w:val="en-US"/>
              </w:rPr>
            </w:pPr>
            <w:r w:rsidRPr="00667D11">
              <w:rPr>
                <w:lang w:val="en-US"/>
              </w:rPr>
              <w:t>Usability</w:t>
            </w:r>
          </w:p>
        </w:tc>
        <w:tc>
          <w:tcPr>
            <w:tcW w:w="4223" w:type="dxa"/>
            <w:tcBorders>
              <w:top w:val="single" w:sz="6" w:space="0" w:color="000000"/>
              <w:left w:val="single" w:sz="6" w:space="0" w:color="000000"/>
              <w:bottom w:val="single" w:sz="6" w:space="0" w:color="000000"/>
              <w:right w:val="nil"/>
            </w:tcBorders>
            <w:hideMark/>
          </w:tcPr>
          <w:p w14:paraId="6686B60F" w14:textId="56AC00F0" w:rsidR="00A86859" w:rsidRPr="00667D11" w:rsidRDefault="00A86859" w:rsidP="00A86859">
            <w:r w:rsidRPr="00667D11">
              <w:rPr>
                <w:lang w:val="en-US"/>
              </w:rPr>
              <w:t>Too difficult to use</w:t>
            </w:r>
          </w:p>
        </w:tc>
        <w:tc>
          <w:tcPr>
            <w:tcW w:w="1106" w:type="dxa"/>
            <w:tcBorders>
              <w:top w:val="single" w:sz="6" w:space="0" w:color="000000"/>
              <w:left w:val="single" w:sz="6" w:space="0" w:color="000000"/>
              <w:bottom w:val="single" w:sz="6" w:space="0" w:color="000000"/>
              <w:right w:val="single" w:sz="4" w:space="0" w:color="000000"/>
            </w:tcBorders>
          </w:tcPr>
          <w:p w14:paraId="7AD3A2E4" w14:textId="0E3FE1ED" w:rsidR="00A86859" w:rsidRPr="00667D11" w:rsidRDefault="00056556" w:rsidP="00A86859">
            <w:pPr>
              <w:rPr>
                <w:lang w:val="en-US"/>
              </w:rPr>
            </w:pPr>
            <w:r>
              <w:rPr>
                <w:lang w:val="en-US"/>
              </w:rPr>
              <w:t>B</w:t>
            </w:r>
          </w:p>
        </w:tc>
      </w:tr>
      <w:tr w:rsidR="00A86859" w:rsidRPr="00667D11" w14:paraId="2CA10291" w14:textId="77777777" w:rsidTr="008D251D">
        <w:trPr>
          <w:trHeight w:val="263"/>
        </w:trPr>
        <w:tc>
          <w:tcPr>
            <w:tcW w:w="1260" w:type="dxa"/>
            <w:tcBorders>
              <w:top w:val="single" w:sz="6" w:space="0" w:color="000000"/>
              <w:left w:val="single" w:sz="4" w:space="0" w:color="000000"/>
              <w:bottom w:val="single" w:sz="4" w:space="0" w:color="000000"/>
              <w:right w:val="nil"/>
            </w:tcBorders>
          </w:tcPr>
          <w:p w14:paraId="45C390DB" w14:textId="7C93252D" w:rsidR="00A86859" w:rsidRPr="00667D11" w:rsidRDefault="00056556" w:rsidP="00B46C03">
            <w:pPr>
              <w:snapToGrid w:val="0"/>
              <w:rPr>
                <w:lang w:val="en-US"/>
              </w:rPr>
            </w:pPr>
            <w:r>
              <w:rPr>
                <w:lang w:val="en-US"/>
              </w:rPr>
              <w:t>2</w:t>
            </w:r>
          </w:p>
        </w:tc>
        <w:tc>
          <w:tcPr>
            <w:tcW w:w="1717" w:type="dxa"/>
            <w:tcBorders>
              <w:top w:val="single" w:sz="6" w:space="0" w:color="000000"/>
              <w:left w:val="single" w:sz="6" w:space="0" w:color="000000"/>
              <w:bottom w:val="single" w:sz="4" w:space="0" w:color="000000"/>
              <w:right w:val="single" w:sz="6" w:space="0" w:color="000000"/>
            </w:tcBorders>
          </w:tcPr>
          <w:p w14:paraId="7A990C7A" w14:textId="36FFB5D0" w:rsidR="00A86859" w:rsidRPr="00667D11" w:rsidRDefault="00732F8D" w:rsidP="00B46C03">
            <w:pPr>
              <w:snapToGrid w:val="0"/>
              <w:rPr>
                <w:lang w:val="en-US"/>
              </w:rPr>
            </w:pPr>
            <w:r>
              <w:rPr>
                <w:lang w:val="en-US"/>
              </w:rPr>
              <w:t>Reliability</w:t>
            </w:r>
          </w:p>
        </w:tc>
        <w:tc>
          <w:tcPr>
            <w:tcW w:w="4223" w:type="dxa"/>
            <w:tcBorders>
              <w:top w:val="single" w:sz="6" w:space="0" w:color="000000"/>
              <w:left w:val="single" w:sz="6" w:space="0" w:color="000000"/>
              <w:bottom w:val="single" w:sz="4" w:space="0" w:color="000000"/>
              <w:right w:val="nil"/>
            </w:tcBorders>
          </w:tcPr>
          <w:p w14:paraId="5C80AC3D" w14:textId="3787D16A" w:rsidR="00A86859" w:rsidRPr="00667D11" w:rsidRDefault="00056556" w:rsidP="00B46C03">
            <w:pPr>
              <w:snapToGrid w:val="0"/>
              <w:rPr>
                <w:lang w:val="en-US"/>
              </w:rPr>
            </w:pPr>
            <w:r>
              <w:rPr>
                <w:lang w:val="en-US"/>
              </w:rPr>
              <w:t>Unable to save tasks. User Input failure.</w:t>
            </w:r>
          </w:p>
        </w:tc>
        <w:tc>
          <w:tcPr>
            <w:tcW w:w="1106" w:type="dxa"/>
            <w:tcBorders>
              <w:top w:val="single" w:sz="6" w:space="0" w:color="000000"/>
              <w:left w:val="single" w:sz="6" w:space="0" w:color="000000"/>
              <w:bottom w:val="single" w:sz="4" w:space="0" w:color="000000"/>
              <w:right w:val="single" w:sz="4" w:space="0" w:color="000000"/>
            </w:tcBorders>
          </w:tcPr>
          <w:p w14:paraId="4F5C8D2E" w14:textId="00BA17D3" w:rsidR="00A86859" w:rsidRPr="00667D11" w:rsidRDefault="00056556" w:rsidP="00B46C03">
            <w:pPr>
              <w:snapToGrid w:val="0"/>
              <w:rPr>
                <w:lang w:val="en-US"/>
              </w:rPr>
            </w:pPr>
            <w:r>
              <w:rPr>
                <w:lang w:val="en-US"/>
              </w:rPr>
              <w:t>B</w:t>
            </w:r>
          </w:p>
        </w:tc>
      </w:tr>
      <w:tr w:rsidR="00A86859" w:rsidRPr="00667D11" w14:paraId="326DE76A" w14:textId="7EB3B7C4" w:rsidTr="00732F8D">
        <w:trPr>
          <w:trHeight w:val="263"/>
        </w:trPr>
        <w:tc>
          <w:tcPr>
            <w:tcW w:w="1260" w:type="dxa"/>
            <w:tcBorders>
              <w:top w:val="single" w:sz="6" w:space="0" w:color="000000"/>
              <w:left w:val="single" w:sz="4" w:space="0" w:color="000000"/>
              <w:bottom w:val="single" w:sz="6" w:space="0" w:color="000000"/>
              <w:right w:val="nil"/>
            </w:tcBorders>
          </w:tcPr>
          <w:p w14:paraId="4112F672" w14:textId="79546B53" w:rsidR="00A86859" w:rsidRPr="00667D11" w:rsidRDefault="00A86859" w:rsidP="00A86859">
            <w:pPr>
              <w:snapToGrid w:val="0"/>
              <w:rPr>
                <w:lang w:val="en-US"/>
              </w:rPr>
            </w:pPr>
            <w:r w:rsidRPr="00667D11">
              <w:rPr>
                <w:lang w:val="en-US"/>
              </w:rPr>
              <w:t>3</w:t>
            </w:r>
          </w:p>
        </w:tc>
        <w:tc>
          <w:tcPr>
            <w:tcW w:w="1717" w:type="dxa"/>
            <w:tcBorders>
              <w:top w:val="single" w:sz="6" w:space="0" w:color="000000"/>
              <w:left w:val="single" w:sz="6" w:space="0" w:color="000000"/>
              <w:bottom w:val="single" w:sz="6" w:space="0" w:color="000000"/>
              <w:right w:val="single" w:sz="6" w:space="0" w:color="000000"/>
            </w:tcBorders>
          </w:tcPr>
          <w:p w14:paraId="1FDEC8CB" w14:textId="587D5FA6" w:rsidR="00A86859" w:rsidRPr="00667D11" w:rsidRDefault="00732F8D" w:rsidP="00A86859">
            <w:pPr>
              <w:snapToGrid w:val="0"/>
              <w:rPr>
                <w:lang w:val="en-US"/>
              </w:rPr>
            </w:pPr>
            <w:r>
              <w:rPr>
                <w:lang w:val="en-US"/>
              </w:rPr>
              <w:t>Performance</w:t>
            </w:r>
          </w:p>
        </w:tc>
        <w:tc>
          <w:tcPr>
            <w:tcW w:w="4223" w:type="dxa"/>
            <w:tcBorders>
              <w:top w:val="single" w:sz="6" w:space="0" w:color="000000"/>
              <w:left w:val="single" w:sz="6" w:space="0" w:color="000000"/>
              <w:bottom w:val="single" w:sz="6" w:space="0" w:color="000000"/>
              <w:right w:val="nil"/>
            </w:tcBorders>
          </w:tcPr>
          <w:p w14:paraId="0F855473" w14:textId="1E84AE11" w:rsidR="00A86859" w:rsidRPr="00667D11" w:rsidRDefault="00056556" w:rsidP="00A86859">
            <w:pPr>
              <w:snapToGrid w:val="0"/>
              <w:rPr>
                <w:lang w:val="en-US"/>
              </w:rPr>
            </w:pPr>
            <w:r>
              <w:rPr>
                <w:lang w:val="en-US"/>
              </w:rPr>
              <w:t>Application crashing regularly, Functions not working properly</w:t>
            </w:r>
          </w:p>
        </w:tc>
        <w:tc>
          <w:tcPr>
            <w:tcW w:w="1106" w:type="dxa"/>
            <w:tcBorders>
              <w:top w:val="single" w:sz="6" w:space="0" w:color="000000"/>
              <w:left w:val="single" w:sz="6" w:space="0" w:color="000000"/>
              <w:bottom w:val="single" w:sz="6" w:space="0" w:color="000000"/>
              <w:right w:val="single" w:sz="4" w:space="0" w:color="000000"/>
            </w:tcBorders>
          </w:tcPr>
          <w:p w14:paraId="4F9DE173" w14:textId="2DFE2AB0" w:rsidR="00A86859" w:rsidRPr="00667D11" w:rsidRDefault="00056556" w:rsidP="00A86859">
            <w:pPr>
              <w:snapToGrid w:val="0"/>
              <w:rPr>
                <w:lang w:val="en-US"/>
              </w:rPr>
            </w:pPr>
            <w:r>
              <w:rPr>
                <w:lang w:val="en-US"/>
              </w:rPr>
              <w:t>A</w:t>
            </w:r>
          </w:p>
        </w:tc>
      </w:tr>
      <w:tr w:rsidR="00732F8D" w:rsidRPr="00667D11" w14:paraId="1AC4F451" w14:textId="77777777" w:rsidTr="008D251D">
        <w:trPr>
          <w:trHeight w:val="263"/>
        </w:trPr>
        <w:tc>
          <w:tcPr>
            <w:tcW w:w="1260" w:type="dxa"/>
            <w:tcBorders>
              <w:top w:val="single" w:sz="6" w:space="0" w:color="000000"/>
              <w:left w:val="single" w:sz="4" w:space="0" w:color="000000"/>
              <w:bottom w:val="single" w:sz="4" w:space="0" w:color="000000"/>
              <w:right w:val="nil"/>
            </w:tcBorders>
          </w:tcPr>
          <w:p w14:paraId="3358F88A" w14:textId="3406189F" w:rsidR="00732F8D" w:rsidRPr="00667D11" w:rsidRDefault="00056556" w:rsidP="00A86859">
            <w:pPr>
              <w:snapToGrid w:val="0"/>
              <w:rPr>
                <w:lang w:val="en-US"/>
              </w:rPr>
            </w:pPr>
            <w:r>
              <w:rPr>
                <w:lang w:val="en-US"/>
              </w:rPr>
              <w:t>4</w:t>
            </w:r>
          </w:p>
        </w:tc>
        <w:tc>
          <w:tcPr>
            <w:tcW w:w="1717" w:type="dxa"/>
            <w:tcBorders>
              <w:top w:val="single" w:sz="6" w:space="0" w:color="000000"/>
              <w:left w:val="single" w:sz="6" w:space="0" w:color="000000"/>
              <w:bottom w:val="single" w:sz="4" w:space="0" w:color="000000"/>
              <w:right w:val="single" w:sz="6" w:space="0" w:color="000000"/>
            </w:tcBorders>
          </w:tcPr>
          <w:p w14:paraId="7743A643" w14:textId="1321CDC1" w:rsidR="00732F8D" w:rsidRDefault="00732F8D" w:rsidP="00A86859">
            <w:pPr>
              <w:snapToGrid w:val="0"/>
              <w:rPr>
                <w:lang w:val="en-US"/>
              </w:rPr>
            </w:pPr>
            <w:r>
              <w:rPr>
                <w:lang w:val="en-US"/>
              </w:rPr>
              <w:t>Supportability</w:t>
            </w:r>
          </w:p>
        </w:tc>
        <w:tc>
          <w:tcPr>
            <w:tcW w:w="4223" w:type="dxa"/>
            <w:tcBorders>
              <w:top w:val="single" w:sz="6" w:space="0" w:color="000000"/>
              <w:left w:val="single" w:sz="6" w:space="0" w:color="000000"/>
              <w:bottom w:val="single" w:sz="4" w:space="0" w:color="000000"/>
              <w:right w:val="nil"/>
            </w:tcBorders>
          </w:tcPr>
          <w:p w14:paraId="794E5A43" w14:textId="7DC57095" w:rsidR="00732F8D" w:rsidRPr="00667D11" w:rsidRDefault="00056556" w:rsidP="00A86859">
            <w:pPr>
              <w:snapToGrid w:val="0"/>
              <w:rPr>
                <w:lang w:val="en-US"/>
              </w:rPr>
            </w:pPr>
            <w:r>
              <w:rPr>
                <w:lang w:val="en-US"/>
              </w:rPr>
              <w:t>Unable to open supporting documents, or reminder information not working</w:t>
            </w:r>
          </w:p>
        </w:tc>
        <w:tc>
          <w:tcPr>
            <w:tcW w:w="1106" w:type="dxa"/>
            <w:tcBorders>
              <w:top w:val="single" w:sz="6" w:space="0" w:color="000000"/>
              <w:left w:val="single" w:sz="6" w:space="0" w:color="000000"/>
              <w:bottom w:val="single" w:sz="4" w:space="0" w:color="000000"/>
              <w:right w:val="single" w:sz="4" w:space="0" w:color="000000"/>
            </w:tcBorders>
          </w:tcPr>
          <w:p w14:paraId="4DE9BB58" w14:textId="0BBE1B9F" w:rsidR="00732F8D" w:rsidRPr="00667D11" w:rsidRDefault="001D753F" w:rsidP="00A86859">
            <w:pPr>
              <w:snapToGrid w:val="0"/>
              <w:rPr>
                <w:lang w:val="en-US"/>
              </w:rPr>
            </w:pPr>
            <w:r>
              <w:rPr>
                <w:lang w:val="en-US"/>
              </w:rPr>
              <w:t>C</w:t>
            </w:r>
          </w:p>
        </w:tc>
      </w:tr>
    </w:tbl>
    <w:p w14:paraId="7A33A84E" w14:textId="77777777" w:rsidR="00A86859" w:rsidRDefault="00A86859" w:rsidP="00A86859">
      <w:pPr>
        <w:spacing w:after="0"/>
        <w:rPr>
          <w:lang w:val="en-US"/>
        </w:rPr>
      </w:pPr>
    </w:p>
    <w:p w14:paraId="68F17BD7" w14:textId="31EFEA81" w:rsidR="0038596E" w:rsidRPr="001D753F" w:rsidRDefault="0038596E">
      <w:pPr>
        <w:rPr>
          <w:lang w:val="nl-NL"/>
        </w:rPr>
      </w:pPr>
      <w:r>
        <w:rPr>
          <w:lang w:val="en-US"/>
        </w:rPr>
        <w:t xml:space="preserve">The extent of the risk (the risk class) is dependent on the chance of failure (how big the chance is that it goes wrong?) and it depends on the damage for the organization if it </w:t>
      </w:r>
      <w:proofErr w:type="gramStart"/>
      <w:r>
        <w:rPr>
          <w:lang w:val="en-US"/>
        </w:rPr>
        <w:t>actually occurs</w:t>
      </w:r>
      <w:proofErr w:type="gramEnd"/>
      <w:r>
        <w:rPr>
          <w:lang w:val="en-US"/>
        </w:rPr>
        <w:t>.</w:t>
      </w:r>
    </w:p>
    <w:p w14:paraId="1AD2C318" w14:textId="75EE3ACF" w:rsidR="00B86D83" w:rsidRDefault="00B86D83" w:rsidP="00B86D83">
      <w:pPr>
        <w:pStyle w:val="Heading3"/>
        <w:keepLines w:val="0"/>
        <w:numPr>
          <w:ilvl w:val="2"/>
          <w:numId w:val="2"/>
        </w:numPr>
        <w:suppressAutoHyphens/>
        <w:spacing w:before="240" w:after="240" w:line="240" w:lineRule="atLeast"/>
      </w:pPr>
      <w:bookmarkStart w:id="13" w:name="_Toc37168319"/>
      <w:bookmarkStart w:id="14" w:name="_Toc37168492"/>
      <w:r>
        <w:rPr>
          <w:rFonts w:eastAsia="Wingdings 2" w:cs="Wingdings 2"/>
          <w:lang w:val="en-US"/>
        </w:rPr>
        <w:t>Te</w:t>
      </w:r>
      <w:bookmarkEnd w:id="13"/>
      <w:r>
        <w:rPr>
          <w:rFonts w:eastAsia="Wingdings 2" w:cs="Wingdings 2"/>
          <w:lang w:val="en-US"/>
        </w:rPr>
        <w:t>chnical Risk Analysis</w:t>
      </w:r>
      <w:bookmarkEnd w:id="14"/>
    </w:p>
    <w:p w14:paraId="6E0894D9" w14:textId="6F91CC2C" w:rsidR="005A20F5" w:rsidRDefault="005A20F5" w:rsidP="005A20F5">
      <w:r>
        <w:rPr>
          <w:lang w:val="en-US"/>
        </w:rPr>
        <w:t xml:space="preserve">Technical risks are determined in cooperation with the analyst/designers and programmers involved. </w:t>
      </w:r>
      <w:r w:rsidR="0038596E">
        <w:rPr>
          <w:lang w:val="en-US"/>
        </w:rPr>
        <w:t>Technical risks are development risks associated with failing to create a system that behaves according to specifications derived from requirements. (</w:t>
      </w:r>
      <w:proofErr w:type="gramStart"/>
      <w:r w:rsidR="0038596E">
        <w:rPr>
          <w:lang w:val="en-US"/>
        </w:rPr>
        <w:t>I.E.</w:t>
      </w:r>
      <w:proofErr w:type="gramEnd"/>
      <w:r w:rsidR="0038596E">
        <w:rPr>
          <w:lang w:val="en-US"/>
        </w:rPr>
        <w:t xml:space="preserve"> those aspects of development that pose particular challenges.) </w:t>
      </w:r>
      <w:r>
        <w:rPr>
          <w:lang w:val="en-US"/>
        </w:rPr>
        <w:t xml:space="preserve">This technical risk analyses (TRA) </w:t>
      </w:r>
      <w:proofErr w:type="gramStart"/>
      <w:r>
        <w:rPr>
          <w:lang w:val="en-US"/>
        </w:rPr>
        <w:t>is</w:t>
      </w:r>
      <w:proofErr w:type="gramEnd"/>
      <w:r>
        <w:rPr>
          <w:lang w:val="en-US"/>
        </w:rPr>
        <w:t xml:space="preserve"> comprised of two steps:</w:t>
      </w:r>
    </w:p>
    <w:p w14:paraId="3B18A6F6" w14:textId="47894A8F" w:rsidR="005A20F5" w:rsidRDefault="005A20F5" w:rsidP="005A20F5">
      <w:pPr>
        <w:rPr>
          <w:lang w:val="nl-NL"/>
        </w:rPr>
      </w:pPr>
    </w:p>
    <w:tbl>
      <w:tblPr>
        <w:tblW w:w="8167" w:type="dxa"/>
        <w:tblInd w:w="108" w:type="dxa"/>
        <w:tblLayout w:type="fixed"/>
        <w:tblLook w:val="04A0" w:firstRow="1" w:lastRow="0" w:firstColumn="1" w:lastColumn="0" w:noHBand="0" w:noVBand="1"/>
      </w:tblPr>
      <w:tblGrid>
        <w:gridCol w:w="1147"/>
        <w:gridCol w:w="16"/>
        <w:gridCol w:w="1843"/>
        <w:gridCol w:w="4081"/>
        <w:gridCol w:w="1080"/>
      </w:tblGrid>
      <w:tr w:rsidR="00A86859" w:rsidRPr="00667D11" w14:paraId="19FF15EA" w14:textId="62343BE6" w:rsidTr="008D251D">
        <w:trPr>
          <w:trHeight w:val="519"/>
        </w:trPr>
        <w:tc>
          <w:tcPr>
            <w:tcW w:w="1163" w:type="dxa"/>
            <w:gridSpan w:val="2"/>
            <w:tcBorders>
              <w:top w:val="single" w:sz="4" w:space="0" w:color="000000"/>
              <w:left w:val="single" w:sz="4" w:space="0" w:color="000000"/>
              <w:bottom w:val="single" w:sz="6" w:space="0" w:color="000000"/>
              <w:right w:val="nil"/>
            </w:tcBorders>
            <w:shd w:val="clear" w:color="auto" w:fill="E5E5E5"/>
            <w:hideMark/>
          </w:tcPr>
          <w:p w14:paraId="3BC9FC71" w14:textId="733182D1" w:rsidR="00A86859" w:rsidRPr="00667D11" w:rsidRDefault="00A86859" w:rsidP="00A86859">
            <w:r w:rsidRPr="00667D11">
              <w:rPr>
                <w:b/>
                <w:lang w:val="en-US"/>
              </w:rPr>
              <w:t>Technical risk</w:t>
            </w:r>
          </w:p>
        </w:tc>
        <w:tc>
          <w:tcPr>
            <w:tcW w:w="1843" w:type="dxa"/>
            <w:tcBorders>
              <w:top w:val="single" w:sz="4" w:space="0" w:color="000000"/>
              <w:left w:val="single" w:sz="6" w:space="0" w:color="000000"/>
              <w:bottom w:val="single" w:sz="6" w:space="0" w:color="000000"/>
              <w:right w:val="single" w:sz="6" w:space="0" w:color="000000"/>
            </w:tcBorders>
            <w:shd w:val="clear" w:color="auto" w:fill="E5E5E5"/>
          </w:tcPr>
          <w:p w14:paraId="594AEF28" w14:textId="50D2B598" w:rsidR="00A86859" w:rsidRPr="00667D11" w:rsidRDefault="008D251D" w:rsidP="00A86859">
            <w:pPr>
              <w:rPr>
                <w:b/>
                <w:lang w:val="en-US"/>
              </w:rPr>
            </w:pPr>
            <w:r w:rsidRPr="00667D11">
              <w:rPr>
                <w:b/>
                <w:lang w:val="en-US"/>
              </w:rPr>
              <w:t>Risk Area</w:t>
            </w:r>
          </w:p>
        </w:tc>
        <w:tc>
          <w:tcPr>
            <w:tcW w:w="4081" w:type="dxa"/>
            <w:tcBorders>
              <w:top w:val="single" w:sz="4" w:space="0" w:color="000000"/>
              <w:left w:val="single" w:sz="6" w:space="0" w:color="000000"/>
              <w:bottom w:val="single" w:sz="6" w:space="0" w:color="000000"/>
              <w:right w:val="nil"/>
            </w:tcBorders>
            <w:shd w:val="clear" w:color="auto" w:fill="E5E5E5"/>
            <w:hideMark/>
          </w:tcPr>
          <w:p w14:paraId="4EE6430E" w14:textId="36A7AAA9" w:rsidR="00A86859" w:rsidRPr="00667D11" w:rsidRDefault="00A86859" w:rsidP="00A86859">
            <w:r w:rsidRPr="00667D11">
              <w:rPr>
                <w:b/>
                <w:lang w:val="en-US"/>
              </w:rPr>
              <w:t>Description</w:t>
            </w:r>
          </w:p>
        </w:tc>
        <w:tc>
          <w:tcPr>
            <w:tcW w:w="1080" w:type="dxa"/>
            <w:tcBorders>
              <w:top w:val="single" w:sz="4" w:space="0" w:color="000000"/>
              <w:left w:val="single" w:sz="6" w:space="0" w:color="000000"/>
              <w:bottom w:val="single" w:sz="6" w:space="0" w:color="000000"/>
              <w:right w:val="single" w:sz="4" w:space="0" w:color="000000"/>
            </w:tcBorders>
            <w:shd w:val="clear" w:color="auto" w:fill="E5E5E5"/>
          </w:tcPr>
          <w:p w14:paraId="08EAC365" w14:textId="1A273453" w:rsidR="00A86859" w:rsidRPr="00667D11" w:rsidRDefault="008D251D" w:rsidP="00A86859">
            <w:pPr>
              <w:rPr>
                <w:b/>
                <w:lang w:val="en-US"/>
              </w:rPr>
            </w:pPr>
            <w:r w:rsidRPr="00667D11">
              <w:rPr>
                <w:b/>
                <w:lang w:val="en-US"/>
              </w:rPr>
              <w:t>Risk Class</w:t>
            </w:r>
          </w:p>
        </w:tc>
      </w:tr>
      <w:tr w:rsidR="00A86859" w:rsidRPr="00667D11" w14:paraId="65C03E07" w14:textId="3156AF31" w:rsidTr="008D251D">
        <w:trPr>
          <w:trHeight w:val="390"/>
        </w:trPr>
        <w:tc>
          <w:tcPr>
            <w:tcW w:w="1147" w:type="dxa"/>
            <w:tcBorders>
              <w:top w:val="single" w:sz="6" w:space="0" w:color="000000"/>
              <w:left w:val="single" w:sz="4" w:space="0" w:color="000000"/>
              <w:bottom w:val="single" w:sz="6" w:space="0" w:color="000000"/>
              <w:right w:val="nil"/>
            </w:tcBorders>
            <w:hideMark/>
          </w:tcPr>
          <w:p w14:paraId="69F873DE" w14:textId="784DE8F9" w:rsidR="00A86859" w:rsidRPr="00667D11" w:rsidRDefault="00A86859" w:rsidP="00A86859">
            <w:bookmarkStart w:id="15" w:name="_Hlk131609018"/>
            <w:r w:rsidRPr="00667D11">
              <w:rPr>
                <w:lang w:val="en-US"/>
              </w:rPr>
              <w:t>1</w:t>
            </w:r>
          </w:p>
        </w:tc>
        <w:tc>
          <w:tcPr>
            <w:tcW w:w="1859" w:type="dxa"/>
            <w:gridSpan w:val="2"/>
            <w:tcBorders>
              <w:top w:val="single" w:sz="6" w:space="0" w:color="000000"/>
              <w:left w:val="single" w:sz="6" w:space="0" w:color="000000"/>
              <w:bottom w:val="single" w:sz="6" w:space="0" w:color="000000"/>
              <w:right w:val="single" w:sz="6" w:space="0" w:color="000000"/>
            </w:tcBorders>
          </w:tcPr>
          <w:p w14:paraId="7FC74517" w14:textId="36BB3CFF" w:rsidR="00A86859" w:rsidRPr="00667D11" w:rsidRDefault="00056556" w:rsidP="00A86859">
            <w:pPr>
              <w:rPr>
                <w:lang w:val="en-US"/>
              </w:rPr>
            </w:pPr>
            <w:r>
              <w:rPr>
                <w:lang w:val="en-US"/>
              </w:rPr>
              <w:t>Task Managing</w:t>
            </w:r>
          </w:p>
        </w:tc>
        <w:tc>
          <w:tcPr>
            <w:tcW w:w="4081" w:type="dxa"/>
            <w:tcBorders>
              <w:top w:val="single" w:sz="6" w:space="0" w:color="000000"/>
              <w:left w:val="single" w:sz="6" w:space="0" w:color="000000"/>
              <w:bottom w:val="single" w:sz="6" w:space="0" w:color="000000"/>
              <w:right w:val="nil"/>
            </w:tcBorders>
            <w:hideMark/>
          </w:tcPr>
          <w:p w14:paraId="7B81FEE3" w14:textId="287A2CD4" w:rsidR="00A86859" w:rsidRPr="00667D11" w:rsidRDefault="00056556" w:rsidP="00A86859">
            <w:pPr>
              <w:rPr>
                <w:lang w:val="en-US"/>
              </w:rPr>
            </w:pPr>
            <w:r>
              <w:rPr>
                <w:lang w:val="en-US"/>
              </w:rPr>
              <w:t>Problems with Adding, Editing, Deleting Tasks</w:t>
            </w:r>
          </w:p>
        </w:tc>
        <w:tc>
          <w:tcPr>
            <w:tcW w:w="1080" w:type="dxa"/>
            <w:tcBorders>
              <w:top w:val="single" w:sz="6" w:space="0" w:color="000000"/>
              <w:left w:val="single" w:sz="6" w:space="0" w:color="000000"/>
              <w:bottom w:val="single" w:sz="6" w:space="0" w:color="000000"/>
              <w:right w:val="single" w:sz="4" w:space="0" w:color="000000"/>
            </w:tcBorders>
          </w:tcPr>
          <w:p w14:paraId="658BB8CD" w14:textId="26655B7C" w:rsidR="00A86859" w:rsidRPr="00667D11" w:rsidRDefault="00A86859" w:rsidP="00A86859">
            <w:pPr>
              <w:rPr>
                <w:lang w:val="en-US"/>
              </w:rPr>
            </w:pPr>
            <w:r w:rsidRPr="00667D11">
              <w:rPr>
                <w:lang w:val="en-US"/>
              </w:rPr>
              <w:t>A</w:t>
            </w:r>
          </w:p>
        </w:tc>
      </w:tr>
      <w:tr w:rsidR="00A86859" w:rsidRPr="00667D11" w14:paraId="1F044D2F" w14:textId="3C3D6DAF" w:rsidTr="006C3EA4">
        <w:trPr>
          <w:trHeight w:val="345"/>
        </w:trPr>
        <w:tc>
          <w:tcPr>
            <w:tcW w:w="1147" w:type="dxa"/>
            <w:tcBorders>
              <w:top w:val="single" w:sz="6" w:space="0" w:color="000000"/>
              <w:left w:val="single" w:sz="4" w:space="0" w:color="000000"/>
              <w:bottom w:val="single" w:sz="6" w:space="0" w:color="000000"/>
              <w:right w:val="nil"/>
            </w:tcBorders>
          </w:tcPr>
          <w:p w14:paraId="1B1873A7" w14:textId="5FEF8FBE" w:rsidR="00A86859" w:rsidRPr="00667D11" w:rsidRDefault="00A86859" w:rsidP="00A86859">
            <w:pPr>
              <w:snapToGrid w:val="0"/>
              <w:rPr>
                <w:lang w:val="en-US"/>
              </w:rPr>
            </w:pPr>
            <w:r w:rsidRPr="00667D11">
              <w:rPr>
                <w:lang w:val="en-US"/>
              </w:rPr>
              <w:t>2</w:t>
            </w:r>
          </w:p>
        </w:tc>
        <w:tc>
          <w:tcPr>
            <w:tcW w:w="1859" w:type="dxa"/>
            <w:gridSpan w:val="2"/>
            <w:tcBorders>
              <w:top w:val="single" w:sz="6" w:space="0" w:color="000000"/>
              <w:left w:val="single" w:sz="6" w:space="0" w:color="000000"/>
              <w:bottom w:val="single" w:sz="6" w:space="0" w:color="000000"/>
              <w:right w:val="single" w:sz="6" w:space="0" w:color="000000"/>
            </w:tcBorders>
          </w:tcPr>
          <w:p w14:paraId="4BA1EB63" w14:textId="75F8C7D4" w:rsidR="00A86859" w:rsidRPr="00667D11" w:rsidRDefault="00056556" w:rsidP="00A86859">
            <w:pPr>
              <w:snapToGrid w:val="0"/>
              <w:rPr>
                <w:lang w:val="en-US"/>
              </w:rPr>
            </w:pPr>
            <w:r>
              <w:rPr>
                <w:lang w:val="en-US"/>
              </w:rPr>
              <w:t>Saving Task Data</w:t>
            </w:r>
          </w:p>
        </w:tc>
        <w:tc>
          <w:tcPr>
            <w:tcW w:w="4081" w:type="dxa"/>
            <w:tcBorders>
              <w:top w:val="single" w:sz="6" w:space="0" w:color="000000"/>
              <w:left w:val="single" w:sz="6" w:space="0" w:color="000000"/>
              <w:bottom w:val="single" w:sz="6" w:space="0" w:color="000000"/>
              <w:right w:val="nil"/>
            </w:tcBorders>
          </w:tcPr>
          <w:p w14:paraId="141990BB" w14:textId="3A01CF39" w:rsidR="00A86859" w:rsidRPr="00667D11" w:rsidRDefault="00056556" w:rsidP="00A86859">
            <w:pPr>
              <w:snapToGrid w:val="0"/>
              <w:rPr>
                <w:lang w:val="en-US"/>
              </w:rPr>
            </w:pPr>
            <w:r>
              <w:rPr>
                <w:lang w:val="en-US"/>
              </w:rPr>
              <w:t>Task Data not recorded</w:t>
            </w:r>
            <w:r w:rsidR="001D753F">
              <w:rPr>
                <w:lang w:val="en-US"/>
              </w:rPr>
              <w:t xml:space="preserve"> or saved.</w:t>
            </w:r>
          </w:p>
        </w:tc>
        <w:tc>
          <w:tcPr>
            <w:tcW w:w="1080" w:type="dxa"/>
            <w:tcBorders>
              <w:top w:val="single" w:sz="6" w:space="0" w:color="000000"/>
              <w:left w:val="single" w:sz="6" w:space="0" w:color="000000"/>
              <w:bottom w:val="single" w:sz="6" w:space="0" w:color="000000"/>
              <w:right w:val="single" w:sz="4" w:space="0" w:color="000000"/>
            </w:tcBorders>
          </w:tcPr>
          <w:p w14:paraId="1BA5AAEB" w14:textId="27ECD9A4" w:rsidR="00A86859" w:rsidRPr="00667D11" w:rsidRDefault="001D753F" w:rsidP="00A86859">
            <w:pPr>
              <w:snapToGrid w:val="0"/>
              <w:rPr>
                <w:lang w:val="en-US"/>
              </w:rPr>
            </w:pPr>
            <w:r>
              <w:rPr>
                <w:lang w:val="en-US"/>
              </w:rPr>
              <w:t>A</w:t>
            </w:r>
          </w:p>
        </w:tc>
      </w:tr>
      <w:tr w:rsidR="00A86859" w:rsidRPr="00667D11" w14:paraId="7053EBFC" w14:textId="3D9AB2C4" w:rsidTr="006C3EA4">
        <w:trPr>
          <w:trHeight w:val="408"/>
        </w:trPr>
        <w:tc>
          <w:tcPr>
            <w:tcW w:w="1147" w:type="dxa"/>
            <w:tcBorders>
              <w:top w:val="single" w:sz="6" w:space="0" w:color="000000"/>
              <w:left w:val="single" w:sz="4" w:space="0" w:color="000000"/>
              <w:bottom w:val="single" w:sz="4" w:space="0" w:color="000000"/>
              <w:right w:val="nil"/>
            </w:tcBorders>
          </w:tcPr>
          <w:p w14:paraId="0311D381" w14:textId="046A4C76" w:rsidR="00A86859" w:rsidRPr="00667D11" w:rsidRDefault="00A86859" w:rsidP="00A86859">
            <w:pPr>
              <w:snapToGrid w:val="0"/>
              <w:rPr>
                <w:lang w:val="en-US"/>
              </w:rPr>
            </w:pPr>
            <w:r w:rsidRPr="00667D11">
              <w:rPr>
                <w:lang w:val="en-US"/>
              </w:rPr>
              <w:t>3</w:t>
            </w:r>
          </w:p>
        </w:tc>
        <w:tc>
          <w:tcPr>
            <w:tcW w:w="1859" w:type="dxa"/>
            <w:gridSpan w:val="2"/>
            <w:tcBorders>
              <w:top w:val="single" w:sz="6" w:space="0" w:color="000000"/>
              <w:left w:val="single" w:sz="6" w:space="0" w:color="000000"/>
              <w:bottom w:val="single" w:sz="4" w:space="0" w:color="000000"/>
              <w:right w:val="single" w:sz="6" w:space="0" w:color="000000"/>
            </w:tcBorders>
          </w:tcPr>
          <w:p w14:paraId="53E2CED7" w14:textId="7773E079" w:rsidR="00A86859" w:rsidRPr="00667D11" w:rsidRDefault="001D753F" w:rsidP="00A86859">
            <w:pPr>
              <w:snapToGrid w:val="0"/>
              <w:rPr>
                <w:lang w:val="en-US"/>
              </w:rPr>
            </w:pPr>
            <w:r>
              <w:rPr>
                <w:lang w:val="en-US"/>
              </w:rPr>
              <w:t>Rewards System</w:t>
            </w:r>
          </w:p>
        </w:tc>
        <w:tc>
          <w:tcPr>
            <w:tcW w:w="4081" w:type="dxa"/>
            <w:tcBorders>
              <w:top w:val="single" w:sz="6" w:space="0" w:color="000000"/>
              <w:left w:val="single" w:sz="6" w:space="0" w:color="000000"/>
              <w:bottom w:val="single" w:sz="4" w:space="0" w:color="000000"/>
              <w:right w:val="nil"/>
            </w:tcBorders>
          </w:tcPr>
          <w:p w14:paraId="5DEB9DA8" w14:textId="2BC4A4B8" w:rsidR="00A86859" w:rsidRPr="00667D11" w:rsidRDefault="001D753F" w:rsidP="00A86859">
            <w:pPr>
              <w:snapToGrid w:val="0"/>
              <w:rPr>
                <w:lang w:val="en-US"/>
              </w:rPr>
            </w:pPr>
            <w:r>
              <w:rPr>
                <w:lang w:val="en-US"/>
              </w:rPr>
              <w:t>Rewards not giving proper rewards or unable to view achievements</w:t>
            </w:r>
          </w:p>
        </w:tc>
        <w:tc>
          <w:tcPr>
            <w:tcW w:w="1080" w:type="dxa"/>
            <w:tcBorders>
              <w:top w:val="single" w:sz="6" w:space="0" w:color="000000"/>
              <w:left w:val="single" w:sz="6" w:space="0" w:color="000000"/>
              <w:bottom w:val="single" w:sz="4" w:space="0" w:color="000000"/>
              <w:right w:val="single" w:sz="4" w:space="0" w:color="000000"/>
            </w:tcBorders>
          </w:tcPr>
          <w:p w14:paraId="72C8E849" w14:textId="20F24159" w:rsidR="00A86859" w:rsidRPr="00667D11" w:rsidRDefault="001D753F" w:rsidP="00A86859">
            <w:pPr>
              <w:snapToGrid w:val="0"/>
              <w:rPr>
                <w:lang w:val="en-US"/>
              </w:rPr>
            </w:pPr>
            <w:r>
              <w:rPr>
                <w:lang w:val="en-US"/>
              </w:rPr>
              <w:t>B</w:t>
            </w:r>
          </w:p>
        </w:tc>
      </w:tr>
      <w:bookmarkEnd w:id="15"/>
    </w:tbl>
    <w:p w14:paraId="5E9128BE" w14:textId="77777777" w:rsidR="005A20F5" w:rsidRDefault="005A20F5" w:rsidP="005A20F5">
      <w:pPr>
        <w:rPr>
          <w:rFonts w:ascii="Verdana" w:hAnsi="Verdana" w:cs="Verdana"/>
          <w:sz w:val="20"/>
          <w:szCs w:val="20"/>
          <w:lang w:val="en-US" w:eastAsia="zh-CN"/>
        </w:rPr>
      </w:pPr>
    </w:p>
    <w:p w14:paraId="0CA26E06" w14:textId="77777777" w:rsidR="00A86859" w:rsidRDefault="00A86859">
      <w:pPr>
        <w:rPr>
          <w:rFonts w:asciiTheme="majorHAnsi" w:eastAsiaTheme="majorEastAsia" w:hAnsiTheme="majorHAnsi" w:cstheme="majorBidi"/>
          <w:color w:val="2F5496" w:themeColor="accent1" w:themeShade="BF"/>
          <w:sz w:val="26"/>
          <w:szCs w:val="26"/>
          <w:lang w:val="en-US"/>
        </w:rPr>
      </w:pPr>
      <w:bookmarkStart w:id="16" w:name="_Ref176051330"/>
      <w:r>
        <w:rPr>
          <w:lang w:val="en-US"/>
        </w:rPr>
        <w:br w:type="page"/>
      </w:r>
    </w:p>
    <w:p w14:paraId="1EABB89A" w14:textId="79DF7542" w:rsidR="0038596E" w:rsidRDefault="0038596E" w:rsidP="0038596E">
      <w:pPr>
        <w:pStyle w:val="Heading2"/>
        <w:keepLines w:val="0"/>
        <w:numPr>
          <w:ilvl w:val="1"/>
          <w:numId w:val="2"/>
        </w:numPr>
        <w:suppressAutoHyphens/>
        <w:spacing w:before="240" w:after="240" w:line="240" w:lineRule="atLeast"/>
      </w:pPr>
      <w:bookmarkStart w:id="17" w:name="_Toc37168493"/>
      <w:r>
        <w:rPr>
          <w:lang w:val="en-US"/>
        </w:rPr>
        <w:lastRenderedPageBreak/>
        <w:t>Test strateg</w:t>
      </w:r>
      <w:bookmarkEnd w:id="16"/>
      <w:r>
        <w:rPr>
          <w:lang w:val="en-US"/>
        </w:rPr>
        <w:t>y</w:t>
      </w:r>
      <w:bookmarkEnd w:id="17"/>
    </w:p>
    <w:p w14:paraId="6A46446C" w14:textId="5BD79E44" w:rsidR="0038596E" w:rsidRPr="00B64413" w:rsidRDefault="0038596E" w:rsidP="0038596E">
      <w:r>
        <w:rPr>
          <w:lang w:val="en-US"/>
        </w:rPr>
        <w:t xml:space="preserve">For each risk from the product </w:t>
      </w:r>
      <w:r w:rsidR="00466B65">
        <w:rPr>
          <w:lang w:val="en-US"/>
        </w:rPr>
        <w:t xml:space="preserve">and technical </w:t>
      </w:r>
      <w:r>
        <w:rPr>
          <w:lang w:val="en-US"/>
        </w:rPr>
        <w:t xml:space="preserve">risk analysis the risk class </w:t>
      </w:r>
      <w:r w:rsidR="00B64413">
        <w:rPr>
          <w:lang w:val="en-US"/>
        </w:rPr>
        <w:t>d</w:t>
      </w:r>
      <w:r w:rsidR="00A86859">
        <w:rPr>
          <w:lang w:val="en-US"/>
        </w:rPr>
        <w:t>e</w:t>
      </w:r>
      <w:r w:rsidR="00B64413">
        <w:rPr>
          <w:lang w:val="en-US"/>
        </w:rPr>
        <w:t>termines</w:t>
      </w:r>
      <w:r>
        <w:rPr>
          <w:lang w:val="en-US"/>
        </w:rPr>
        <w:t xml:space="preserve"> the thoroughness of the test. Risk class A is the highest risk class and C the lowest. The test strategy is subsequently focused on covering the risks with the highest risk class as early as possible in the test project.</w:t>
      </w:r>
    </w:p>
    <w:p w14:paraId="20C699DE" w14:textId="77777777" w:rsidR="004256E7" w:rsidRDefault="004256E7" w:rsidP="00A86859">
      <w:pPr>
        <w:rPr>
          <w:rFonts w:ascii="Verdana" w:eastAsia="Wingdings 2" w:hAnsi="Verdana" w:cs="Wingdings 2"/>
          <w:noProof/>
          <w:sz w:val="20"/>
          <w:szCs w:val="20"/>
          <w:lang w:val="en-US" w:eastAsia="zh-CN"/>
        </w:rPr>
      </w:pPr>
      <w:bookmarkStart w:id="18" w:name="_MON_1647776655"/>
      <w:bookmarkEnd w:id="18"/>
    </w:p>
    <w:tbl>
      <w:tblPr>
        <w:tblStyle w:val="TableGrid"/>
        <w:tblW w:w="0" w:type="auto"/>
        <w:tblLayout w:type="fixed"/>
        <w:tblLook w:val="04A0" w:firstRow="1" w:lastRow="0" w:firstColumn="1" w:lastColumn="0" w:noHBand="0" w:noVBand="1"/>
      </w:tblPr>
      <w:tblGrid>
        <w:gridCol w:w="1555"/>
        <w:gridCol w:w="2693"/>
        <w:gridCol w:w="709"/>
        <w:gridCol w:w="660"/>
        <w:gridCol w:w="696"/>
        <w:gridCol w:w="681"/>
        <w:gridCol w:w="693"/>
        <w:gridCol w:w="697"/>
        <w:gridCol w:w="632"/>
      </w:tblGrid>
      <w:tr w:rsidR="008D251D" w14:paraId="670DC3EF" w14:textId="77777777" w:rsidTr="00CB316E">
        <w:tc>
          <w:tcPr>
            <w:tcW w:w="1555" w:type="dxa"/>
            <w:vMerge w:val="restart"/>
            <w:shd w:val="pct10" w:color="auto" w:fill="auto"/>
            <w:vAlign w:val="center"/>
          </w:tcPr>
          <w:p w14:paraId="05A5DB9F" w14:textId="5302784D"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Risk</w:t>
            </w:r>
          </w:p>
        </w:tc>
        <w:tc>
          <w:tcPr>
            <w:tcW w:w="2693" w:type="dxa"/>
            <w:vMerge w:val="restart"/>
            <w:shd w:val="pct10" w:color="auto" w:fill="auto"/>
            <w:vAlign w:val="center"/>
          </w:tcPr>
          <w:p w14:paraId="46E71809" w14:textId="54D29F24"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Description</w:t>
            </w:r>
          </w:p>
        </w:tc>
        <w:tc>
          <w:tcPr>
            <w:tcW w:w="709" w:type="dxa"/>
            <w:vMerge w:val="restart"/>
            <w:shd w:val="pct10" w:color="auto" w:fill="auto"/>
            <w:vAlign w:val="center"/>
          </w:tcPr>
          <w:p w14:paraId="2A91F0BB" w14:textId="5D7D9628"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Risk Cat</w:t>
            </w:r>
          </w:p>
        </w:tc>
        <w:tc>
          <w:tcPr>
            <w:tcW w:w="4059" w:type="dxa"/>
            <w:gridSpan w:val="6"/>
            <w:shd w:val="pct10" w:color="auto" w:fill="auto"/>
            <w:vAlign w:val="center"/>
          </w:tcPr>
          <w:p w14:paraId="67BA0990" w14:textId="53ECC79A"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Test Level</w:t>
            </w:r>
          </w:p>
        </w:tc>
      </w:tr>
      <w:tr w:rsidR="008D251D" w14:paraId="77CBEF1D" w14:textId="77777777" w:rsidTr="00CB316E">
        <w:tc>
          <w:tcPr>
            <w:tcW w:w="1555" w:type="dxa"/>
            <w:vMerge/>
            <w:shd w:val="pct10" w:color="auto" w:fill="auto"/>
            <w:vAlign w:val="center"/>
          </w:tcPr>
          <w:p w14:paraId="162293E0" w14:textId="77777777" w:rsidR="008D251D" w:rsidRDefault="008D251D" w:rsidP="004256E7">
            <w:pPr>
              <w:jc w:val="center"/>
              <w:rPr>
                <w:rFonts w:ascii="Verdana" w:eastAsia="Wingdings 2" w:hAnsi="Verdana" w:cs="Wingdings 2"/>
                <w:sz w:val="20"/>
                <w:szCs w:val="20"/>
                <w:lang w:val="en-US" w:eastAsia="zh-CN"/>
              </w:rPr>
            </w:pPr>
          </w:p>
        </w:tc>
        <w:tc>
          <w:tcPr>
            <w:tcW w:w="2693" w:type="dxa"/>
            <w:vMerge/>
            <w:shd w:val="pct10" w:color="auto" w:fill="auto"/>
            <w:vAlign w:val="center"/>
          </w:tcPr>
          <w:p w14:paraId="478FA901" w14:textId="77777777" w:rsidR="008D251D" w:rsidRDefault="008D251D" w:rsidP="004256E7">
            <w:pPr>
              <w:jc w:val="center"/>
              <w:rPr>
                <w:rFonts w:ascii="Verdana" w:eastAsia="Wingdings 2" w:hAnsi="Verdana" w:cs="Wingdings 2"/>
                <w:sz w:val="20"/>
                <w:szCs w:val="20"/>
                <w:lang w:val="en-US" w:eastAsia="zh-CN"/>
              </w:rPr>
            </w:pPr>
          </w:p>
        </w:tc>
        <w:tc>
          <w:tcPr>
            <w:tcW w:w="709" w:type="dxa"/>
            <w:vMerge/>
            <w:shd w:val="pct10" w:color="auto" w:fill="auto"/>
            <w:vAlign w:val="center"/>
          </w:tcPr>
          <w:p w14:paraId="6D5360C7" w14:textId="77777777" w:rsidR="008D251D" w:rsidRDefault="008D251D" w:rsidP="004256E7">
            <w:pPr>
              <w:jc w:val="center"/>
              <w:rPr>
                <w:rFonts w:ascii="Verdana" w:eastAsia="Wingdings 2" w:hAnsi="Verdana" w:cs="Wingdings 2"/>
                <w:sz w:val="20"/>
                <w:szCs w:val="20"/>
                <w:lang w:val="en-US" w:eastAsia="zh-CN"/>
              </w:rPr>
            </w:pPr>
          </w:p>
        </w:tc>
        <w:tc>
          <w:tcPr>
            <w:tcW w:w="660" w:type="dxa"/>
            <w:shd w:val="pct10" w:color="auto" w:fill="auto"/>
            <w:vAlign w:val="center"/>
          </w:tcPr>
          <w:p w14:paraId="32B4B532" w14:textId="7C5864BC"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SR</w:t>
            </w:r>
          </w:p>
        </w:tc>
        <w:tc>
          <w:tcPr>
            <w:tcW w:w="696" w:type="dxa"/>
            <w:shd w:val="pct10" w:color="auto" w:fill="auto"/>
            <w:vAlign w:val="center"/>
          </w:tcPr>
          <w:p w14:paraId="5997FF3A" w14:textId="0BFF34F9"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Unit</w:t>
            </w:r>
          </w:p>
        </w:tc>
        <w:tc>
          <w:tcPr>
            <w:tcW w:w="681" w:type="dxa"/>
            <w:shd w:val="pct10" w:color="auto" w:fill="auto"/>
            <w:vAlign w:val="center"/>
          </w:tcPr>
          <w:p w14:paraId="37273986" w14:textId="6D32E189"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Int</w:t>
            </w:r>
          </w:p>
        </w:tc>
        <w:tc>
          <w:tcPr>
            <w:tcW w:w="693" w:type="dxa"/>
            <w:shd w:val="pct10" w:color="auto" w:fill="auto"/>
            <w:vAlign w:val="center"/>
          </w:tcPr>
          <w:p w14:paraId="76D6A145" w14:textId="03A4F746"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FAT</w:t>
            </w:r>
          </w:p>
        </w:tc>
        <w:tc>
          <w:tcPr>
            <w:tcW w:w="697" w:type="dxa"/>
            <w:shd w:val="pct10" w:color="auto" w:fill="auto"/>
            <w:vAlign w:val="center"/>
          </w:tcPr>
          <w:p w14:paraId="22F5BADF" w14:textId="0922A6E9"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UAT</w:t>
            </w:r>
          </w:p>
        </w:tc>
        <w:tc>
          <w:tcPr>
            <w:tcW w:w="632" w:type="dxa"/>
            <w:shd w:val="pct10" w:color="auto" w:fill="auto"/>
            <w:vAlign w:val="center"/>
          </w:tcPr>
          <w:p w14:paraId="480EB894" w14:textId="2A1AF5D6"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ST</w:t>
            </w:r>
          </w:p>
        </w:tc>
      </w:tr>
      <w:tr w:rsidR="001D753F" w14:paraId="606C00A1" w14:textId="77777777" w:rsidTr="000358C2">
        <w:trPr>
          <w:trHeight w:val="424"/>
        </w:trPr>
        <w:tc>
          <w:tcPr>
            <w:tcW w:w="1555" w:type="dxa"/>
            <w:tcBorders>
              <w:top w:val="single" w:sz="6" w:space="0" w:color="000000"/>
              <w:left w:val="single" w:sz="6" w:space="0" w:color="000000"/>
              <w:bottom w:val="single" w:sz="6" w:space="0" w:color="000000"/>
              <w:right w:val="single" w:sz="6" w:space="0" w:color="000000"/>
            </w:tcBorders>
          </w:tcPr>
          <w:p w14:paraId="65A11435" w14:textId="24C16A6B" w:rsidR="001D753F" w:rsidRDefault="001D753F" w:rsidP="001D753F">
            <w:pPr>
              <w:rPr>
                <w:rFonts w:ascii="Verdana" w:eastAsia="Wingdings 2" w:hAnsi="Verdana" w:cs="Wingdings 2"/>
                <w:sz w:val="20"/>
                <w:szCs w:val="20"/>
                <w:lang w:val="en-US" w:eastAsia="zh-CN"/>
              </w:rPr>
            </w:pPr>
            <w:r w:rsidRPr="00667D11">
              <w:rPr>
                <w:lang w:val="en-US"/>
              </w:rPr>
              <w:t>Usability</w:t>
            </w:r>
          </w:p>
        </w:tc>
        <w:tc>
          <w:tcPr>
            <w:tcW w:w="2693" w:type="dxa"/>
            <w:tcBorders>
              <w:top w:val="single" w:sz="6" w:space="0" w:color="000000"/>
              <w:left w:val="single" w:sz="6" w:space="0" w:color="000000"/>
              <w:bottom w:val="single" w:sz="6" w:space="0" w:color="000000"/>
              <w:right w:val="nil"/>
            </w:tcBorders>
          </w:tcPr>
          <w:p w14:paraId="6F912C03" w14:textId="7ECCC8AB" w:rsidR="001D753F" w:rsidRDefault="001D753F" w:rsidP="001D753F">
            <w:pPr>
              <w:rPr>
                <w:rFonts w:ascii="Verdana" w:eastAsia="Wingdings 2" w:hAnsi="Verdana" w:cs="Wingdings 2"/>
                <w:sz w:val="20"/>
                <w:szCs w:val="20"/>
                <w:lang w:val="en-US" w:eastAsia="zh-CN"/>
              </w:rPr>
            </w:pPr>
            <w:r w:rsidRPr="00667D11">
              <w:rPr>
                <w:lang w:val="en-US"/>
              </w:rPr>
              <w:t>Too difficult to use</w:t>
            </w:r>
          </w:p>
        </w:tc>
        <w:tc>
          <w:tcPr>
            <w:tcW w:w="709" w:type="dxa"/>
            <w:tcBorders>
              <w:top w:val="single" w:sz="6" w:space="0" w:color="000000"/>
              <w:left w:val="single" w:sz="6" w:space="0" w:color="000000"/>
              <w:bottom w:val="single" w:sz="6" w:space="0" w:color="000000"/>
              <w:right w:val="single" w:sz="4" w:space="0" w:color="000000"/>
            </w:tcBorders>
          </w:tcPr>
          <w:p w14:paraId="2F526B79" w14:textId="2FB33EB7" w:rsidR="001D753F" w:rsidRDefault="001D753F" w:rsidP="001D753F">
            <w:pPr>
              <w:jc w:val="center"/>
              <w:rPr>
                <w:rFonts w:ascii="Verdana" w:eastAsia="Wingdings 2" w:hAnsi="Verdana" w:cs="Wingdings 2"/>
                <w:sz w:val="20"/>
                <w:szCs w:val="20"/>
                <w:lang w:val="en-US" w:eastAsia="zh-CN"/>
              </w:rPr>
            </w:pPr>
            <w:r>
              <w:rPr>
                <w:lang w:val="en-US"/>
              </w:rPr>
              <w:t>B</w:t>
            </w:r>
          </w:p>
        </w:tc>
        <w:tc>
          <w:tcPr>
            <w:tcW w:w="660" w:type="dxa"/>
            <w:vAlign w:val="center"/>
          </w:tcPr>
          <w:p w14:paraId="07F1C884" w14:textId="2A90B9F1"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6" w:type="dxa"/>
            <w:vAlign w:val="center"/>
          </w:tcPr>
          <w:p w14:paraId="61A63556" w14:textId="77777777" w:rsidR="001D753F" w:rsidRDefault="001D753F" w:rsidP="001D753F">
            <w:pPr>
              <w:jc w:val="center"/>
              <w:rPr>
                <w:rFonts w:ascii="Verdana" w:eastAsia="Wingdings 2" w:hAnsi="Verdana" w:cs="Wingdings 2"/>
                <w:sz w:val="20"/>
                <w:szCs w:val="20"/>
                <w:lang w:val="en-US" w:eastAsia="zh-CN"/>
              </w:rPr>
            </w:pPr>
          </w:p>
        </w:tc>
        <w:tc>
          <w:tcPr>
            <w:tcW w:w="681" w:type="dxa"/>
            <w:vAlign w:val="center"/>
          </w:tcPr>
          <w:p w14:paraId="405905B9" w14:textId="77777777" w:rsidR="001D753F" w:rsidRDefault="001D753F" w:rsidP="001D753F">
            <w:pPr>
              <w:jc w:val="center"/>
              <w:rPr>
                <w:rFonts w:ascii="Verdana" w:eastAsia="Wingdings 2" w:hAnsi="Verdana" w:cs="Wingdings 2"/>
                <w:sz w:val="20"/>
                <w:szCs w:val="20"/>
                <w:lang w:val="en-US" w:eastAsia="zh-CN"/>
              </w:rPr>
            </w:pPr>
          </w:p>
        </w:tc>
        <w:tc>
          <w:tcPr>
            <w:tcW w:w="693" w:type="dxa"/>
            <w:vAlign w:val="center"/>
          </w:tcPr>
          <w:p w14:paraId="323D701C" w14:textId="78F6AE7C"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7" w:type="dxa"/>
            <w:vAlign w:val="center"/>
          </w:tcPr>
          <w:p w14:paraId="7A02BD35" w14:textId="55AED503"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32" w:type="dxa"/>
            <w:vAlign w:val="center"/>
          </w:tcPr>
          <w:p w14:paraId="56218EB1" w14:textId="77777777" w:rsidR="001D753F" w:rsidRDefault="001D753F" w:rsidP="001D753F">
            <w:pPr>
              <w:jc w:val="center"/>
              <w:rPr>
                <w:rFonts w:ascii="Verdana" w:eastAsia="Wingdings 2" w:hAnsi="Verdana" w:cs="Wingdings 2"/>
                <w:sz w:val="20"/>
                <w:szCs w:val="20"/>
                <w:lang w:val="en-US" w:eastAsia="zh-CN"/>
              </w:rPr>
            </w:pPr>
          </w:p>
        </w:tc>
      </w:tr>
      <w:tr w:rsidR="001D753F" w14:paraId="0402FBDA" w14:textId="77777777" w:rsidTr="000358C2">
        <w:trPr>
          <w:trHeight w:val="424"/>
        </w:trPr>
        <w:tc>
          <w:tcPr>
            <w:tcW w:w="1555" w:type="dxa"/>
            <w:tcBorders>
              <w:top w:val="single" w:sz="6" w:space="0" w:color="000000"/>
              <w:left w:val="single" w:sz="6" w:space="0" w:color="000000"/>
              <w:bottom w:val="single" w:sz="4" w:space="0" w:color="000000"/>
              <w:right w:val="single" w:sz="6" w:space="0" w:color="000000"/>
            </w:tcBorders>
          </w:tcPr>
          <w:p w14:paraId="2A6102A5" w14:textId="78FA86B0" w:rsidR="001D753F" w:rsidRDefault="001D753F" w:rsidP="001D753F">
            <w:pPr>
              <w:rPr>
                <w:rFonts w:ascii="Verdana" w:eastAsia="Wingdings 2" w:hAnsi="Verdana" w:cs="Wingdings 2"/>
                <w:sz w:val="20"/>
                <w:szCs w:val="20"/>
                <w:lang w:val="en-US" w:eastAsia="zh-CN"/>
              </w:rPr>
            </w:pPr>
            <w:r>
              <w:rPr>
                <w:lang w:val="en-US"/>
              </w:rPr>
              <w:t>Reliability</w:t>
            </w:r>
          </w:p>
        </w:tc>
        <w:tc>
          <w:tcPr>
            <w:tcW w:w="2693" w:type="dxa"/>
            <w:tcBorders>
              <w:top w:val="single" w:sz="6" w:space="0" w:color="000000"/>
              <w:left w:val="single" w:sz="6" w:space="0" w:color="000000"/>
              <w:bottom w:val="single" w:sz="4" w:space="0" w:color="000000"/>
              <w:right w:val="nil"/>
            </w:tcBorders>
          </w:tcPr>
          <w:p w14:paraId="66AF4BD5" w14:textId="26EE50F5" w:rsidR="001D753F" w:rsidRDefault="001D753F" w:rsidP="001D753F">
            <w:pPr>
              <w:rPr>
                <w:rFonts w:ascii="Verdana" w:eastAsia="Wingdings 2" w:hAnsi="Verdana" w:cs="Wingdings 2"/>
                <w:sz w:val="20"/>
                <w:szCs w:val="20"/>
                <w:lang w:val="en-US" w:eastAsia="zh-CN"/>
              </w:rPr>
            </w:pPr>
            <w:r>
              <w:rPr>
                <w:lang w:val="en-US"/>
              </w:rPr>
              <w:t>Unable to save tasks. User Input failure.</w:t>
            </w:r>
          </w:p>
        </w:tc>
        <w:tc>
          <w:tcPr>
            <w:tcW w:w="709" w:type="dxa"/>
            <w:tcBorders>
              <w:top w:val="single" w:sz="6" w:space="0" w:color="000000"/>
              <w:left w:val="single" w:sz="6" w:space="0" w:color="000000"/>
              <w:bottom w:val="single" w:sz="4" w:space="0" w:color="000000"/>
              <w:right w:val="single" w:sz="4" w:space="0" w:color="000000"/>
            </w:tcBorders>
          </w:tcPr>
          <w:p w14:paraId="6DFD06B0" w14:textId="7C2A8845" w:rsidR="001D753F" w:rsidRDefault="001D753F" w:rsidP="001D753F">
            <w:pPr>
              <w:jc w:val="center"/>
              <w:rPr>
                <w:rFonts w:ascii="Verdana" w:eastAsia="Wingdings 2" w:hAnsi="Verdana" w:cs="Wingdings 2"/>
                <w:sz w:val="20"/>
                <w:szCs w:val="20"/>
                <w:lang w:val="en-US" w:eastAsia="zh-CN"/>
              </w:rPr>
            </w:pPr>
            <w:r>
              <w:rPr>
                <w:lang w:val="en-US"/>
              </w:rPr>
              <w:t>B</w:t>
            </w:r>
          </w:p>
        </w:tc>
        <w:tc>
          <w:tcPr>
            <w:tcW w:w="660" w:type="dxa"/>
            <w:vAlign w:val="center"/>
          </w:tcPr>
          <w:p w14:paraId="1EF685C0" w14:textId="75FF84A8"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6" w:type="dxa"/>
            <w:vAlign w:val="center"/>
          </w:tcPr>
          <w:p w14:paraId="7275DB4E" w14:textId="77777777" w:rsidR="001D753F" w:rsidRDefault="001D753F" w:rsidP="001D753F">
            <w:pPr>
              <w:jc w:val="center"/>
              <w:rPr>
                <w:rFonts w:ascii="Verdana" w:eastAsia="Wingdings 2" w:hAnsi="Verdana" w:cs="Wingdings 2"/>
                <w:sz w:val="20"/>
                <w:szCs w:val="20"/>
                <w:lang w:val="en-US" w:eastAsia="zh-CN"/>
              </w:rPr>
            </w:pPr>
          </w:p>
        </w:tc>
        <w:tc>
          <w:tcPr>
            <w:tcW w:w="681" w:type="dxa"/>
            <w:vAlign w:val="center"/>
          </w:tcPr>
          <w:p w14:paraId="2E6B4742" w14:textId="78C2C594"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3" w:type="dxa"/>
            <w:vAlign w:val="center"/>
          </w:tcPr>
          <w:p w14:paraId="649975A2" w14:textId="685E906C"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7" w:type="dxa"/>
            <w:vAlign w:val="center"/>
          </w:tcPr>
          <w:p w14:paraId="6E42ACB4" w14:textId="77777777" w:rsidR="001D753F" w:rsidRDefault="001D753F" w:rsidP="001D753F">
            <w:pPr>
              <w:jc w:val="center"/>
              <w:rPr>
                <w:rFonts w:ascii="Verdana" w:eastAsia="Wingdings 2" w:hAnsi="Verdana" w:cs="Wingdings 2"/>
                <w:sz w:val="20"/>
                <w:szCs w:val="20"/>
                <w:lang w:val="en-US" w:eastAsia="zh-CN"/>
              </w:rPr>
            </w:pPr>
          </w:p>
        </w:tc>
        <w:tc>
          <w:tcPr>
            <w:tcW w:w="632" w:type="dxa"/>
            <w:vAlign w:val="center"/>
          </w:tcPr>
          <w:p w14:paraId="0EE861F7" w14:textId="02A62F83"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r>
      <w:tr w:rsidR="001D753F" w14:paraId="5FFC11E8" w14:textId="77777777" w:rsidTr="000358C2">
        <w:trPr>
          <w:trHeight w:val="424"/>
        </w:trPr>
        <w:tc>
          <w:tcPr>
            <w:tcW w:w="1555" w:type="dxa"/>
            <w:tcBorders>
              <w:top w:val="single" w:sz="6" w:space="0" w:color="000000"/>
              <w:left w:val="single" w:sz="6" w:space="0" w:color="000000"/>
              <w:bottom w:val="single" w:sz="6" w:space="0" w:color="000000"/>
              <w:right w:val="single" w:sz="6" w:space="0" w:color="000000"/>
            </w:tcBorders>
          </w:tcPr>
          <w:p w14:paraId="018499BD" w14:textId="386A390E" w:rsidR="001D753F" w:rsidRDefault="001D753F" w:rsidP="001D753F">
            <w:pPr>
              <w:rPr>
                <w:rFonts w:ascii="Verdana" w:eastAsia="Wingdings 2" w:hAnsi="Verdana" w:cs="Wingdings 2"/>
                <w:sz w:val="20"/>
                <w:szCs w:val="20"/>
                <w:lang w:val="en-US" w:eastAsia="zh-CN"/>
              </w:rPr>
            </w:pPr>
            <w:r>
              <w:rPr>
                <w:lang w:val="en-US"/>
              </w:rPr>
              <w:t>Performance</w:t>
            </w:r>
          </w:p>
        </w:tc>
        <w:tc>
          <w:tcPr>
            <w:tcW w:w="2693" w:type="dxa"/>
            <w:tcBorders>
              <w:top w:val="single" w:sz="6" w:space="0" w:color="000000"/>
              <w:left w:val="single" w:sz="6" w:space="0" w:color="000000"/>
              <w:bottom w:val="single" w:sz="6" w:space="0" w:color="000000"/>
              <w:right w:val="nil"/>
            </w:tcBorders>
          </w:tcPr>
          <w:p w14:paraId="570A9C55" w14:textId="077F49E1" w:rsidR="001D753F" w:rsidRDefault="001D753F" w:rsidP="001D753F">
            <w:pPr>
              <w:rPr>
                <w:rFonts w:ascii="Verdana" w:eastAsia="Wingdings 2" w:hAnsi="Verdana" w:cs="Wingdings 2"/>
                <w:sz w:val="20"/>
                <w:szCs w:val="20"/>
                <w:lang w:val="en-US" w:eastAsia="zh-CN"/>
              </w:rPr>
            </w:pPr>
            <w:r>
              <w:rPr>
                <w:lang w:val="en-US"/>
              </w:rPr>
              <w:t>Application crashing regularly, Functions not working properly</w:t>
            </w:r>
          </w:p>
        </w:tc>
        <w:tc>
          <w:tcPr>
            <w:tcW w:w="709" w:type="dxa"/>
            <w:tcBorders>
              <w:top w:val="single" w:sz="6" w:space="0" w:color="000000"/>
              <w:left w:val="single" w:sz="6" w:space="0" w:color="000000"/>
              <w:bottom w:val="single" w:sz="6" w:space="0" w:color="000000"/>
              <w:right w:val="single" w:sz="4" w:space="0" w:color="000000"/>
            </w:tcBorders>
          </w:tcPr>
          <w:p w14:paraId="4D1C5D51" w14:textId="45038EEB" w:rsidR="001D753F" w:rsidRDefault="001D753F" w:rsidP="001D753F">
            <w:pPr>
              <w:jc w:val="center"/>
              <w:rPr>
                <w:rFonts w:ascii="Verdana" w:eastAsia="Wingdings 2" w:hAnsi="Verdana" w:cs="Wingdings 2"/>
                <w:sz w:val="20"/>
                <w:szCs w:val="20"/>
                <w:lang w:val="en-US" w:eastAsia="zh-CN"/>
              </w:rPr>
            </w:pPr>
            <w:r>
              <w:rPr>
                <w:lang w:val="en-US"/>
              </w:rPr>
              <w:t>A</w:t>
            </w:r>
          </w:p>
        </w:tc>
        <w:tc>
          <w:tcPr>
            <w:tcW w:w="660" w:type="dxa"/>
            <w:vAlign w:val="center"/>
          </w:tcPr>
          <w:p w14:paraId="5434DC11" w14:textId="3488E186"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6" w:type="dxa"/>
            <w:vAlign w:val="center"/>
          </w:tcPr>
          <w:p w14:paraId="0AEB6ABF" w14:textId="56AA2CD9"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81" w:type="dxa"/>
            <w:vAlign w:val="center"/>
          </w:tcPr>
          <w:p w14:paraId="046ACA74" w14:textId="440A06A7"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3" w:type="dxa"/>
            <w:vAlign w:val="center"/>
          </w:tcPr>
          <w:p w14:paraId="0FE565F0" w14:textId="608124A7"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7" w:type="dxa"/>
            <w:vAlign w:val="center"/>
          </w:tcPr>
          <w:p w14:paraId="6E845897" w14:textId="10414F38"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32" w:type="dxa"/>
            <w:vAlign w:val="center"/>
          </w:tcPr>
          <w:p w14:paraId="66477FBB" w14:textId="3421FE5F"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r>
      <w:tr w:rsidR="001D753F" w14:paraId="0FB69B4B" w14:textId="77777777" w:rsidTr="000358C2">
        <w:trPr>
          <w:trHeight w:val="424"/>
        </w:trPr>
        <w:tc>
          <w:tcPr>
            <w:tcW w:w="1555" w:type="dxa"/>
            <w:tcBorders>
              <w:top w:val="single" w:sz="6" w:space="0" w:color="000000"/>
              <w:left w:val="single" w:sz="6" w:space="0" w:color="000000"/>
              <w:bottom w:val="single" w:sz="4" w:space="0" w:color="000000"/>
              <w:right w:val="single" w:sz="6" w:space="0" w:color="000000"/>
            </w:tcBorders>
          </w:tcPr>
          <w:p w14:paraId="6447DD7A" w14:textId="657EE6D9" w:rsidR="001D753F" w:rsidRDefault="001D753F" w:rsidP="001D753F">
            <w:pPr>
              <w:rPr>
                <w:rFonts w:ascii="Verdana" w:eastAsia="Wingdings 2" w:hAnsi="Verdana" w:cs="Wingdings 2"/>
                <w:sz w:val="20"/>
                <w:szCs w:val="20"/>
                <w:lang w:val="en-US" w:eastAsia="zh-CN"/>
              </w:rPr>
            </w:pPr>
            <w:r>
              <w:rPr>
                <w:lang w:val="en-US"/>
              </w:rPr>
              <w:t>Supportability</w:t>
            </w:r>
          </w:p>
        </w:tc>
        <w:tc>
          <w:tcPr>
            <w:tcW w:w="2693" w:type="dxa"/>
            <w:tcBorders>
              <w:top w:val="single" w:sz="6" w:space="0" w:color="000000"/>
              <w:left w:val="single" w:sz="6" w:space="0" w:color="000000"/>
              <w:bottom w:val="single" w:sz="4" w:space="0" w:color="000000"/>
              <w:right w:val="nil"/>
            </w:tcBorders>
          </w:tcPr>
          <w:p w14:paraId="34087640" w14:textId="33C2C778" w:rsidR="001D753F" w:rsidRDefault="001D753F" w:rsidP="001D753F">
            <w:pPr>
              <w:rPr>
                <w:rFonts w:ascii="Verdana" w:eastAsia="Wingdings 2" w:hAnsi="Verdana" w:cs="Wingdings 2"/>
                <w:sz w:val="20"/>
                <w:szCs w:val="20"/>
                <w:lang w:val="en-US" w:eastAsia="zh-CN"/>
              </w:rPr>
            </w:pPr>
            <w:r>
              <w:rPr>
                <w:lang w:val="en-US"/>
              </w:rPr>
              <w:t>Unable to open supporting documents, or reminder information not working</w:t>
            </w:r>
          </w:p>
        </w:tc>
        <w:tc>
          <w:tcPr>
            <w:tcW w:w="709" w:type="dxa"/>
            <w:tcBorders>
              <w:top w:val="single" w:sz="6" w:space="0" w:color="000000"/>
              <w:left w:val="single" w:sz="6" w:space="0" w:color="000000"/>
              <w:bottom w:val="single" w:sz="4" w:space="0" w:color="000000"/>
              <w:right w:val="single" w:sz="4" w:space="0" w:color="000000"/>
            </w:tcBorders>
          </w:tcPr>
          <w:p w14:paraId="43AD426D" w14:textId="5E3EC4F8" w:rsidR="001D753F" w:rsidRDefault="001D753F" w:rsidP="001D753F">
            <w:pPr>
              <w:jc w:val="center"/>
              <w:rPr>
                <w:rFonts w:ascii="Verdana" w:eastAsia="Wingdings 2" w:hAnsi="Verdana" w:cs="Wingdings 2"/>
                <w:sz w:val="20"/>
                <w:szCs w:val="20"/>
                <w:lang w:val="en-US" w:eastAsia="zh-CN"/>
              </w:rPr>
            </w:pPr>
            <w:r>
              <w:rPr>
                <w:lang w:val="en-US"/>
              </w:rPr>
              <w:t>C</w:t>
            </w:r>
          </w:p>
        </w:tc>
        <w:tc>
          <w:tcPr>
            <w:tcW w:w="660" w:type="dxa"/>
            <w:vAlign w:val="center"/>
          </w:tcPr>
          <w:p w14:paraId="68DA2CE2" w14:textId="2A065B42"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6" w:type="dxa"/>
            <w:vAlign w:val="center"/>
          </w:tcPr>
          <w:p w14:paraId="14F8B96A" w14:textId="23431733"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81" w:type="dxa"/>
            <w:vAlign w:val="center"/>
          </w:tcPr>
          <w:p w14:paraId="24EDCCC9" w14:textId="471C76CC" w:rsidR="001D753F" w:rsidRDefault="001D753F" w:rsidP="001D753F">
            <w:pPr>
              <w:jc w:val="center"/>
              <w:rPr>
                <w:rFonts w:ascii="Verdana" w:eastAsia="Wingdings 2" w:hAnsi="Verdana" w:cs="Wingdings 2"/>
                <w:sz w:val="20"/>
                <w:szCs w:val="20"/>
                <w:lang w:val="en-US" w:eastAsia="zh-CN"/>
              </w:rPr>
            </w:pPr>
          </w:p>
        </w:tc>
        <w:tc>
          <w:tcPr>
            <w:tcW w:w="693" w:type="dxa"/>
            <w:vAlign w:val="center"/>
          </w:tcPr>
          <w:p w14:paraId="51D5F41D" w14:textId="3B79B4DE" w:rsidR="001D753F" w:rsidRDefault="001D753F" w:rsidP="001D753F">
            <w:pPr>
              <w:jc w:val="center"/>
              <w:rPr>
                <w:rFonts w:ascii="Verdana" w:eastAsia="Wingdings 2" w:hAnsi="Verdana" w:cs="Wingdings 2"/>
                <w:sz w:val="20"/>
                <w:szCs w:val="20"/>
                <w:lang w:val="en-US" w:eastAsia="zh-CN"/>
              </w:rPr>
            </w:pPr>
          </w:p>
        </w:tc>
        <w:tc>
          <w:tcPr>
            <w:tcW w:w="697" w:type="dxa"/>
            <w:vAlign w:val="center"/>
          </w:tcPr>
          <w:p w14:paraId="1802E61D" w14:textId="52B66CD3"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32" w:type="dxa"/>
            <w:vAlign w:val="center"/>
          </w:tcPr>
          <w:p w14:paraId="42429763" w14:textId="17284BDF"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r>
      <w:tr w:rsidR="001D753F" w14:paraId="25791AF9" w14:textId="77777777" w:rsidTr="00487AEE">
        <w:trPr>
          <w:trHeight w:val="424"/>
        </w:trPr>
        <w:tc>
          <w:tcPr>
            <w:tcW w:w="1555" w:type="dxa"/>
          </w:tcPr>
          <w:p w14:paraId="12FF4469" w14:textId="7D00CC7D" w:rsidR="001D753F" w:rsidRPr="008D251D" w:rsidRDefault="001D753F" w:rsidP="001D753F">
            <w:pPr>
              <w:rPr>
                <w:sz w:val="24"/>
                <w:szCs w:val="24"/>
                <w:lang w:val="en-US"/>
              </w:rPr>
            </w:pPr>
            <w:r w:rsidRPr="005E2EFA">
              <w:t>Task Managing</w:t>
            </w:r>
          </w:p>
        </w:tc>
        <w:tc>
          <w:tcPr>
            <w:tcW w:w="2693" w:type="dxa"/>
          </w:tcPr>
          <w:p w14:paraId="65F0391F" w14:textId="2DC92316" w:rsidR="001D753F" w:rsidRPr="008D251D" w:rsidRDefault="001D753F" w:rsidP="001D753F">
            <w:pPr>
              <w:rPr>
                <w:sz w:val="24"/>
                <w:szCs w:val="24"/>
                <w:lang w:val="en-US"/>
              </w:rPr>
            </w:pPr>
            <w:r w:rsidRPr="00DD36E1">
              <w:t>Problems with Adding, Editing, Deleting Tasks</w:t>
            </w:r>
          </w:p>
        </w:tc>
        <w:tc>
          <w:tcPr>
            <w:tcW w:w="709" w:type="dxa"/>
          </w:tcPr>
          <w:p w14:paraId="4BCC5751" w14:textId="19448AE6" w:rsidR="001D753F" w:rsidRDefault="001D753F" w:rsidP="001D753F">
            <w:pPr>
              <w:jc w:val="center"/>
              <w:rPr>
                <w:rFonts w:ascii="Verdana" w:eastAsia="Wingdings 2" w:hAnsi="Verdana" w:cs="Wingdings 2"/>
                <w:sz w:val="20"/>
                <w:szCs w:val="20"/>
                <w:lang w:val="en-US" w:eastAsia="zh-CN"/>
              </w:rPr>
            </w:pPr>
            <w:r w:rsidRPr="00DD36E1">
              <w:t>A</w:t>
            </w:r>
          </w:p>
        </w:tc>
        <w:tc>
          <w:tcPr>
            <w:tcW w:w="660" w:type="dxa"/>
            <w:vAlign w:val="center"/>
          </w:tcPr>
          <w:p w14:paraId="793E9E55" w14:textId="77777777" w:rsidR="001D753F" w:rsidRDefault="001D753F" w:rsidP="001D753F">
            <w:pPr>
              <w:jc w:val="center"/>
              <w:rPr>
                <w:rFonts w:ascii="Verdana" w:eastAsia="Wingdings 2" w:hAnsi="Verdana" w:cs="Wingdings 2"/>
                <w:sz w:val="20"/>
                <w:szCs w:val="20"/>
                <w:lang w:val="en-US" w:eastAsia="zh-CN"/>
              </w:rPr>
            </w:pPr>
          </w:p>
        </w:tc>
        <w:tc>
          <w:tcPr>
            <w:tcW w:w="696" w:type="dxa"/>
            <w:vAlign w:val="center"/>
          </w:tcPr>
          <w:p w14:paraId="724D0FE6" w14:textId="7FA6457F"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81" w:type="dxa"/>
            <w:vAlign w:val="center"/>
          </w:tcPr>
          <w:p w14:paraId="1167CF7C" w14:textId="173C2857"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3" w:type="dxa"/>
            <w:vAlign w:val="center"/>
          </w:tcPr>
          <w:p w14:paraId="568F954C" w14:textId="446651DF"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7" w:type="dxa"/>
            <w:vAlign w:val="center"/>
          </w:tcPr>
          <w:p w14:paraId="5D5F68DD" w14:textId="05DACE02"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32" w:type="dxa"/>
            <w:vAlign w:val="center"/>
          </w:tcPr>
          <w:p w14:paraId="3046C179" w14:textId="77777777" w:rsidR="001D753F" w:rsidRDefault="001D753F" w:rsidP="001D753F">
            <w:pPr>
              <w:jc w:val="center"/>
              <w:rPr>
                <w:rFonts w:ascii="Verdana" w:eastAsia="Wingdings 2" w:hAnsi="Verdana" w:cs="Wingdings 2"/>
                <w:sz w:val="20"/>
                <w:szCs w:val="20"/>
                <w:lang w:val="en-US" w:eastAsia="zh-CN"/>
              </w:rPr>
            </w:pPr>
          </w:p>
        </w:tc>
      </w:tr>
      <w:tr w:rsidR="001D753F" w14:paraId="049F23CF" w14:textId="77777777" w:rsidTr="00487AEE">
        <w:trPr>
          <w:trHeight w:val="424"/>
        </w:trPr>
        <w:tc>
          <w:tcPr>
            <w:tcW w:w="1555" w:type="dxa"/>
          </w:tcPr>
          <w:p w14:paraId="2BC92FB0" w14:textId="22B1D465" w:rsidR="001D753F" w:rsidRPr="008D251D" w:rsidRDefault="001D753F" w:rsidP="001D753F">
            <w:pPr>
              <w:rPr>
                <w:sz w:val="24"/>
                <w:szCs w:val="24"/>
                <w:lang w:val="en-US"/>
              </w:rPr>
            </w:pPr>
            <w:r w:rsidRPr="005E2EFA">
              <w:t>Saving Task Data</w:t>
            </w:r>
          </w:p>
        </w:tc>
        <w:tc>
          <w:tcPr>
            <w:tcW w:w="2693" w:type="dxa"/>
          </w:tcPr>
          <w:p w14:paraId="60374309" w14:textId="759146F5" w:rsidR="001D753F" w:rsidRPr="008D251D" w:rsidRDefault="001D753F" w:rsidP="001D753F">
            <w:pPr>
              <w:rPr>
                <w:sz w:val="24"/>
                <w:szCs w:val="24"/>
                <w:lang w:val="en-US"/>
              </w:rPr>
            </w:pPr>
            <w:r w:rsidRPr="00DD36E1">
              <w:t>Task Data not recorded or saved.</w:t>
            </w:r>
          </w:p>
        </w:tc>
        <w:tc>
          <w:tcPr>
            <w:tcW w:w="709" w:type="dxa"/>
          </w:tcPr>
          <w:p w14:paraId="431390C7" w14:textId="615C280D" w:rsidR="001D753F" w:rsidRDefault="001D753F" w:rsidP="001D753F">
            <w:pPr>
              <w:jc w:val="center"/>
              <w:rPr>
                <w:rFonts w:ascii="Verdana" w:eastAsia="Wingdings 2" w:hAnsi="Verdana" w:cs="Wingdings 2"/>
                <w:sz w:val="20"/>
                <w:szCs w:val="20"/>
                <w:lang w:val="en-US" w:eastAsia="zh-CN"/>
              </w:rPr>
            </w:pPr>
            <w:r w:rsidRPr="00DD36E1">
              <w:t>A</w:t>
            </w:r>
          </w:p>
        </w:tc>
        <w:tc>
          <w:tcPr>
            <w:tcW w:w="660" w:type="dxa"/>
            <w:vAlign w:val="center"/>
          </w:tcPr>
          <w:p w14:paraId="60A5FA55" w14:textId="77777777" w:rsidR="001D753F" w:rsidRDefault="001D753F" w:rsidP="001D753F">
            <w:pPr>
              <w:jc w:val="center"/>
              <w:rPr>
                <w:rFonts w:ascii="Verdana" w:eastAsia="Wingdings 2" w:hAnsi="Verdana" w:cs="Wingdings 2"/>
                <w:sz w:val="20"/>
                <w:szCs w:val="20"/>
                <w:lang w:val="en-US" w:eastAsia="zh-CN"/>
              </w:rPr>
            </w:pPr>
          </w:p>
        </w:tc>
        <w:tc>
          <w:tcPr>
            <w:tcW w:w="696" w:type="dxa"/>
            <w:vAlign w:val="center"/>
          </w:tcPr>
          <w:p w14:paraId="5A817920" w14:textId="017E14BC"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81" w:type="dxa"/>
            <w:vAlign w:val="center"/>
          </w:tcPr>
          <w:p w14:paraId="3410B032" w14:textId="7239C952"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3" w:type="dxa"/>
            <w:vAlign w:val="center"/>
          </w:tcPr>
          <w:p w14:paraId="7F443365" w14:textId="36F91371"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7" w:type="dxa"/>
            <w:vAlign w:val="center"/>
          </w:tcPr>
          <w:p w14:paraId="7674A399" w14:textId="165F3C82"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32" w:type="dxa"/>
            <w:vAlign w:val="center"/>
          </w:tcPr>
          <w:p w14:paraId="73B512CC" w14:textId="77777777" w:rsidR="001D753F" w:rsidRDefault="001D753F" w:rsidP="001D753F">
            <w:pPr>
              <w:jc w:val="center"/>
              <w:rPr>
                <w:rFonts w:ascii="Verdana" w:eastAsia="Wingdings 2" w:hAnsi="Verdana" w:cs="Wingdings 2"/>
                <w:sz w:val="20"/>
                <w:szCs w:val="20"/>
                <w:lang w:val="en-US" w:eastAsia="zh-CN"/>
              </w:rPr>
            </w:pPr>
          </w:p>
        </w:tc>
      </w:tr>
      <w:tr w:rsidR="001D753F" w14:paraId="60BE72CC" w14:textId="77777777" w:rsidTr="00487AEE">
        <w:trPr>
          <w:trHeight w:val="424"/>
        </w:trPr>
        <w:tc>
          <w:tcPr>
            <w:tcW w:w="1555" w:type="dxa"/>
          </w:tcPr>
          <w:p w14:paraId="3D3068D0" w14:textId="1B2DD945" w:rsidR="001D753F" w:rsidRPr="008D251D" w:rsidRDefault="001D753F" w:rsidP="001D753F">
            <w:pPr>
              <w:rPr>
                <w:sz w:val="24"/>
                <w:szCs w:val="24"/>
                <w:lang w:val="en-US"/>
              </w:rPr>
            </w:pPr>
            <w:r w:rsidRPr="005E2EFA">
              <w:t>Rewards System</w:t>
            </w:r>
          </w:p>
        </w:tc>
        <w:tc>
          <w:tcPr>
            <w:tcW w:w="2693" w:type="dxa"/>
          </w:tcPr>
          <w:p w14:paraId="0531D785" w14:textId="27796F17" w:rsidR="001D753F" w:rsidRPr="008D251D" w:rsidRDefault="001D753F" w:rsidP="001D753F">
            <w:pPr>
              <w:rPr>
                <w:sz w:val="24"/>
                <w:szCs w:val="24"/>
                <w:lang w:val="en-US"/>
              </w:rPr>
            </w:pPr>
            <w:r w:rsidRPr="00DD36E1">
              <w:t>Rewards not giving proper rewards or unable to view achievements</w:t>
            </w:r>
          </w:p>
        </w:tc>
        <w:tc>
          <w:tcPr>
            <w:tcW w:w="709" w:type="dxa"/>
          </w:tcPr>
          <w:p w14:paraId="6425C8A1" w14:textId="78A77C33" w:rsidR="001D753F" w:rsidRDefault="001D753F" w:rsidP="001D753F">
            <w:pPr>
              <w:jc w:val="center"/>
              <w:rPr>
                <w:rFonts w:ascii="Verdana" w:eastAsia="Wingdings 2" w:hAnsi="Verdana" w:cs="Wingdings 2"/>
                <w:sz w:val="20"/>
                <w:szCs w:val="20"/>
                <w:lang w:val="en-US" w:eastAsia="zh-CN"/>
              </w:rPr>
            </w:pPr>
            <w:r w:rsidRPr="00DD36E1">
              <w:t>B</w:t>
            </w:r>
          </w:p>
        </w:tc>
        <w:tc>
          <w:tcPr>
            <w:tcW w:w="660" w:type="dxa"/>
            <w:vAlign w:val="center"/>
          </w:tcPr>
          <w:p w14:paraId="188EB4FD" w14:textId="50E7C313"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6" w:type="dxa"/>
            <w:vAlign w:val="center"/>
          </w:tcPr>
          <w:p w14:paraId="35C201FC" w14:textId="5EA108F0"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81" w:type="dxa"/>
            <w:vAlign w:val="center"/>
          </w:tcPr>
          <w:p w14:paraId="6ED30399" w14:textId="63DEDF6D"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3" w:type="dxa"/>
            <w:vAlign w:val="center"/>
          </w:tcPr>
          <w:p w14:paraId="303E09BB" w14:textId="06BDE5F3"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7" w:type="dxa"/>
            <w:vAlign w:val="center"/>
          </w:tcPr>
          <w:p w14:paraId="57081C3B" w14:textId="005DC5CE"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32" w:type="dxa"/>
            <w:vAlign w:val="center"/>
          </w:tcPr>
          <w:p w14:paraId="6D2FE058" w14:textId="77777777" w:rsidR="001D753F" w:rsidRDefault="001D753F" w:rsidP="001D753F">
            <w:pPr>
              <w:jc w:val="center"/>
              <w:rPr>
                <w:rFonts w:ascii="Verdana" w:eastAsia="Wingdings 2" w:hAnsi="Verdana" w:cs="Wingdings 2"/>
                <w:sz w:val="20"/>
                <w:szCs w:val="20"/>
                <w:lang w:val="en-US" w:eastAsia="zh-CN"/>
              </w:rPr>
            </w:pPr>
          </w:p>
        </w:tc>
      </w:tr>
    </w:tbl>
    <w:p w14:paraId="6D8C8412" w14:textId="2F8A4189" w:rsidR="00A86859" w:rsidRDefault="00A86859" w:rsidP="00A86859">
      <w:pPr>
        <w:rPr>
          <w:rFonts w:ascii="Verdana" w:eastAsia="Wingdings 2" w:hAnsi="Verdana" w:cs="Wingdings 2"/>
          <w:sz w:val="20"/>
          <w:szCs w:val="20"/>
          <w:lang w:val="en-US" w:eastAsia="zh-CN"/>
        </w:rPr>
      </w:pPr>
    </w:p>
    <w:p w14:paraId="42B38613" w14:textId="77777777" w:rsidR="00A86859" w:rsidRDefault="00A86859" w:rsidP="00A86859">
      <w:pPr>
        <w:rPr>
          <w:rFonts w:eastAsia="Times New Roman" w:cs="Verdana"/>
          <w:lang w:val="nl-NL"/>
        </w:rPr>
      </w:pPr>
      <w:r>
        <w:rPr>
          <w:rFonts w:eastAsia="Wingdings 2" w:cs="Wingdings 2"/>
          <w:lang w:val="en-US"/>
        </w:rPr>
        <w:t>Legend for the table above:</w:t>
      </w:r>
    </w:p>
    <w:tbl>
      <w:tblPr>
        <w:tblW w:w="0" w:type="auto"/>
        <w:tblLayout w:type="fixed"/>
        <w:tblLook w:val="04A0" w:firstRow="1" w:lastRow="0" w:firstColumn="1" w:lastColumn="0" w:noHBand="0" w:noVBand="1"/>
      </w:tblPr>
      <w:tblGrid>
        <w:gridCol w:w="1668"/>
        <w:gridCol w:w="6804"/>
      </w:tblGrid>
      <w:tr w:rsidR="00A86859" w14:paraId="24DBBEF3" w14:textId="77777777" w:rsidTr="00B46C03">
        <w:tc>
          <w:tcPr>
            <w:tcW w:w="1668" w:type="dxa"/>
            <w:hideMark/>
          </w:tcPr>
          <w:p w14:paraId="7C2B5127" w14:textId="77777777" w:rsidR="00A86859" w:rsidRDefault="00A86859" w:rsidP="00B46C03">
            <w:pPr>
              <w:spacing w:after="0"/>
            </w:pPr>
            <w:r>
              <w:rPr>
                <w:rFonts w:eastAsia="Wingdings 2" w:cs="Wingdings 2"/>
                <w:lang w:val="en-US"/>
              </w:rPr>
              <w:t>RC</w:t>
            </w:r>
          </w:p>
        </w:tc>
        <w:tc>
          <w:tcPr>
            <w:tcW w:w="6804" w:type="dxa"/>
            <w:hideMark/>
          </w:tcPr>
          <w:p w14:paraId="24D54599" w14:textId="77777777" w:rsidR="00A86859" w:rsidRDefault="00A86859" w:rsidP="00B46C03">
            <w:pPr>
              <w:spacing w:after="0"/>
            </w:pPr>
            <w:r>
              <w:rPr>
                <w:rFonts w:eastAsia="Wingdings 2" w:cs="Wingdings 2"/>
                <w:lang w:val="en-US"/>
              </w:rPr>
              <w:t>Risk class (from product and technical risk analysis, where A=high risk, B=average risk, C=low risk)</w:t>
            </w:r>
          </w:p>
        </w:tc>
      </w:tr>
      <w:tr w:rsidR="00A86859" w14:paraId="5F3650C4" w14:textId="77777777" w:rsidTr="00B46C03">
        <w:tc>
          <w:tcPr>
            <w:tcW w:w="1668" w:type="dxa"/>
            <w:hideMark/>
          </w:tcPr>
          <w:p w14:paraId="1D3924E1" w14:textId="77777777" w:rsidR="00A86859" w:rsidRDefault="00A86859" w:rsidP="00B46C03">
            <w:pPr>
              <w:spacing w:after="0"/>
            </w:pPr>
            <w:r>
              <w:rPr>
                <w:rFonts w:eastAsia="Wingdings 2" w:cs="Wingdings 2"/>
                <w:lang w:val="en-US"/>
              </w:rPr>
              <w:t>SR</w:t>
            </w:r>
          </w:p>
        </w:tc>
        <w:tc>
          <w:tcPr>
            <w:tcW w:w="6804" w:type="dxa"/>
            <w:hideMark/>
          </w:tcPr>
          <w:p w14:paraId="344892D9" w14:textId="09313EBA" w:rsidR="00A86859" w:rsidRDefault="00A86859" w:rsidP="00B46C03">
            <w:pPr>
              <w:spacing w:after="0"/>
            </w:pPr>
            <w:r>
              <w:rPr>
                <w:rFonts w:eastAsia="Wingdings 2" w:cs="Wingdings 2"/>
                <w:lang w:val="en-US"/>
              </w:rPr>
              <w:t>Static Review of the various intermediary products (requirements, functional design, technical design)</w:t>
            </w:r>
            <w:r w:rsidR="008D251D">
              <w:rPr>
                <w:rFonts w:eastAsia="Wingdings 2" w:cs="Wingdings 2"/>
                <w:lang w:val="en-US"/>
              </w:rPr>
              <w:t>.</w:t>
            </w:r>
            <w:r w:rsidR="008D251D">
              <w:rPr>
                <w:rFonts w:eastAsia="Wingdings 2" w:cs="Wingdings 2"/>
                <w:color w:val="000000"/>
                <w:lang w:val="en-US"/>
              </w:rPr>
              <w:t xml:space="preserve"> Checking and examining artefacts without executing the software</w:t>
            </w:r>
          </w:p>
        </w:tc>
      </w:tr>
      <w:tr w:rsidR="00A86859" w14:paraId="6DAFB646" w14:textId="77777777" w:rsidTr="00B46C03">
        <w:tc>
          <w:tcPr>
            <w:tcW w:w="1668" w:type="dxa"/>
            <w:hideMark/>
          </w:tcPr>
          <w:p w14:paraId="41C56969" w14:textId="77777777" w:rsidR="00A86859" w:rsidRDefault="00A86859" w:rsidP="00B46C03">
            <w:pPr>
              <w:spacing w:after="0"/>
            </w:pPr>
            <w:r>
              <w:rPr>
                <w:rFonts w:eastAsia="Wingdings 2" w:cs="Wingdings 2"/>
                <w:lang w:val="en-US"/>
              </w:rPr>
              <w:t>Unit</w:t>
            </w:r>
          </w:p>
        </w:tc>
        <w:tc>
          <w:tcPr>
            <w:tcW w:w="6804" w:type="dxa"/>
            <w:hideMark/>
          </w:tcPr>
          <w:p w14:paraId="4D69C4CC" w14:textId="77777777" w:rsidR="00A86859" w:rsidRDefault="00A86859" w:rsidP="00B46C03">
            <w:pPr>
              <w:spacing w:after="0"/>
            </w:pPr>
            <w:r>
              <w:rPr>
                <w:rFonts w:eastAsia="Wingdings 2" w:cs="Wingdings 2"/>
                <w:lang w:val="en-US"/>
              </w:rPr>
              <w:t>Unit test and Unit integration test</w:t>
            </w:r>
          </w:p>
        </w:tc>
      </w:tr>
      <w:tr w:rsidR="00A86859" w14:paraId="3FAF8FC5" w14:textId="77777777" w:rsidTr="00B46C03">
        <w:tc>
          <w:tcPr>
            <w:tcW w:w="1668" w:type="dxa"/>
          </w:tcPr>
          <w:p w14:paraId="08F0986A" w14:textId="77777777" w:rsidR="00A86859" w:rsidRDefault="00A86859" w:rsidP="00B46C03">
            <w:pPr>
              <w:spacing w:after="0"/>
              <w:rPr>
                <w:rFonts w:eastAsia="Wingdings 2" w:cs="Wingdings 2"/>
                <w:lang w:val="en-US"/>
              </w:rPr>
            </w:pPr>
            <w:r>
              <w:rPr>
                <w:rFonts w:eastAsia="Wingdings 2" w:cs="Wingdings 2"/>
                <w:lang w:val="en-US"/>
              </w:rPr>
              <w:t>Integration</w:t>
            </w:r>
          </w:p>
        </w:tc>
        <w:tc>
          <w:tcPr>
            <w:tcW w:w="6804" w:type="dxa"/>
          </w:tcPr>
          <w:p w14:paraId="1113CD16" w14:textId="77777777" w:rsidR="00A86859" w:rsidRDefault="00A86859" w:rsidP="00B46C03">
            <w:pPr>
              <w:spacing w:after="0"/>
              <w:rPr>
                <w:rFonts w:eastAsia="Wingdings 2" w:cs="Wingdings 2"/>
                <w:lang w:val="en-US"/>
              </w:rPr>
            </w:pPr>
            <w:r>
              <w:rPr>
                <w:rFonts w:eastAsia="Wingdings 2" w:cs="Wingdings 2"/>
                <w:lang w:val="en-US"/>
              </w:rPr>
              <w:t>Integration tests (low level (L), high level(H))</w:t>
            </w:r>
          </w:p>
        </w:tc>
      </w:tr>
      <w:tr w:rsidR="00A86859" w14:paraId="3264BC00" w14:textId="77777777" w:rsidTr="00B46C03">
        <w:tc>
          <w:tcPr>
            <w:tcW w:w="1668" w:type="dxa"/>
            <w:hideMark/>
          </w:tcPr>
          <w:p w14:paraId="5073946C" w14:textId="77777777" w:rsidR="00A86859" w:rsidRDefault="00A86859" w:rsidP="00B46C03">
            <w:pPr>
              <w:spacing w:after="0"/>
            </w:pPr>
            <w:r>
              <w:rPr>
                <w:rFonts w:eastAsia="Wingdings 2" w:cs="Wingdings 2"/>
                <w:lang w:val="en-US"/>
              </w:rPr>
              <w:t>FAT</w:t>
            </w:r>
          </w:p>
        </w:tc>
        <w:tc>
          <w:tcPr>
            <w:tcW w:w="6804" w:type="dxa"/>
            <w:hideMark/>
          </w:tcPr>
          <w:p w14:paraId="7D11E400" w14:textId="77777777" w:rsidR="00A86859" w:rsidRDefault="00A86859" w:rsidP="00B46C03">
            <w:pPr>
              <w:spacing w:after="0"/>
            </w:pPr>
            <w:r>
              <w:rPr>
                <w:rFonts w:eastAsia="Wingdings 2" w:cs="Wingdings 2"/>
                <w:lang w:val="en-US"/>
              </w:rPr>
              <w:t>Functional acceptance test (alpha stage UAT)</w:t>
            </w:r>
          </w:p>
        </w:tc>
      </w:tr>
      <w:tr w:rsidR="00A86859" w14:paraId="4580CF1F" w14:textId="77777777" w:rsidTr="00B46C03">
        <w:tc>
          <w:tcPr>
            <w:tcW w:w="1668" w:type="dxa"/>
            <w:hideMark/>
          </w:tcPr>
          <w:p w14:paraId="5D8D2A55" w14:textId="77777777" w:rsidR="00A86859" w:rsidRDefault="00A86859" w:rsidP="00B46C03">
            <w:pPr>
              <w:spacing w:after="0"/>
            </w:pPr>
            <w:r>
              <w:rPr>
                <w:rFonts w:eastAsia="Wingdings 2" w:cs="Wingdings 2"/>
                <w:lang w:val="en-US"/>
              </w:rPr>
              <w:t>UAT</w:t>
            </w:r>
          </w:p>
        </w:tc>
        <w:tc>
          <w:tcPr>
            <w:tcW w:w="6804" w:type="dxa"/>
            <w:hideMark/>
          </w:tcPr>
          <w:p w14:paraId="0B9DF305" w14:textId="77777777" w:rsidR="00A86859" w:rsidRDefault="00A86859" w:rsidP="00B46C03">
            <w:pPr>
              <w:spacing w:after="0"/>
            </w:pPr>
            <w:r>
              <w:rPr>
                <w:rFonts w:eastAsia="Wingdings 2" w:cs="Wingdings 2"/>
                <w:lang w:val="en-US"/>
              </w:rPr>
              <w:t>User acceptance test (Beta stage UAT)</w:t>
            </w:r>
          </w:p>
        </w:tc>
      </w:tr>
      <w:tr w:rsidR="008D251D" w14:paraId="6D1DE1EF" w14:textId="77777777" w:rsidTr="00B46C03">
        <w:tc>
          <w:tcPr>
            <w:tcW w:w="1668" w:type="dxa"/>
            <w:hideMark/>
          </w:tcPr>
          <w:p w14:paraId="02D13B3F" w14:textId="77777777" w:rsidR="008D251D" w:rsidRDefault="008D251D" w:rsidP="00B46C03">
            <w:pPr>
              <w:spacing w:after="0"/>
            </w:pPr>
            <w:r>
              <w:rPr>
                <w:rFonts w:eastAsia="Wingdings 2" w:cs="Wingdings 2"/>
                <w:lang w:val="en-US"/>
              </w:rPr>
              <w:t>ST</w:t>
            </w:r>
          </w:p>
        </w:tc>
        <w:tc>
          <w:tcPr>
            <w:tcW w:w="6804" w:type="dxa"/>
            <w:hideMark/>
          </w:tcPr>
          <w:p w14:paraId="2FDA849A" w14:textId="77777777" w:rsidR="008D251D" w:rsidRDefault="008D251D" w:rsidP="00B46C03">
            <w:pPr>
              <w:spacing w:after="0"/>
            </w:pPr>
            <w:r>
              <w:rPr>
                <w:rFonts w:eastAsia="Wingdings 2" w:cs="Wingdings 2"/>
                <w:lang w:val="en-US"/>
              </w:rPr>
              <w:t>System test (functional scenario testing (F), system quality scenario testing (S))</w:t>
            </w:r>
          </w:p>
        </w:tc>
      </w:tr>
      <w:tr w:rsidR="00A86859" w14:paraId="67EB8F82" w14:textId="77777777" w:rsidTr="00B46C03">
        <w:tc>
          <w:tcPr>
            <w:tcW w:w="1668" w:type="dxa"/>
            <w:hideMark/>
          </w:tcPr>
          <w:p w14:paraId="7996BCF6" w14:textId="77777777" w:rsidR="00A86859" w:rsidRDefault="00A86859" w:rsidP="00B46C03">
            <w:pPr>
              <w:spacing w:after="0"/>
            </w:pPr>
            <w:r>
              <w:rPr>
                <w:rFonts w:ascii="Wingdings 2" w:eastAsia="Wingdings 2" w:hAnsi="Wingdings 2" w:cs="Wingdings 2"/>
                <w:lang w:val="en-US"/>
              </w:rPr>
              <w:t></w:t>
            </w:r>
          </w:p>
        </w:tc>
        <w:tc>
          <w:tcPr>
            <w:tcW w:w="6804" w:type="dxa"/>
            <w:hideMark/>
          </w:tcPr>
          <w:p w14:paraId="26DC2E5E" w14:textId="1F64DBEF" w:rsidR="00A86859" w:rsidRDefault="00A86859" w:rsidP="00B46C03">
            <w:pPr>
              <w:spacing w:after="0"/>
            </w:pPr>
            <w:r>
              <w:rPr>
                <w:rFonts w:eastAsia="Wingdings 2" w:cs="Wingdings 2"/>
                <w:color w:val="000000"/>
                <w:lang w:val="en-US"/>
              </w:rPr>
              <w:t>Limited thoroughness of the test</w:t>
            </w:r>
          </w:p>
        </w:tc>
      </w:tr>
      <w:tr w:rsidR="00A86859" w14:paraId="458E24B6" w14:textId="77777777" w:rsidTr="00B46C03">
        <w:tc>
          <w:tcPr>
            <w:tcW w:w="1668" w:type="dxa"/>
            <w:hideMark/>
          </w:tcPr>
          <w:p w14:paraId="52ED5361" w14:textId="77777777" w:rsidR="00A86859" w:rsidRDefault="00A86859" w:rsidP="00B46C03">
            <w:pPr>
              <w:spacing w:after="0"/>
            </w:pPr>
            <w:r>
              <w:rPr>
                <w:rFonts w:ascii="Wingdings 2" w:eastAsia="Wingdings 2" w:hAnsi="Wingdings 2" w:cs="Wingdings 2"/>
                <w:lang w:val="en-US"/>
              </w:rPr>
              <w:t></w:t>
            </w:r>
            <w:r>
              <w:rPr>
                <w:rFonts w:ascii="Wingdings 2" w:eastAsia="Wingdings 2" w:hAnsi="Wingdings 2" w:cs="Wingdings 2"/>
                <w:lang w:val="en-US"/>
              </w:rPr>
              <w:t></w:t>
            </w:r>
          </w:p>
        </w:tc>
        <w:tc>
          <w:tcPr>
            <w:tcW w:w="6804" w:type="dxa"/>
            <w:hideMark/>
          </w:tcPr>
          <w:p w14:paraId="75A49251" w14:textId="7701E96C" w:rsidR="00A86859" w:rsidRDefault="00A86859" w:rsidP="00B46C03">
            <w:pPr>
              <w:spacing w:after="0"/>
            </w:pPr>
            <w:r>
              <w:rPr>
                <w:rFonts w:eastAsia="Wingdings 2" w:cs="Wingdings 2"/>
                <w:color w:val="000000"/>
                <w:lang w:val="en-US"/>
              </w:rPr>
              <w:t>Medium thoroughness of the test</w:t>
            </w:r>
          </w:p>
        </w:tc>
      </w:tr>
      <w:tr w:rsidR="00A86859" w14:paraId="64D39FC3" w14:textId="77777777" w:rsidTr="00B46C03">
        <w:tc>
          <w:tcPr>
            <w:tcW w:w="1668" w:type="dxa"/>
            <w:hideMark/>
          </w:tcPr>
          <w:p w14:paraId="79233A8C" w14:textId="77777777" w:rsidR="00A86859" w:rsidRDefault="00A86859" w:rsidP="00B46C03">
            <w:pPr>
              <w:spacing w:after="0"/>
            </w:pPr>
            <w:r>
              <w:rPr>
                <w:rFonts w:ascii="Wingdings 2" w:eastAsia="Wingdings 2" w:hAnsi="Wingdings 2" w:cs="Wingdings 2"/>
                <w:lang w:val="en-US"/>
              </w:rPr>
              <w:t></w:t>
            </w:r>
            <w:r>
              <w:rPr>
                <w:rFonts w:ascii="Wingdings 2" w:eastAsia="Wingdings 2" w:hAnsi="Wingdings 2" w:cs="Wingdings 2"/>
                <w:lang w:val="en-US"/>
              </w:rPr>
              <w:t></w:t>
            </w:r>
            <w:r>
              <w:rPr>
                <w:rFonts w:ascii="Wingdings 2" w:eastAsia="Wingdings 2" w:hAnsi="Wingdings 2" w:cs="Wingdings 2"/>
                <w:lang w:val="en-US"/>
              </w:rPr>
              <w:t></w:t>
            </w:r>
          </w:p>
        </w:tc>
        <w:tc>
          <w:tcPr>
            <w:tcW w:w="6804" w:type="dxa"/>
            <w:hideMark/>
          </w:tcPr>
          <w:p w14:paraId="578A044B" w14:textId="1A101BA9" w:rsidR="00A86859" w:rsidRDefault="00A86859" w:rsidP="00B46C03">
            <w:pPr>
              <w:spacing w:after="0"/>
            </w:pPr>
            <w:r>
              <w:rPr>
                <w:rFonts w:eastAsia="Wingdings 2" w:cs="Wingdings 2"/>
                <w:color w:val="000000"/>
                <w:lang w:val="en-US"/>
              </w:rPr>
              <w:t>High thoroughness of the test</w:t>
            </w:r>
          </w:p>
        </w:tc>
      </w:tr>
      <w:tr w:rsidR="00A86859" w14:paraId="5D68C1A1" w14:textId="77777777" w:rsidTr="00B46C03">
        <w:tc>
          <w:tcPr>
            <w:tcW w:w="1668" w:type="dxa"/>
            <w:hideMark/>
          </w:tcPr>
          <w:p w14:paraId="651CCEFC" w14:textId="77777777" w:rsidR="00A86859" w:rsidRDefault="00A86859" w:rsidP="00B46C03">
            <w:pPr>
              <w:spacing w:after="0"/>
            </w:pPr>
            <w:r>
              <w:rPr>
                <w:rFonts w:eastAsia="Wingdings 2" w:cs="Wingdings 2"/>
                <w:lang w:val="en-US"/>
              </w:rPr>
              <w:t>&lt;blank&gt;</w:t>
            </w:r>
          </w:p>
        </w:tc>
        <w:tc>
          <w:tcPr>
            <w:tcW w:w="6804" w:type="dxa"/>
            <w:hideMark/>
          </w:tcPr>
          <w:p w14:paraId="1D3D8D77" w14:textId="77777777" w:rsidR="00A86859" w:rsidRDefault="00A86859" w:rsidP="00B46C03">
            <w:pPr>
              <w:spacing w:after="0"/>
            </w:pPr>
            <w:r>
              <w:rPr>
                <w:rFonts w:eastAsia="Wingdings 2" w:cs="Wingdings 2"/>
                <w:color w:val="000000"/>
                <w:lang w:val="en-US"/>
              </w:rPr>
              <w:t>If a cell is blank, it means that the relevant test or evaluation level does not have to be concerned with the characteristic</w:t>
            </w:r>
          </w:p>
        </w:tc>
      </w:tr>
    </w:tbl>
    <w:p w14:paraId="72176B5A" w14:textId="7ED7114A" w:rsidR="00F45554" w:rsidRDefault="00F45554">
      <w:pPr>
        <w:rPr>
          <w:sz w:val="36"/>
          <w:szCs w:val="36"/>
        </w:rPr>
      </w:pPr>
    </w:p>
    <w:p w14:paraId="29FFD7E0" w14:textId="53077E9E" w:rsidR="00F45554" w:rsidRDefault="00A86859" w:rsidP="00F45554">
      <w:pPr>
        <w:pStyle w:val="Heading1"/>
        <w:keepLines w:val="0"/>
        <w:pageBreakBefore/>
        <w:numPr>
          <w:ilvl w:val="0"/>
          <w:numId w:val="2"/>
        </w:numPr>
        <w:suppressAutoHyphens/>
        <w:spacing w:after="480" w:line="240" w:lineRule="atLeast"/>
      </w:pPr>
      <w:bookmarkStart w:id="19" w:name="_Toc37168494"/>
      <w:r>
        <w:rPr>
          <w:rFonts w:eastAsia="Wingdings 2" w:cs="Wingdings 2"/>
          <w:lang w:val="en-US"/>
        </w:rPr>
        <w:lastRenderedPageBreak/>
        <w:t xml:space="preserve">Test </w:t>
      </w:r>
      <w:r w:rsidR="00CB316E">
        <w:rPr>
          <w:rFonts w:eastAsia="Wingdings 2" w:cs="Wingdings 2"/>
          <w:lang w:val="en-US"/>
        </w:rPr>
        <w:t>Levels</w:t>
      </w:r>
      <w:bookmarkEnd w:id="19"/>
    </w:p>
    <w:p w14:paraId="7760D39D" w14:textId="5E894EEF" w:rsidR="00F45554" w:rsidRPr="00F45554" w:rsidRDefault="00F45554" w:rsidP="00F45554">
      <w:bookmarkStart w:id="20" w:name="__RefHeading___Toc205713853"/>
      <w:bookmarkEnd w:id="20"/>
      <w:r>
        <w:rPr>
          <w:rFonts w:eastAsia="Wingdings 2" w:cs="Wingdings 2"/>
          <w:lang w:val="en-US"/>
        </w:rPr>
        <w:t>For this MTP the following test levels are acknowledged:</w:t>
      </w:r>
    </w:p>
    <w:tbl>
      <w:tblPr>
        <w:tblW w:w="0" w:type="auto"/>
        <w:tblInd w:w="-5" w:type="dxa"/>
        <w:tblLayout w:type="fixed"/>
        <w:tblLook w:val="04A0" w:firstRow="1" w:lastRow="0" w:firstColumn="1" w:lastColumn="0" w:noHBand="0" w:noVBand="1"/>
      </w:tblPr>
      <w:tblGrid>
        <w:gridCol w:w="2802"/>
        <w:gridCol w:w="5254"/>
      </w:tblGrid>
      <w:tr w:rsidR="00F45554" w14:paraId="02128589" w14:textId="77777777" w:rsidTr="00F45554">
        <w:tc>
          <w:tcPr>
            <w:tcW w:w="2802" w:type="dxa"/>
            <w:tcBorders>
              <w:top w:val="single" w:sz="4" w:space="0" w:color="000000"/>
              <w:left w:val="single" w:sz="4" w:space="0" w:color="000000"/>
              <w:bottom w:val="single" w:sz="4" w:space="0" w:color="000000"/>
              <w:right w:val="nil"/>
            </w:tcBorders>
            <w:shd w:val="clear" w:color="auto" w:fill="E5E5E5"/>
            <w:hideMark/>
          </w:tcPr>
          <w:p w14:paraId="58A328EB" w14:textId="77777777" w:rsidR="00F45554" w:rsidRDefault="00F45554">
            <w:pPr>
              <w:rPr>
                <w:rFonts w:eastAsia="Times New Roman" w:cs="Verdana"/>
                <w:lang w:val="nl-NL"/>
              </w:rPr>
            </w:pPr>
            <w:r>
              <w:rPr>
                <w:rFonts w:eastAsia="Wingdings 2" w:cs="Wingdings 2"/>
                <w:b/>
                <w:sz w:val="16"/>
                <w:szCs w:val="16"/>
                <w:lang w:val="en-US"/>
              </w:rPr>
              <w:t>Test level</w:t>
            </w:r>
          </w:p>
        </w:tc>
        <w:tc>
          <w:tcPr>
            <w:tcW w:w="5254" w:type="dxa"/>
            <w:tcBorders>
              <w:top w:val="single" w:sz="4" w:space="0" w:color="000000"/>
              <w:left w:val="single" w:sz="4" w:space="0" w:color="000000"/>
              <w:bottom w:val="single" w:sz="4" w:space="0" w:color="000000"/>
              <w:right w:val="single" w:sz="4" w:space="0" w:color="000000"/>
            </w:tcBorders>
            <w:shd w:val="clear" w:color="auto" w:fill="E5E5E5"/>
            <w:hideMark/>
          </w:tcPr>
          <w:p w14:paraId="06659505" w14:textId="77777777" w:rsidR="00F45554" w:rsidRDefault="00F45554">
            <w:r>
              <w:rPr>
                <w:rFonts w:eastAsia="Wingdings 2" w:cs="Wingdings 2"/>
                <w:b/>
                <w:sz w:val="16"/>
                <w:szCs w:val="16"/>
                <w:lang w:val="en-US"/>
              </w:rPr>
              <w:t>Goal</w:t>
            </w:r>
          </w:p>
        </w:tc>
      </w:tr>
      <w:tr w:rsidR="00F45554" w14:paraId="187C1820" w14:textId="77777777" w:rsidTr="00F45554">
        <w:tc>
          <w:tcPr>
            <w:tcW w:w="2802" w:type="dxa"/>
            <w:tcBorders>
              <w:top w:val="single" w:sz="4" w:space="0" w:color="000000"/>
              <w:left w:val="single" w:sz="4" w:space="0" w:color="000000"/>
              <w:bottom w:val="single" w:sz="4" w:space="0" w:color="000000"/>
              <w:right w:val="nil"/>
            </w:tcBorders>
          </w:tcPr>
          <w:p w14:paraId="1B998C66" w14:textId="16A5292A" w:rsidR="00F45554" w:rsidRDefault="00FB183C">
            <w:pPr>
              <w:snapToGrid w:val="0"/>
              <w:rPr>
                <w:rFonts w:eastAsia="Wingdings 2" w:cs="Wingdings 2"/>
                <w:b/>
                <w:sz w:val="16"/>
                <w:szCs w:val="16"/>
                <w:lang w:val="en-US"/>
              </w:rPr>
            </w:pPr>
            <w:r w:rsidRPr="00FD7416">
              <w:rPr>
                <w:rFonts w:eastAsia="Wingdings 2" w:cs="Wingdings 2"/>
                <w:sz w:val="16"/>
                <w:szCs w:val="16"/>
                <w:lang w:val="en-US"/>
              </w:rPr>
              <w:t>Unit testing:</w:t>
            </w:r>
          </w:p>
        </w:tc>
        <w:tc>
          <w:tcPr>
            <w:tcW w:w="5254" w:type="dxa"/>
            <w:tcBorders>
              <w:top w:val="single" w:sz="4" w:space="0" w:color="000000"/>
              <w:left w:val="single" w:sz="4" w:space="0" w:color="000000"/>
              <w:bottom w:val="single" w:sz="4" w:space="0" w:color="000000"/>
              <w:right w:val="single" w:sz="4" w:space="0" w:color="000000"/>
            </w:tcBorders>
          </w:tcPr>
          <w:p w14:paraId="6CABDE4D" w14:textId="2E2B3353" w:rsidR="00F45554" w:rsidRDefault="00FB183C">
            <w:pPr>
              <w:snapToGrid w:val="0"/>
              <w:rPr>
                <w:rFonts w:eastAsia="Wingdings 2" w:cs="Wingdings 2"/>
                <w:sz w:val="16"/>
                <w:szCs w:val="16"/>
                <w:lang w:val="en-US"/>
              </w:rPr>
            </w:pPr>
            <w:r w:rsidRPr="00FB183C">
              <w:rPr>
                <w:rFonts w:eastAsia="Wingdings 2" w:cs="Wingdings 2"/>
                <w:sz w:val="16"/>
                <w:szCs w:val="16"/>
                <w:lang w:val="en-US"/>
              </w:rPr>
              <w:t>The aim is to test each part of the software by separating it. It checks that component are fulfilling functionalities or not</w:t>
            </w:r>
          </w:p>
        </w:tc>
      </w:tr>
      <w:tr w:rsidR="00F45554" w14:paraId="61309752" w14:textId="77777777" w:rsidTr="00F45554">
        <w:tc>
          <w:tcPr>
            <w:tcW w:w="2802" w:type="dxa"/>
            <w:tcBorders>
              <w:top w:val="single" w:sz="4" w:space="0" w:color="000000"/>
              <w:left w:val="single" w:sz="4" w:space="0" w:color="000000"/>
              <w:bottom w:val="single" w:sz="4" w:space="0" w:color="000000"/>
              <w:right w:val="nil"/>
            </w:tcBorders>
          </w:tcPr>
          <w:p w14:paraId="6BB649AE" w14:textId="23FB8929" w:rsidR="00F45554" w:rsidRDefault="00FB183C">
            <w:pPr>
              <w:snapToGrid w:val="0"/>
              <w:rPr>
                <w:rFonts w:eastAsia="Wingdings 2" w:cs="Wingdings 2"/>
                <w:sz w:val="16"/>
                <w:szCs w:val="16"/>
                <w:lang w:val="en-US"/>
              </w:rPr>
            </w:pPr>
            <w:r w:rsidRPr="00FB183C">
              <w:rPr>
                <w:rFonts w:eastAsia="Wingdings 2" w:cs="Wingdings 2"/>
                <w:sz w:val="16"/>
                <w:szCs w:val="16"/>
                <w:lang w:val="en-US"/>
              </w:rPr>
              <w:t>Integration testing:</w:t>
            </w:r>
          </w:p>
        </w:tc>
        <w:tc>
          <w:tcPr>
            <w:tcW w:w="5254" w:type="dxa"/>
            <w:tcBorders>
              <w:top w:val="single" w:sz="4" w:space="0" w:color="000000"/>
              <w:left w:val="single" w:sz="4" w:space="0" w:color="000000"/>
              <w:bottom w:val="single" w:sz="4" w:space="0" w:color="000000"/>
              <w:right w:val="single" w:sz="4" w:space="0" w:color="000000"/>
            </w:tcBorders>
          </w:tcPr>
          <w:p w14:paraId="4B35920B" w14:textId="5AE6ED00" w:rsidR="00F45554" w:rsidRDefault="00FB183C" w:rsidP="00FB183C">
            <w:pPr>
              <w:snapToGrid w:val="0"/>
              <w:rPr>
                <w:rFonts w:eastAsia="Wingdings 2" w:cs="Wingdings 2"/>
                <w:sz w:val="16"/>
                <w:szCs w:val="16"/>
                <w:lang w:val="en-US"/>
              </w:rPr>
            </w:pPr>
            <w:r w:rsidRPr="00FB183C">
              <w:rPr>
                <w:rFonts w:eastAsia="Wingdings 2" w:cs="Wingdings 2"/>
                <w:sz w:val="16"/>
                <w:szCs w:val="16"/>
                <w:lang w:val="en-US"/>
              </w:rPr>
              <w:t>In this testing phase, different software modules are combined and tested as a group to make sure that integrated system is ready for system testing.</w:t>
            </w:r>
            <w:r>
              <w:rPr>
                <w:rFonts w:eastAsia="Wingdings 2" w:cs="Wingdings 2"/>
                <w:sz w:val="16"/>
                <w:szCs w:val="16"/>
                <w:lang w:val="en-US"/>
              </w:rPr>
              <w:t xml:space="preserve"> </w:t>
            </w:r>
            <w:r w:rsidRPr="00FB183C">
              <w:rPr>
                <w:rFonts w:eastAsia="Wingdings 2" w:cs="Wingdings 2"/>
                <w:sz w:val="16"/>
                <w:szCs w:val="16"/>
                <w:lang w:val="en-US"/>
              </w:rPr>
              <w:t>Integrating testing checks the data flow from one module to other modules.</w:t>
            </w:r>
          </w:p>
        </w:tc>
      </w:tr>
      <w:tr w:rsidR="00FB183C" w14:paraId="6D49BBBA" w14:textId="77777777" w:rsidTr="00F45554">
        <w:tc>
          <w:tcPr>
            <w:tcW w:w="2802" w:type="dxa"/>
            <w:tcBorders>
              <w:top w:val="single" w:sz="4" w:space="0" w:color="000000"/>
              <w:left w:val="single" w:sz="4" w:space="0" w:color="000000"/>
              <w:bottom w:val="single" w:sz="4" w:space="0" w:color="000000"/>
              <w:right w:val="nil"/>
            </w:tcBorders>
          </w:tcPr>
          <w:p w14:paraId="39459346" w14:textId="2DEA3838" w:rsidR="00FB183C" w:rsidRPr="00FB183C" w:rsidRDefault="00FB183C">
            <w:pPr>
              <w:snapToGrid w:val="0"/>
              <w:rPr>
                <w:rFonts w:eastAsia="Wingdings 2" w:cs="Wingdings 2"/>
                <w:sz w:val="16"/>
                <w:szCs w:val="16"/>
                <w:lang w:val="en-US"/>
              </w:rPr>
            </w:pPr>
            <w:r w:rsidRPr="00FB183C">
              <w:rPr>
                <w:rFonts w:eastAsia="Wingdings 2" w:cs="Wingdings 2"/>
                <w:sz w:val="16"/>
                <w:szCs w:val="16"/>
                <w:lang w:val="en-US"/>
              </w:rPr>
              <w:t>System testing:</w:t>
            </w:r>
          </w:p>
        </w:tc>
        <w:tc>
          <w:tcPr>
            <w:tcW w:w="5254" w:type="dxa"/>
            <w:tcBorders>
              <w:top w:val="single" w:sz="4" w:space="0" w:color="000000"/>
              <w:left w:val="single" w:sz="4" w:space="0" w:color="000000"/>
              <w:bottom w:val="single" w:sz="4" w:space="0" w:color="000000"/>
              <w:right w:val="single" w:sz="4" w:space="0" w:color="000000"/>
            </w:tcBorders>
          </w:tcPr>
          <w:p w14:paraId="3D2FC949" w14:textId="2CF4CFA7" w:rsidR="00FB183C" w:rsidRPr="00FB183C" w:rsidRDefault="00FB183C" w:rsidP="00FB183C">
            <w:pPr>
              <w:snapToGrid w:val="0"/>
              <w:rPr>
                <w:rFonts w:eastAsia="Wingdings 2" w:cs="Wingdings 2"/>
                <w:sz w:val="16"/>
                <w:szCs w:val="16"/>
                <w:lang w:val="en-US"/>
              </w:rPr>
            </w:pPr>
            <w:r w:rsidRPr="00FB183C">
              <w:rPr>
                <w:rFonts w:eastAsia="Wingdings 2" w:cs="Wingdings 2"/>
                <w:sz w:val="16"/>
                <w:szCs w:val="16"/>
                <w:lang w:val="en-US"/>
              </w:rPr>
              <w:t xml:space="preserve">System testing is performed on a complete, integrated system. It allows checking system's compliance as per the requirements. It tests the overall interaction of components. It involves load, performance, </w:t>
            </w:r>
            <w:proofErr w:type="gramStart"/>
            <w:r w:rsidRPr="00FB183C">
              <w:rPr>
                <w:rFonts w:eastAsia="Wingdings 2" w:cs="Wingdings 2"/>
                <w:sz w:val="16"/>
                <w:szCs w:val="16"/>
                <w:lang w:val="en-US"/>
              </w:rPr>
              <w:t>reliability</w:t>
            </w:r>
            <w:proofErr w:type="gramEnd"/>
            <w:r w:rsidRPr="00FB183C">
              <w:rPr>
                <w:rFonts w:eastAsia="Wingdings 2" w:cs="Wingdings 2"/>
                <w:sz w:val="16"/>
                <w:szCs w:val="16"/>
                <w:lang w:val="en-US"/>
              </w:rPr>
              <w:t xml:space="preserve"> and security testing.</w:t>
            </w:r>
          </w:p>
        </w:tc>
      </w:tr>
      <w:tr w:rsidR="00FB183C" w14:paraId="65403716" w14:textId="77777777" w:rsidTr="00F45554">
        <w:tc>
          <w:tcPr>
            <w:tcW w:w="2802" w:type="dxa"/>
            <w:tcBorders>
              <w:top w:val="single" w:sz="4" w:space="0" w:color="000000"/>
              <w:left w:val="single" w:sz="4" w:space="0" w:color="000000"/>
              <w:bottom w:val="single" w:sz="4" w:space="0" w:color="000000"/>
              <w:right w:val="nil"/>
            </w:tcBorders>
          </w:tcPr>
          <w:p w14:paraId="7064510D" w14:textId="1B31C1CD" w:rsidR="00FB183C" w:rsidRPr="00FB183C" w:rsidRDefault="00FB183C">
            <w:pPr>
              <w:snapToGrid w:val="0"/>
              <w:rPr>
                <w:rFonts w:eastAsia="Wingdings 2" w:cs="Wingdings 2"/>
                <w:sz w:val="16"/>
                <w:szCs w:val="16"/>
                <w:lang w:val="en-US"/>
              </w:rPr>
            </w:pPr>
            <w:r w:rsidRPr="00FB183C">
              <w:rPr>
                <w:rFonts w:eastAsia="Wingdings 2" w:cs="Wingdings 2"/>
                <w:sz w:val="16"/>
                <w:szCs w:val="16"/>
                <w:lang w:val="en-US"/>
              </w:rPr>
              <w:t>Acceptance testing:</w:t>
            </w:r>
          </w:p>
        </w:tc>
        <w:tc>
          <w:tcPr>
            <w:tcW w:w="5254" w:type="dxa"/>
            <w:tcBorders>
              <w:top w:val="single" w:sz="4" w:space="0" w:color="000000"/>
              <w:left w:val="single" w:sz="4" w:space="0" w:color="000000"/>
              <w:bottom w:val="single" w:sz="4" w:space="0" w:color="000000"/>
              <w:right w:val="single" w:sz="4" w:space="0" w:color="000000"/>
            </w:tcBorders>
          </w:tcPr>
          <w:p w14:paraId="538660E6" w14:textId="32BCA1A1" w:rsidR="00FB183C" w:rsidRPr="00FB183C" w:rsidRDefault="00FB183C" w:rsidP="00FB183C">
            <w:pPr>
              <w:snapToGrid w:val="0"/>
              <w:rPr>
                <w:rFonts w:eastAsia="Wingdings 2" w:cs="Wingdings 2"/>
                <w:sz w:val="16"/>
                <w:szCs w:val="16"/>
                <w:lang w:val="en-US"/>
              </w:rPr>
            </w:pPr>
            <w:r w:rsidRPr="00FB183C">
              <w:rPr>
                <w:rFonts w:eastAsia="Wingdings 2" w:cs="Wingdings 2"/>
                <w:sz w:val="16"/>
                <w:szCs w:val="16"/>
                <w:lang w:val="en-US"/>
              </w:rPr>
              <w:t>Acceptance testing is a test conducted to find if the requirements of a specification or contract are met as per its delivery.</w:t>
            </w:r>
          </w:p>
        </w:tc>
      </w:tr>
    </w:tbl>
    <w:p w14:paraId="72FEA710" w14:textId="77777777" w:rsidR="00B46C03" w:rsidRDefault="00B46C03" w:rsidP="00B46C03">
      <w:pPr>
        <w:rPr>
          <w:rFonts w:eastAsia="Wingdings 2" w:cs="Wingdings 2"/>
          <w:color w:val="3366FF"/>
          <w:lang w:val="en-US"/>
        </w:rPr>
      </w:pPr>
      <w:bookmarkStart w:id="21" w:name="__RefHeading___Toc205713854"/>
      <w:bookmarkStart w:id="22" w:name="__RefHeading___Toc205713855"/>
      <w:bookmarkEnd w:id="21"/>
      <w:bookmarkEnd w:id="22"/>
    </w:p>
    <w:p w14:paraId="1CD98148" w14:textId="62E038FC" w:rsidR="00F45554" w:rsidRDefault="00F45554" w:rsidP="00F45554">
      <w:pPr>
        <w:pStyle w:val="Heading2"/>
        <w:keepLines w:val="0"/>
        <w:numPr>
          <w:ilvl w:val="1"/>
          <w:numId w:val="2"/>
        </w:numPr>
        <w:suppressAutoHyphens/>
        <w:spacing w:before="240" w:after="240" w:line="240" w:lineRule="atLeast"/>
        <w:rPr>
          <w:rFonts w:eastAsia="Wingdings 2" w:cs="Wingdings 2"/>
          <w:lang w:val="en-US"/>
        </w:rPr>
      </w:pPr>
      <w:bookmarkStart w:id="23" w:name="_Toc37168495"/>
      <w:r>
        <w:rPr>
          <w:rFonts w:eastAsia="Wingdings 2" w:cs="Wingdings 2"/>
          <w:lang w:val="en-US"/>
        </w:rPr>
        <w:t>The</w:t>
      </w:r>
      <w:bookmarkEnd w:id="23"/>
      <w:r w:rsidR="00EF00DD">
        <w:rPr>
          <w:rFonts w:eastAsia="Wingdings 2" w:cs="Wingdings 2"/>
          <w:lang w:val="en-US"/>
        </w:rPr>
        <w:t xml:space="preserve"> Test Levels</w:t>
      </w:r>
    </w:p>
    <w:p w14:paraId="3B5AA47E" w14:textId="13A64E60" w:rsidR="00F725C9" w:rsidRDefault="00F725C9" w:rsidP="00B86D83">
      <w:pPr>
        <w:rPr>
          <w:lang w:val="en-US"/>
        </w:rPr>
      </w:pPr>
      <w:bookmarkStart w:id="24" w:name="__RefHeading___Toc205713856"/>
      <w:bookmarkStart w:id="25" w:name="__RefHeading___Toc205713857"/>
      <w:bookmarkEnd w:id="24"/>
      <w:bookmarkEnd w:id="25"/>
      <w:r w:rsidRPr="00EF00DD">
        <w:rPr>
          <w:b/>
          <w:bCs/>
          <w:u w:val="single"/>
          <w:lang w:val="en-US"/>
        </w:rPr>
        <w:t>Unit Testing:</w:t>
      </w:r>
      <w:r>
        <w:rPr>
          <w:lang w:val="en-US"/>
        </w:rPr>
        <w:t xml:space="preserve"> The Primary Goal of Unit Testing is to ensure that the individual functions, function as they should.</w:t>
      </w:r>
    </w:p>
    <w:p w14:paraId="3165E452" w14:textId="26FBED94" w:rsidR="00F725C9" w:rsidRDefault="00F725C9" w:rsidP="00B86D83">
      <w:pPr>
        <w:rPr>
          <w:lang w:val="en-US"/>
        </w:rPr>
      </w:pPr>
      <w:r w:rsidRPr="00EF00DD">
        <w:rPr>
          <w:b/>
          <w:bCs/>
          <w:u w:val="single"/>
          <w:lang w:val="en-US"/>
        </w:rPr>
        <w:t>Integration Testing:</w:t>
      </w:r>
      <w:r>
        <w:rPr>
          <w:lang w:val="en-US"/>
        </w:rPr>
        <w:t xml:space="preserve"> The Primary Goal of Integration Testing is to ensure that functions can be integrated and work together to achieve a larger goal.</w:t>
      </w:r>
    </w:p>
    <w:p w14:paraId="74FAEDE6" w14:textId="15B15A7D" w:rsidR="00F725C9" w:rsidRDefault="00F725C9" w:rsidP="00B86D83">
      <w:pPr>
        <w:rPr>
          <w:lang w:val="en-US"/>
        </w:rPr>
      </w:pPr>
      <w:r w:rsidRPr="00EF00DD">
        <w:rPr>
          <w:b/>
          <w:bCs/>
          <w:u w:val="single"/>
          <w:lang w:val="en-US"/>
        </w:rPr>
        <w:t>System Testing:</w:t>
      </w:r>
      <w:r>
        <w:rPr>
          <w:lang w:val="en-US"/>
        </w:rPr>
        <w:t xml:space="preserve"> The Primary goal of System Testing is to test a fully functioning application on a system to monitor the systems capabilities while ensuring the application is up to standard. </w:t>
      </w:r>
    </w:p>
    <w:p w14:paraId="4157E5C5" w14:textId="1515EBCE" w:rsidR="00F725C9" w:rsidRPr="00D64AA6" w:rsidRDefault="00F725C9" w:rsidP="00B86D83">
      <w:r w:rsidRPr="00EF00DD">
        <w:rPr>
          <w:b/>
          <w:bCs/>
          <w:u w:val="single"/>
          <w:lang w:val="en-US"/>
        </w:rPr>
        <w:t>Acceptance Testing:</w:t>
      </w:r>
      <w:r>
        <w:rPr>
          <w:lang w:val="en-US"/>
        </w:rPr>
        <w:t xml:space="preserve"> The Primary goal of Acceptance Testing is to ensure the requirements outlines in the requirements document have been met. </w:t>
      </w:r>
    </w:p>
    <w:p w14:paraId="33C3E439" w14:textId="183E7B15" w:rsidR="00B86D83" w:rsidRDefault="00B86D83" w:rsidP="00B86D83">
      <w:pPr>
        <w:pStyle w:val="Heading3"/>
        <w:keepLines w:val="0"/>
        <w:numPr>
          <w:ilvl w:val="2"/>
          <w:numId w:val="2"/>
        </w:numPr>
        <w:suppressAutoHyphens/>
        <w:spacing w:before="240" w:after="240" w:line="240" w:lineRule="atLeast"/>
      </w:pPr>
      <w:bookmarkStart w:id="26" w:name="_Toc37168496"/>
      <w:bookmarkStart w:id="27" w:name="_Ref161820309"/>
      <w:bookmarkStart w:id="28" w:name="_Ref161820328"/>
      <w:r>
        <w:rPr>
          <w:rFonts w:eastAsia="Wingdings 2" w:cs="Wingdings 2"/>
          <w:lang w:val="en-US"/>
        </w:rPr>
        <w:t>Entrance and Exit Criteria</w:t>
      </w:r>
      <w:bookmarkEnd w:id="26"/>
    </w:p>
    <w:bookmarkEnd w:id="27"/>
    <w:bookmarkEnd w:id="28"/>
    <w:p w14:paraId="67FCC78F" w14:textId="787E919D" w:rsidR="00D64AA6" w:rsidRDefault="00D64AA6" w:rsidP="00FD7416">
      <w:pPr>
        <w:rPr>
          <w:color w:val="3366FF"/>
          <w:lang w:val="en-US"/>
        </w:rPr>
      </w:pPr>
    </w:p>
    <w:tbl>
      <w:tblPr>
        <w:tblStyle w:val="TableGrid"/>
        <w:tblW w:w="0" w:type="auto"/>
        <w:tblLook w:val="04A0" w:firstRow="1" w:lastRow="0" w:firstColumn="1" w:lastColumn="0" w:noHBand="0" w:noVBand="1"/>
      </w:tblPr>
      <w:tblGrid>
        <w:gridCol w:w="3005"/>
        <w:gridCol w:w="3005"/>
        <w:gridCol w:w="3006"/>
      </w:tblGrid>
      <w:tr w:rsidR="00CE5807" w14:paraId="48D4C5F2" w14:textId="77777777" w:rsidTr="00CE5807">
        <w:tc>
          <w:tcPr>
            <w:tcW w:w="3005" w:type="dxa"/>
          </w:tcPr>
          <w:p w14:paraId="56DAD9BD" w14:textId="545DB07F" w:rsidR="00CE5807" w:rsidRPr="00CE5807" w:rsidRDefault="00CE5807" w:rsidP="00FD7416">
            <w:pPr>
              <w:rPr>
                <w:lang w:val="en-US"/>
              </w:rPr>
            </w:pPr>
            <w:r w:rsidRPr="00CE5807">
              <w:rPr>
                <w:lang w:val="en-US"/>
              </w:rPr>
              <w:t>Testing Type</w:t>
            </w:r>
          </w:p>
        </w:tc>
        <w:tc>
          <w:tcPr>
            <w:tcW w:w="3005" w:type="dxa"/>
          </w:tcPr>
          <w:p w14:paraId="24E014FC" w14:textId="2B08E14E" w:rsidR="00CE5807" w:rsidRPr="00CE5807" w:rsidRDefault="00CE5807" w:rsidP="00FD7416">
            <w:pPr>
              <w:rPr>
                <w:lang w:val="en-US"/>
              </w:rPr>
            </w:pPr>
            <w:r>
              <w:rPr>
                <w:lang w:val="en-US"/>
              </w:rPr>
              <w:t>Entry Criteria</w:t>
            </w:r>
          </w:p>
        </w:tc>
        <w:tc>
          <w:tcPr>
            <w:tcW w:w="3006" w:type="dxa"/>
          </w:tcPr>
          <w:p w14:paraId="4391BB8C" w14:textId="04621278" w:rsidR="00CE5807" w:rsidRPr="00CE5807" w:rsidRDefault="00CE5807" w:rsidP="00FD7416">
            <w:pPr>
              <w:rPr>
                <w:lang w:val="en-US"/>
              </w:rPr>
            </w:pPr>
            <w:r>
              <w:rPr>
                <w:lang w:val="en-US"/>
              </w:rPr>
              <w:t>Exit Criteria</w:t>
            </w:r>
          </w:p>
        </w:tc>
      </w:tr>
      <w:tr w:rsidR="00CE5807" w14:paraId="0F7E55E8" w14:textId="77777777" w:rsidTr="00CE5807">
        <w:tc>
          <w:tcPr>
            <w:tcW w:w="3005" w:type="dxa"/>
          </w:tcPr>
          <w:p w14:paraId="25BAB7D2" w14:textId="57495EA1" w:rsidR="00CE5807" w:rsidRPr="00CE5807" w:rsidRDefault="00CE5807" w:rsidP="00FD7416">
            <w:pPr>
              <w:rPr>
                <w:lang w:val="en-US"/>
              </w:rPr>
            </w:pPr>
            <w:r>
              <w:rPr>
                <w:lang w:val="en-US"/>
              </w:rPr>
              <w:t>Unit Testing</w:t>
            </w:r>
          </w:p>
        </w:tc>
        <w:tc>
          <w:tcPr>
            <w:tcW w:w="3005" w:type="dxa"/>
          </w:tcPr>
          <w:p w14:paraId="4A78CFA3" w14:textId="479EFB03" w:rsidR="00CE5807" w:rsidRDefault="00CE5807" w:rsidP="00CE5807">
            <w:pPr>
              <w:pStyle w:val="ListParagraph"/>
              <w:numPr>
                <w:ilvl w:val="0"/>
                <w:numId w:val="8"/>
              </w:numPr>
              <w:rPr>
                <w:lang w:val="en-US"/>
              </w:rPr>
            </w:pPr>
            <w:r w:rsidRPr="00CE5807">
              <w:rPr>
                <w:lang w:val="en-US"/>
              </w:rPr>
              <w:t>The function’s code has been completed</w:t>
            </w:r>
            <w:r>
              <w:rPr>
                <w:lang w:val="en-US"/>
              </w:rPr>
              <w:t>.</w:t>
            </w:r>
          </w:p>
          <w:p w14:paraId="10AF9614" w14:textId="391081ED" w:rsidR="00CE5807" w:rsidRDefault="00CE5807" w:rsidP="00CE5807">
            <w:pPr>
              <w:pStyle w:val="ListParagraph"/>
              <w:numPr>
                <w:ilvl w:val="0"/>
                <w:numId w:val="8"/>
              </w:numPr>
              <w:rPr>
                <w:lang w:val="en-US"/>
              </w:rPr>
            </w:pPr>
            <w:r>
              <w:rPr>
                <w:lang w:val="en-US"/>
              </w:rPr>
              <w:t>Requirements defined.</w:t>
            </w:r>
          </w:p>
          <w:p w14:paraId="49809E5F" w14:textId="77777777" w:rsidR="00CE5807" w:rsidRDefault="00CE5807" w:rsidP="00CE5807">
            <w:pPr>
              <w:pStyle w:val="ListParagraph"/>
              <w:numPr>
                <w:ilvl w:val="0"/>
                <w:numId w:val="8"/>
              </w:numPr>
              <w:rPr>
                <w:lang w:val="en-US"/>
              </w:rPr>
            </w:pPr>
            <w:r>
              <w:rPr>
                <w:lang w:val="en-US"/>
              </w:rPr>
              <w:t>Test cases ready</w:t>
            </w:r>
          </w:p>
          <w:p w14:paraId="072AC424" w14:textId="7E230455" w:rsidR="00CE5807" w:rsidRPr="00CE5807" w:rsidRDefault="00CE5807" w:rsidP="00CE5807">
            <w:pPr>
              <w:pStyle w:val="ListParagraph"/>
              <w:numPr>
                <w:ilvl w:val="0"/>
                <w:numId w:val="8"/>
              </w:numPr>
              <w:rPr>
                <w:lang w:val="en-US"/>
              </w:rPr>
            </w:pPr>
            <w:r>
              <w:rPr>
                <w:lang w:val="en-US"/>
              </w:rPr>
              <w:t>Test environment ready.</w:t>
            </w:r>
          </w:p>
        </w:tc>
        <w:tc>
          <w:tcPr>
            <w:tcW w:w="3006" w:type="dxa"/>
          </w:tcPr>
          <w:p w14:paraId="57D537C4" w14:textId="77777777" w:rsidR="00CE5807" w:rsidRDefault="00CE5807" w:rsidP="00CE5807">
            <w:pPr>
              <w:pStyle w:val="ListParagraph"/>
              <w:numPr>
                <w:ilvl w:val="0"/>
                <w:numId w:val="8"/>
              </w:numPr>
              <w:rPr>
                <w:lang w:val="en-US"/>
              </w:rPr>
            </w:pPr>
            <w:r>
              <w:rPr>
                <w:lang w:val="en-US"/>
              </w:rPr>
              <w:t xml:space="preserve">Successful </w:t>
            </w:r>
            <w:r w:rsidR="000048A5">
              <w:rPr>
                <w:lang w:val="en-US"/>
              </w:rPr>
              <w:t>execution of unit test cases.</w:t>
            </w:r>
          </w:p>
          <w:p w14:paraId="01CFD044" w14:textId="77777777" w:rsidR="000048A5" w:rsidRDefault="000048A5" w:rsidP="00CE5807">
            <w:pPr>
              <w:pStyle w:val="ListParagraph"/>
              <w:numPr>
                <w:ilvl w:val="0"/>
                <w:numId w:val="8"/>
              </w:numPr>
              <w:rPr>
                <w:lang w:val="en-US"/>
              </w:rPr>
            </w:pPr>
            <w:r>
              <w:rPr>
                <w:lang w:val="en-US"/>
              </w:rPr>
              <w:t>All Bugs and Issues resolved.</w:t>
            </w:r>
          </w:p>
          <w:p w14:paraId="0EB34C2F" w14:textId="6AA5F668" w:rsidR="000048A5" w:rsidRPr="00CE5807" w:rsidRDefault="000048A5" w:rsidP="00CE5807">
            <w:pPr>
              <w:pStyle w:val="ListParagraph"/>
              <w:numPr>
                <w:ilvl w:val="0"/>
                <w:numId w:val="8"/>
              </w:numPr>
              <w:rPr>
                <w:lang w:val="en-US"/>
              </w:rPr>
            </w:pPr>
            <w:r>
              <w:rPr>
                <w:lang w:val="en-US"/>
              </w:rPr>
              <w:t>Code is complete</w:t>
            </w:r>
          </w:p>
        </w:tc>
      </w:tr>
      <w:tr w:rsidR="00CE5807" w14:paraId="5219ADCE" w14:textId="77777777" w:rsidTr="00CE5807">
        <w:tc>
          <w:tcPr>
            <w:tcW w:w="3005" w:type="dxa"/>
          </w:tcPr>
          <w:p w14:paraId="7CB26CE9" w14:textId="0F7903EF" w:rsidR="00CE5807" w:rsidRPr="00CE5807" w:rsidRDefault="00CE5807" w:rsidP="00FD7416">
            <w:pPr>
              <w:rPr>
                <w:lang w:val="en-US"/>
              </w:rPr>
            </w:pPr>
            <w:r>
              <w:rPr>
                <w:lang w:val="en-US"/>
              </w:rPr>
              <w:t>Integration Testing</w:t>
            </w:r>
          </w:p>
        </w:tc>
        <w:tc>
          <w:tcPr>
            <w:tcW w:w="3005" w:type="dxa"/>
          </w:tcPr>
          <w:p w14:paraId="19953430" w14:textId="07F9EBFB" w:rsidR="00CE5807" w:rsidRDefault="00CE5807" w:rsidP="00CE5807">
            <w:pPr>
              <w:pStyle w:val="ListParagraph"/>
              <w:numPr>
                <w:ilvl w:val="0"/>
                <w:numId w:val="8"/>
              </w:numPr>
              <w:rPr>
                <w:lang w:val="en-US"/>
              </w:rPr>
            </w:pPr>
            <w:r>
              <w:rPr>
                <w:lang w:val="en-US"/>
              </w:rPr>
              <w:t>Completion of Unit Testing for all required functions.</w:t>
            </w:r>
          </w:p>
          <w:p w14:paraId="106D07E7" w14:textId="29ADF04D" w:rsidR="00CE5807" w:rsidRDefault="00CE5807" w:rsidP="00CE5807">
            <w:pPr>
              <w:pStyle w:val="ListParagraph"/>
              <w:numPr>
                <w:ilvl w:val="0"/>
                <w:numId w:val="8"/>
              </w:numPr>
              <w:rPr>
                <w:lang w:val="en-US"/>
              </w:rPr>
            </w:pPr>
            <w:r>
              <w:rPr>
                <w:lang w:val="en-US"/>
              </w:rPr>
              <w:lastRenderedPageBreak/>
              <w:t>Bugs and Issues from Unit testing fixed and closed.</w:t>
            </w:r>
          </w:p>
          <w:p w14:paraId="10E88607" w14:textId="2B725CC3" w:rsidR="00CE5807" w:rsidRDefault="00CE5807" w:rsidP="00CE5807">
            <w:pPr>
              <w:pStyle w:val="ListParagraph"/>
              <w:numPr>
                <w:ilvl w:val="0"/>
                <w:numId w:val="8"/>
              </w:numPr>
              <w:rPr>
                <w:lang w:val="en-US"/>
              </w:rPr>
            </w:pPr>
            <w:r>
              <w:rPr>
                <w:lang w:val="en-US"/>
              </w:rPr>
              <w:t>Integration Plan Ready</w:t>
            </w:r>
          </w:p>
          <w:p w14:paraId="34D302B6" w14:textId="77777777" w:rsidR="00CE5807" w:rsidRDefault="00CE5807" w:rsidP="00CE5807">
            <w:pPr>
              <w:pStyle w:val="ListParagraph"/>
              <w:numPr>
                <w:ilvl w:val="0"/>
                <w:numId w:val="8"/>
              </w:numPr>
              <w:rPr>
                <w:lang w:val="en-US"/>
              </w:rPr>
            </w:pPr>
            <w:r>
              <w:rPr>
                <w:lang w:val="en-US"/>
              </w:rPr>
              <w:t>Test Case Ready</w:t>
            </w:r>
          </w:p>
          <w:p w14:paraId="6409195C" w14:textId="7CA6E50C" w:rsidR="00CE5807" w:rsidRPr="00CE5807" w:rsidRDefault="00CE5807" w:rsidP="00CE5807">
            <w:pPr>
              <w:pStyle w:val="ListParagraph"/>
              <w:numPr>
                <w:ilvl w:val="0"/>
                <w:numId w:val="8"/>
              </w:numPr>
              <w:rPr>
                <w:lang w:val="en-US"/>
              </w:rPr>
            </w:pPr>
            <w:r>
              <w:rPr>
                <w:lang w:val="en-US"/>
              </w:rPr>
              <w:t>Test Environment Ready</w:t>
            </w:r>
          </w:p>
        </w:tc>
        <w:tc>
          <w:tcPr>
            <w:tcW w:w="3006" w:type="dxa"/>
          </w:tcPr>
          <w:p w14:paraId="5538AFB7" w14:textId="77777777" w:rsidR="00CE5807" w:rsidRDefault="000048A5" w:rsidP="000048A5">
            <w:pPr>
              <w:pStyle w:val="ListParagraph"/>
              <w:numPr>
                <w:ilvl w:val="0"/>
                <w:numId w:val="8"/>
              </w:numPr>
              <w:rPr>
                <w:lang w:val="en-US"/>
              </w:rPr>
            </w:pPr>
            <w:r>
              <w:rPr>
                <w:lang w:val="en-US"/>
              </w:rPr>
              <w:lastRenderedPageBreak/>
              <w:t>Successful Execution of Integration Test Cases.</w:t>
            </w:r>
          </w:p>
          <w:p w14:paraId="4C1EBBDB" w14:textId="48160CF8" w:rsidR="000048A5" w:rsidRPr="000048A5" w:rsidRDefault="000048A5" w:rsidP="000048A5">
            <w:pPr>
              <w:pStyle w:val="ListParagraph"/>
              <w:numPr>
                <w:ilvl w:val="0"/>
                <w:numId w:val="8"/>
              </w:numPr>
              <w:rPr>
                <w:lang w:val="en-US"/>
              </w:rPr>
            </w:pPr>
            <w:r>
              <w:rPr>
                <w:lang w:val="en-US"/>
              </w:rPr>
              <w:lastRenderedPageBreak/>
              <w:t>Bugs and Issues have been resolved</w:t>
            </w:r>
          </w:p>
        </w:tc>
      </w:tr>
      <w:tr w:rsidR="00CE5807" w14:paraId="38D44A9E" w14:textId="77777777" w:rsidTr="00CE5807">
        <w:tc>
          <w:tcPr>
            <w:tcW w:w="3005" w:type="dxa"/>
          </w:tcPr>
          <w:p w14:paraId="3E2D8B3B" w14:textId="024D3AA2" w:rsidR="00CE5807" w:rsidRPr="00CE5807" w:rsidRDefault="00CE5807" w:rsidP="00FD7416">
            <w:pPr>
              <w:rPr>
                <w:lang w:val="en-US"/>
              </w:rPr>
            </w:pPr>
            <w:r>
              <w:rPr>
                <w:lang w:val="en-US"/>
              </w:rPr>
              <w:lastRenderedPageBreak/>
              <w:t>System Testing</w:t>
            </w:r>
          </w:p>
        </w:tc>
        <w:tc>
          <w:tcPr>
            <w:tcW w:w="3005" w:type="dxa"/>
          </w:tcPr>
          <w:p w14:paraId="02971468" w14:textId="77777777" w:rsidR="00CE5807" w:rsidRDefault="00CE5807" w:rsidP="00CE5807">
            <w:pPr>
              <w:pStyle w:val="ListParagraph"/>
              <w:numPr>
                <w:ilvl w:val="0"/>
                <w:numId w:val="8"/>
              </w:numPr>
              <w:rPr>
                <w:lang w:val="en-US"/>
              </w:rPr>
            </w:pPr>
            <w:r>
              <w:rPr>
                <w:lang w:val="en-US"/>
              </w:rPr>
              <w:t>Completion of Integration Testing</w:t>
            </w:r>
          </w:p>
          <w:p w14:paraId="7515EE53" w14:textId="77777777" w:rsidR="00CE5807" w:rsidRDefault="00CE5807" w:rsidP="00CE5807">
            <w:pPr>
              <w:pStyle w:val="ListParagraph"/>
              <w:numPr>
                <w:ilvl w:val="0"/>
                <w:numId w:val="8"/>
              </w:numPr>
              <w:rPr>
                <w:lang w:val="en-US"/>
              </w:rPr>
            </w:pPr>
            <w:r>
              <w:rPr>
                <w:lang w:val="en-US"/>
              </w:rPr>
              <w:t>Bugs and Issues found in Integration Testing fixed and closed.</w:t>
            </w:r>
          </w:p>
          <w:p w14:paraId="0228FD75" w14:textId="77777777" w:rsidR="00CE5807" w:rsidRDefault="00CE5807" w:rsidP="00CE5807">
            <w:pPr>
              <w:pStyle w:val="ListParagraph"/>
              <w:numPr>
                <w:ilvl w:val="0"/>
                <w:numId w:val="8"/>
              </w:numPr>
              <w:rPr>
                <w:lang w:val="en-US"/>
              </w:rPr>
            </w:pPr>
            <w:r>
              <w:rPr>
                <w:lang w:val="en-US"/>
              </w:rPr>
              <w:t>Test Cases Ready</w:t>
            </w:r>
          </w:p>
          <w:p w14:paraId="744336A3" w14:textId="301F9B8B" w:rsidR="00CE5807" w:rsidRPr="00CE5807" w:rsidRDefault="00CE5807" w:rsidP="00CE5807">
            <w:pPr>
              <w:pStyle w:val="ListParagraph"/>
              <w:numPr>
                <w:ilvl w:val="0"/>
                <w:numId w:val="8"/>
              </w:numPr>
              <w:rPr>
                <w:lang w:val="en-US"/>
              </w:rPr>
            </w:pPr>
            <w:r>
              <w:rPr>
                <w:lang w:val="en-US"/>
              </w:rPr>
              <w:t>Test Environment Ready</w:t>
            </w:r>
          </w:p>
        </w:tc>
        <w:tc>
          <w:tcPr>
            <w:tcW w:w="3006" w:type="dxa"/>
          </w:tcPr>
          <w:p w14:paraId="645E302B" w14:textId="77777777" w:rsidR="00CE5807" w:rsidRDefault="000048A5" w:rsidP="000048A5">
            <w:pPr>
              <w:pStyle w:val="ListParagraph"/>
              <w:numPr>
                <w:ilvl w:val="0"/>
                <w:numId w:val="8"/>
              </w:numPr>
              <w:rPr>
                <w:lang w:val="en-US"/>
              </w:rPr>
            </w:pPr>
            <w:r>
              <w:rPr>
                <w:lang w:val="en-US"/>
              </w:rPr>
              <w:t>Successful Execution of System Test Cases.</w:t>
            </w:r>
          </w:p>
          <w:p w14:paraId="26B233C6" w14:textId="77777777" w:rsidR="000048A5" w:rsidRDefault="000048A5" w:rsidP="000048A5">
            <w:pPr>
              <w:pStyle w:val="ListParagraph"/>
              <w:numPr>
                <w:ilvl w:val="0"/>
                <w:numId w:val="8"/>
              </w:numPr>
              <w:rPr>
                <w:lang w:val="en-US"/>
              </w:rPr>
            </w:pPr>
            <w:r>
              <w:rPr>
                <w:lang w:val="en-US"/>
              </w:rPr>
              <w:t>All Business and Function Requirements are achieved.</w:t>
            </w:r>
          </w:p>
          <w:p w14:paraId="671BBCFA" w14:textId="77777777" w:rsidR="000048A5" w:rsidRDefault="000048A5" w:rsidP="000048A5">
            <w:pPr>
              <w:pStyle w:val="ListParagraph"/>
              <w:numPr>
                <w:ilvl w:val="0"/>
                <w:numId w:val="8"/>
              </w:numPr>
              <w:rPr>
                <w:lang w:val="en-US"/>
              </w:rPr>
            </w:pPr>
            <w:r>
              <w:rPr>
                <w:lang w:val="en-US"/>
              </w:rPr>
              <w:t>Bugs and Issues have been resolved.</w:t>
            </w:r>
          </w:p>
          <w:p w14:paraId="5194141C" w14:textId="6D1DCC58" w:rsidR="000048A5" w:rsidRPr="000048A5" w:rsidRDefault="000048A5" w:rsidP="000048A5">
            <w:pPr>
              <w:pStyle w:val="ListParagraph"/>
              <w:numPr>
                <w:ilvl w:val="0"/>
                <w:numId w:val="8"/>
              </w:numPr>
              <w:rPr>
                <w:lang w:val="en-US"/>
              </w:rPr>
            </w:pPr>
            <w:r>
              <w:rPr>
                <w:lang w:val="en-US"/>
              </w:rPr>
              <w:t>Systems Compatibility with supported software and hardware is sound.</w:t>
            </w:r>
          </w:p>
        </w:tc>
      </w:tr>
      <w:tr w:rsidR="00CE5807" w14:paraId="5E7E4394" w14:textId="77777777" w:rsidTr="00CE5807">
        <w:tc>
          <w:tcPr>
            <w:tcW w:w="3005" w:type="dxa"/>
          </w:tcPr>
          <w:p w14:paraId="433F5E13" w14:textId="3AD1D1D7" w:rsidR="00CE5807" w:rsidRPr="00CE5807" w:rsidRDefault="00CE5807" w:rsidP="00FD7416">
            <w:pPr>
              <w:rPr>
                <w:lang w:val="en-US"/>
              </w:rPr>
            </w:pPr>
            <w:r>
              <w:rPr>
                <w:lang w:val="en-US"/>
              </w:rPr>
              <w:t>Acceptance Testing</w:t>
            </w:r>
          </w:p>
        </w:tc>
        <w:tc>
          <w:tcPr>
            <w:tcW w:w="3005" w:type="dxa"/>
          </w:tcPr>
          <w:p w14:paraId="366BC549" w14:textId="77777777" w:rsidR="00CE5807" w:rsidRDefault="00CE5807" w:rsidP="00CE5807">
            <w:pPr>
              <w:pStyle w:val="ListParagraph"/>
              <w:numPr>
                <w:ilvl w:val="0"/>
                <w:numId w:val="8"/>
              </w:numPr>
              <w:rPr>
                <w:lang w:val="en-US"/>
              </w:rPr>
            </w:pPr>
            <w:r>
              <w:rPr>
                <w:lang w:val="en-US"/>
              </w:rPr>
              <w:t>Completion of System Testing.</w:t>
            </w:r>
          </w:p>
          <w:p w14:paraId="0DBF05F1" w14:textId="77777777" w:rsidR="00CE5807" w:rsidRDefault="00CE5807" w:rsidP="00CE5807">
            <w:pPr>
              <w:pStyle w:val="ListParagraph"/>
              <w:numPr>
                <w:ilvl w:val="0"/>
                <w:numId w:val="8"/>
              </w:numPr>
              <w:rPr>
                <w:lang w:val="en-US"/>
              </w:rPr>
            </w:pPr>
            <w:r>
              <w:rPr>
                <w:lang w:val="en-US"/>
              </w:rPr>
              <w:t>Bugs and Issues found in System Testing fixed and closed.</w:t>
            </w:r>
          </w:p>
          <w:p w14:paraId="5D3306F0" w14:textId="77777777" w:rsidR="00CE5807" w:rsidRDefault="00CE5807" w:rsidP="00CE5807">
            <w:pPr>
              <w:pStyle w:val="ListParagraph"/>
              <w:numPr>
                <w:ilvl w:val="0"/>
                <w:numId w:val="8"/>
              </w:numPr>
              <w:rPr>
                <w:lang w:val="en-US"/>
              </w:rPr>
            </w:pPr>
            <w:r>
              <w:rPr>
                <w:lang w:val="en-US"/>
              </w:rPr>
              <w:t>Business and Functional Requirements are achieved.</w:t>
            </w:r>
          </w:p>
          <w:p w14:paraId="0E8394E9" w14:textId="3B92B8BF" w:rsidR="00CE5807" w:rsidRDefault="00CE5807" w:rsidP="00CE5807">
            <w:pPr>
              <w:pStyle w:val="ListParagraph"/>
              <w:numPr>
                <w:ilvl w:val="0"/>
                <w:numId w:val="8"/>
              </w:numPr>
              <w:rPr>
                <w:lang w:val="en-US"/>
              </w:rPr>
            </w:pPr>
            <w:r>
              <w:rPr>
                <w:lang w:val="en-US"/>
              </w:rPr>
              <w:t>Test Cases Ready.</w:t>
            </w:r>
          </w:p>
          <w:p w14:paraId="7108CE19" w14:textId="42BBD978" w:rsidR="00CE5807" w:rsidRPr="00CE5807" w:rsidRDefault="00CE5807" w:rsidP="00CE5807">
            <w:pPr>
              <w:pStyle w:val="ListParagraph"/>
              <w:numPr>
                <w:ilvl w:val="0"/>
                <w:numId w:val="8"/>
              </w:numPr>
              <w:rPr>
                <w:lang w:val="en-US"/>
              </w:rPr>
            </w:pPr>
            <w:r>
              <w:rPr>
                <w:lang w:val="en-US"/>
              </w:rPr>
              <w:t>Test Environment Ready.</w:t>
            </w:r>
          </w:p>
        </w:tc>
        <w:tc>
          <w:tcPr>
            <w:tcW w:w="3006" w:type="dxa"/>
          </w:tcPr>
          <w:p w14:paraId="350B960B" w14:textId="77777777" w:rsidR="00CE5807" w:rsidRDefault="000048A5" w:rsidP="000048A5">
            <w:pPr>
              <w:pStyle w:val="ListParagraph"/>
              <w:numPr>
                <w:ilvl w:val="0"/>
                <w:numId w:val="8"/>
              </w:numPr>
              <w:rPr>
                <w:lang w:val="en-US"/>
              </w:rPr>
            </w:pPr>
            <w:r>
              <w:rPr>
                <w:lang w:val="en-US"/>
              </w:rPr>
              <w:t>Successful Execution of User Acceptance Test Cases.</w:t>
            </w:r>
          </w:p>
          <w:p w14:paraId="0E33B665" w14:textId="77777777" w:rsidR="000048A5" w:rsidRDefault="000048A5" w:rsidP="000048A5">
            <w:pPr>
              <w:pStyle w:val="ListParagraph"/>
              <w:numPr>
                <w:ilvl w:val="0"/>
                <w:numId w:val="8"/>
              </w:numPr>
              <w:rPr>
                <w:lang w:val="en-US"/>
              </w:rPr>
            </w:pPr>
            <w:r>
              <w:rPr>
                <w:lang w:val="en-US"/>
              </w:rPr>
              <w:t>Business Requirements have been met.</w:t>
            </w:r>
          </w:p>
          <w:p w14:paraId="79D7950E" w14:textId="7FFE94DE" w:rsidR="000048A5" w:rsidRPr="000048A5" w:rsidRDefault="000048A5" w:rsidP="000048A5">
            <w:pPr>
              <w:pStyle w:val="ListParagraph"/>
              <w:numPr>
                <w:ilvl w:val="0"/>
                <w:numId w:val="8"/>
              </w:numPr>
              <w:rPr>
                <w:lang w:val="en-US"/>
              </w:rPr>
            </w:pPr>
            <w:r>
              <w:rPr>
                <w:lang w:val="en-US"/>
              </w:rPr>
              <w:t>No defects were left out.</w:t>
            </w:r>
          </w:p>
        </w:tc>
      </w:tr>
    </w:tbl>
    <w:p w14:paraId="1AADBA96" w14:textId="77777777" w:rsidR="00CE5807" w:rsidRPr="00B46C03" w:rsidRDefault="00CE5807" w:rsidP="00FD7416">
      <w:pPr>
        <w:rPr>
          <w:color w:val="3366FF"/>
          <w:lang w:val="en-US"/>
        </w:rPr>
      </w:pPr>
    </w:p>
    <w:p w14:paraId="63100F72" w14:textId="797FB807" w:rsidR="00B86D83" w:rsidRDefault="00B86D83" w:rsidP="00B86D83">
      <w:pPr>
        <w:pStyle w:val="Heading3"/>
        <w:keepLines w:val="0"/>
        <w:numPr>
          <w:ilvl w:val="2"/>
          <w:numId w:val="2"/>
        </w:numPr>
        <w:suppressAutoHyphens/>
        <w:spacing w:before="240" w:after="240" w:line="240" w:lineRule="atLeast"/>
      </w:pPr>
      <w:bookmarkStart w:id="29" w:name="_Toc37168497"/>
      <w:bookmarkStart w:id="30" w:name="_Hlk131768089"/>
      <w:r>
        <w:rPr>
          <w:rFonts w:eastAsia="Wingdings 2" w:cs="Wingdings 2"/>
          <w:lang w:val="en-US"/>
        </w:rPr>
        <w:t>Test Environment</w:t>
      </w:r>
      <w:bookmarkEnd w:id="29"/>
    </w:p>
    <w:bookmarkEnd w:id="30"/>
    <w:p w14:paraId="636762B3" w14:textId="6EAFC4DD" w:rsidR="00F51B82" w:rsidRDefault="00F51B82" w:rsidP="00D64AA6">
      <w:pPr>
        <w:rPr>
          <w:lang w:val="en-US"/>
        </w:rPr>
      </w:pPr>
      <w:r>
        <w:rPr>
          <w:lang w:val="en-US"/>
        </w:rPr>
        <w:t xml:space="preserve">Android Studio comes with a complete suite of testing functionality, </w:t>
      </w:r>
      <w:r w:rsidR="00EF00DD">
        <w:rPr>
          <w:lang w:val="en-US"/>
        </w:rPr>
        <w:t>including</w:t>
      </w:r>
      <w:r>
        <w:rPr>
          <w:lang w:val="en-US"/>
        </w:rPr>
        <w:t xml:space="preserve"> Kotlin Virtual Machines. We should be able to complete all our tests using these tools with some being tested on a real android device. </w:t>
      </w:r>
    </w:p>
    <w:p w14:paraId="10063531" w14:textId="59335CAF" w:rsidR="00CD6206" w:rsidRDefault="00CD6206" w:rsidP="00D64AA6">
      <w:pPr>
        <w:rPr>
          <w:lang w:val="en-US"/>
        </w:rPr>
      </w:pPr>
      <w:r>
        <w:rPr>
          <w:lang w:val="en-US"/>
        </w:rPr>
        <w:t>-System Testing will be done with Java Virtual Machine for an android emulator as well as real android systems.</w:t>
      </w:r>
    </w:p>
    <w:p w14:paraId="04CD0D86" w14:textId="68F8FF4C" w:rsidR="003C31BD" w:rsidRPr="00F51B82" w:rsidRDefault="003C31BD" w:rsidP="00D64AA6">
      <w:pPr>
        <w:rPr>
          <w:rFonts w:cs="Arial"/>
        </w:rPr>
      </w:pPr>
      <w:r>
        <w:rPr>
          <w:lang w:val="en-US"/>
        </w:rPr>
        <w:t>-</w:t>
      </w:r>
      <w:r w:rsidR="00CD6206">
        <w:rPr>
          <w:lang w:val="en-US"/>
        </w:rPr>
        <w:t xml:space="preserve"> User Acceptance tests will have a similar environment to the System Testing environment. It will be done with real Android Systems.</w:t>
      </w:r>
    </w:p>
    <w:p w14:paraId="38D0A109" w14:textId="77777777" w:rsidR="00D06C54" w:rsidRDefault="00D06C54" w:rsidP="00D06C54">
      <w:bookmarkStart w:id="31" w:name="_Toc37168498"/>
    </w:p>
    <w:p w14:paraId="4A746AFE" w14:textId="77777777" w:rsidR="00D06C54" w:rsidRDefault="00D06C54" w:rsidP="00D06C54"/>
    <w:bookmarkEnd w:id="31"/>
    <w:p w14:paraId="5438811C" w14:textId="77C46CFE" w:rsidR="00D06C54" w:rsidRPr="00D06C54" w:rsidRDefault="00D06C54" w:rsidP="00D06C54">
      <w:pPr>
        <w:pStyle w:val="Heading3"/>
        <w:keepLines w:val="0"/>
        <w:suppressAutoHyphens/>
        <w:spacing w:before="240" w:after="240" w:line="240" w:lineRule="atLeast"/>
        <w:rPr>
          <w:rFonts w:eastAsia="Wingdings 2" w:cs="Wingdings 2"/>
          <w:lang w:val="en-US"/>
        </w:rPr>
      </w:pPr>
      <w:r>
        <w:rPr>
          <w:rFonts w:eastAsia="Wingdings 2" w:cs="Wingdings 2"/>
          <w:lang w:val="en-US"/>
        </w:rPr>
        <w:lastRenderedPageBreak/>
        <w:t>4.1.3 Test Objectives</w:t>
      </w:r>
    </w:p>
    <w:p w14:paraId="7C512184" w14:textId="60F37FE6" w:rsidR="00D64AA6" w:rsidRDefault="00D64AA6" w:rsidP="00D64AA6">
      <w:pPr>
        <w:rPr>
          <w:rFonts w:eastAsia="Wingdings 2" w:cs="Wingdings 2"/>
          <w:color w:val="3366FF"/>
          <w:lang w:val="en-US"/>
        </w:rPr>
      </w:pPr>
    </w:p>
    <w:tbl>
      <w:tblPr>
        <w:tblpPr w:leftFromText="180" w:rightFromText="180" w:vertAnchor="text" w:horzAnchor="margin" w:tblpY="246"/>
        <w:tblW w:w="5000" w:type="pct"/>
        <w:tblLook w:val="04A0" w:firstRow="1" w:lastRow="0" w:firstColumn="1" w:lastColumn="0" w:noHBand="0" w:noVBand="1"/>
      </w:tblPr>
      <w:tblGrid>
        <w:gridCol w:w="1632"/>
        <w:gridCol w:w="2350"/>
        <w:gridCol w:w="2517"/>
        <w:gridCol w:w="2517"/>
      </w:tblGrid>
      <w:tr w:rsidR="00D64AA6" w14:paraId="2E8C1640" w14:textId="77777777" w:rsidTr="00B46C03">
        <w:tc>
          <w:tcPr>
            <w:tcW w:w="905" w:type="pct"/>
            <w:tcBorders>
              <w:top w:val="single" w:sz="4" w:space="0" w:color="000000"/>
              <w:left w:val="single" w:sz="4" w:space="0" w:color="000000"/>
              <w:bottom w:val="single" w:sz="4" w:space="0" w:color="000000"/>
              <w:right w:val="nil"/>
            </w:tcBorders>
            <w:shd w:val="clear" w:color="auto" w:fill="E5E5E5"/>
            <w:hideMark/>
          </w:tcPr>
          <w:p w14:paraId="4F7FC5E7" w14:textId="77777777" w:rsidR="00D64AA6" w:rsidRDefault="00D64AA6" w:rsidP="00B46C03">
            <w:pPr>
              <w:rPr>
                <w:rFonts w:eastAsia="Times New Roman" w:cs="Verdana"/>
                <w:lang w:val="nl-NL"/>
              </w:rPr>
            </w:pPr>
            <w:r>
              <w:rPr>
                <w:rFonts w:eastAsia="Wingdings 2" w:cs="Wingdings 2"/>
                <w:b/>
                <w:sz w:val="16"/>
                <w:szCs w:val="16"/>
                <w:lang w:val="en-US"/>
              </w:rPr>
              <w:t>Risk</w:t>
            </w:r>
          </w:p>
        </w:tc>
        <w:tc>
          <w:tcPr>
            <w:tcW w:w="1303" w:type="pct"/>
            <w:tcBorders>
              <w:top w:val="single" w:sz="4" w:space="0" w:color="000000"/>
              <w:left w:val="single" w:sz="4" w:space="0" w:color="000000"/>
              <w:bottom w:val="single" w:sz="4" w:space="0" w:color="000000"/>
              <w:right w:val="single" w:sz="4" w:space="0" w:color="000000"/>
            </w:tcBorders>
            <w:shd w:val="clear" w:color="auto" w:fill="E5E5E5"/>
            <w:hideMark/>
          </w:tcPr>
          <w:p w14:paraId="73D81FFB" w14:textId="77777777" w:rsidR="00D64AA6" w:rsidRDefault="00D64AA6" w:rsidP="00B46C03">
            <w:r>
              <w:rPr>
                <w:rFonts w:eastAsia="Wingdings 2" w:cs="Wingdings 2"/>
                <w:b/>
                <w:sz w:val="16"/>
                <w:szCs w:val="16"/>
                <w:lang w:val="en-US"/>
              </w:rPr>
              <w:t xml:space="preserve">Test Goals </w:t>
            </w:r>
          </w:p>
        </w:tc>
        <w:tc>
          <w:tcPr>
            <w:tcW w:w="1396" w:type="pct"/>
            <w:tcBorders>
              <w:top w:val="single" w:sz="4" w:space="0" w:color="000000"/>
              <w:left w:val="single" w:sz="4" w:space="0" w:color="000000"/>
              <w:bottom w:val="single" w:sz="4" w:space="0" w:color="000000"/>
              <w:right w:val="single" w:sz="4" w:space="0" w:color="000000"/>
            </w:tcBorders>
            <w:shd w:val="clear" w:color="auto" w:fill="E5E5E5"/>
          </w:tcPr>
          <w:p w14:paraId="454FE40F" w14:textId="77777777" w:rsidR="00D64AA6" w:rsidRDefault="00D64AA6" w:rsidP="00B46C03">
            <w:pPr>
              <w:rPr>
                <w:rFonts w:eastAsia="Wingdings 2" w:cs="Wingdings 2"/>
                <w:b/>
                <w:sz w:val="16"/>
                <w:szCs w:val="16"/>
                <w:lang w:val="en-US"/>
              </w:rPr>
            </w:pPr>
            <w:r>
              <w:rPr>
                <w:rFonts w:eastAsia="Wingdings 2" w:cs="Wingdings 2"/>
                <w:b/>
                <w:sz w:val="16"/>
                <w:szCs w:val="16"/>
                <w:lang w:val="en-US"/>
              </w:rPr>
              <w:t>Risk Verification</w:t>
            </w:r>
          </w:p>
        </w:tc>
        <w:tc>
          <w:tcPr>
            <w:tcW w:w="1396" w:type="pct"/>
            <w:tcBorders>
              <w:top w:val="single" w:sz="4" w:space="0" w:color="000000"/>
              <w:left w:val="single" w:sz="4" w:space="0" w:color="000000"/>
              <w:bottom w:val="single" w:sz="4" w:space="0" w:color="000000"/>
              <w:right w:val="single" w:sz="4" w:space="0" w:color="000000"/>
            </w:tcBorders>
            <w:shd w:val="clear" w:color="auto" w:fill="E5E5E5"/>
          </w:tcPr>
          <w:p w14:paraId="24ECE14D" w14:textId="77777777" w:rsidR="00D64AA6" w:rsidRDefault="00D64AA6" w:rsidP="00B46C03">
            <w:pPr>
              <w:rPr>
                <w:rFonts w:eastAsia="Wingdings 2" w:cs="Wingdings 2"/>
                <w:b/>
                <w:sz w:val="16"/>
                <w:szCs w:val="16"/>
                <w:lang w:val="en-US"/>
              </w:rPr>
            </w:pPr>
            <w:r>
              <w:rPr>
                <w:rFonts w:eastAsia="Wingdings 2" w:cs="Wingdings 2"/>
                <w:b/>
                <w:sz w:val="16"/>
                <w:szCs w:val="16"/>
                <w:lang w:val="en-US"/>
              </w:rPr>
              <w:t>Schedule</w:t>
            </w:r>
          </w:p>
        </w:tc>
      </w:tr>
      <w:tr w:rsidR="00D64AA6" w14:paraId="1A3C3BC3" w14:textId="77777777" w:rsidTr="00B46C03">
        <w:tc>
          <w:tcPr>
            <w:tcW w:w="905" w:type="pct"/>
            <w:tcBorders>
              <w:top w:val="single" w:sz="4" w:space="0" w:color="000000"/>
              <w:left w:val="single" w:sz="4" w:space="0" w:color="000000"/>
              <w:bottom w:val="single" w:sz="4" w:space="0" w:color="000000"/>
              <w:right w:val="nil"/>
            </w:tcBorders>
          </w:tcPr>
          <w:p w14:paraId="4F3E4F78" w14:textId="5B5627E3" w:rsidR="00D64AA6" w:rsidRDefault="00C52A44" w:rsidP="00B46C03">
            <w:pPr>
              <w:snapToGrid w:val="0"/>
              <w:rPr>
                <w:rFonts w:eastAsia="Wingdings 2" w:cs="Wingdings 2"/>
                <w:b/>
                <w:sz w:val="16"/>
                <w:szCs w:val="16"/>
                <w:lang w:val="en-US"/>
              </w:rPr>
            </w:pPr>
            <w:r>
              <w:rPr>
                <w:rFonts w:eastAsia="Wingdings 2" w:cs="Wingdings 2"/>
                <w:sz w:val="16"/>
                <w:szCs w:val="16"/>
                <w:lang w:val="en-US"/>
              </w:rPr>
              <w:t>Adding Task</w:t>
            </w:r>
          </w:p>
        </w:tc>
        <w:tc>
          <w:tcPr>
            <w:tcW w:w="1303" w:type="pct"/>
            <w:tcBorders>
              <w:top w:val="single" w:sz="4" w:space="0" w:color="000000"/>
              <w:left w:val="single" w:sz="4" w:space="0" w:color="000000"/>
              <w:bottom w:val="single" w:sz="4" w:space="0" w:color="000000"/>
              <w:right w:val="single" w:sz="4" w:space="0" w:color="000000"/>
            </w:tcBorders>
          </w:tcPr>
          <w:p w14:paraId="247B8D9B" w14:textId="21AD215C" w:rsidR="00D64AA6" w:rsidRDefault="00C52A44" w:rsidP="00B46C03">
            <w:pPr>
              <w:snapToGrid w:val="0"/>
              <w:rPr>
                <w:rFonts w:eastAsia="Wingdings 2" w:cs="Wingdings 2"/>
                <w:sz w:val="16"/>
                <w:szCs w:val="16"/>
                <w:lang w:val="en-US"/>
              </w:rPr>
            </w:pPr>
            <w:r>
              <w:rPr>
                <w:rFonts w:eastAsia="Wingdings 2" w:cs="Wingdings 2"/>
                <w:sz w:val="16"/>
                <w:szCs w:val="16"/>
                <w:lang w:val="en-US"/>
              </w:rPr>
              <w:t>Ensure a Task is saved to the local memory and can be viewed.</w:t>
            </w:r>
          </w:p>
        </w:tc>
        <w:tc>
          <w:tcPr>
            <w:tcW w:w="1396" w:type="pct"/>
            <w:tcBorders>
              <w:top w:val="single" w:sz="4" w:space="0" w:color="000000"/>
              <w:left w:val="single" w:sz="4" w:space="0" w:color="000000"/>
              <w:bottom w:val="single" w:sz="4" w:space="0" w:color="000000"/>
              <w:right w:val="single" w:sz="4" w:space="0" w:color="000000"/>
            </w:tcBorders>
          </w:tcPr>
          <w:p w14:paraId="32F43313" w14:textId="6E4D1BF2" w:rsidR="00D64AA6" w:rsidRDefault="00C52A44" w:rsidP="00B46C03">
            <w:pPr>
              <w:snapToGrid w:val="0"/>
              <w:rPr>
                <w:rFonts w:eastAsia="Wingdings 2" w:cs="Wingdings 2"/>
                <w:sz w:val="16"/>
                <w:szCs w:val="16"/>
                <w:lang w:val="en-US"/>
              </w:rPr>
            </w:pPr>
            <w:r>
              <w:rPr>
                <w:rFonts w:eastAsia="Wingdings 2" w:cs="Wingdings 2"/>
                <w:sz w:val="16"/>
                <w:szCs w:val="16"/>
                <w:lang w:val="en-US"/>
              </w:rPr>
              <w:t xml:space="preserve">User Input Variables are recorded and stored in the </w:t>
            </w:r>
            <w:proofErr w:type="spellStart"/>
            <w:r>
              <w:rPr>
                <w:rFonts w:eastAsia="Wingdings 2" w:cs="Wingdings 2"/>
                <w:sz w:val="16"/>
                <w:szCs w:val="16"/>
                <w:lang w:val="en-US"/>
              </w:rPr>
              <w:t>AddTask</w:t>
            </w:r>
            <w:proofErr w:type="spellEnd"/>
            <w:r>
              <w:rPr>
                <w:rFonts w:eastAsia="Wingdings 2" w:cs="Wingdings 2"/>
                <w:sz w:val="16"/>
                <w:szCs w:val="16"/>
                <w:lang w:val="en-US"/>
              </w:rPr>
              <w:t xml:space="preserve"> Class</w:t>
            </w:r>
            <w:r w:rsidR="00D64AA6">
              <w:rPr>
                <w:rFonts w:eastAsia="Wingdings 2" w:cs="Wingdings 2"/>
                <w:sz w:val="16"/>
                <w:szCs w:val="16"/>
                <w:lang w:val="en-US"/>
              </w:rPr>
              <w:t xml:space="preserve"> </w:t>
            </w:r>
          </w:p>
        </w:tc>
        <w:tc>
          <w:tcPr>
            <w:tcW w:w="1396" w:type="pct"/>
            <w:tcBorders>
              <w:top w:val="single" w:sz="4" w:space="0" w:color="000000"/>
              <w:left w:val="single" w:sz="4" w:space="0" w:color="000000"/>
              <w:bottom w:val="single" w:sz="4" w:space="0" w:color="000000"/>
              <w:right w:val="single" w:sz="4" w:space="0" w:color="000000"/>
            </w:tcBorders>
          </w:tcPr>
          <w:p w14:paraId="5D58297B" w14:textId="54F7A38E" w:rsidR="00D64AA6" w:rsidRDefault="00D64AA6" w:rsidP="00B46C03">
            <w:pPr>
              <w:snapToGrid w:val="0"/>
              <w:rPr>
                <w:rFonts w:eastAsia="Wingdings 2" w:cs="Wingdings 2"/>
                <w:sz w:val="16"/>
                <w:szCs w:val="16"/>
                <w:lang w:val="en-US"/>
              </w:rPr>
            </w:pPr>
            <w:r>
              <w:rPr>
                <w:rFonts w:eastAsia="Wingdings 2" w:cs="Wingdings 2"/>
                <w:sz w:val="16"/>
                <w:szCs w:val="16"/>
                <w:lang w:val="en-US"/>
              </w:rPr>
              <w:t xml:space="preserve">During implementation of </w:t>
            </w:r>
            <w:r w:rsidR="00C52A44">
              <w:rPr>
                <w:rFonts w:eastAsia="Wingdings 2" w:cs="Wingdings 2"/>
                <w:sz w:val="16"/>
                <w:szCs w:val="16"/>
                <w:lang w:val="en-US"/>
              </w:rPr>
              <w:t>Add Task</w:t>
            </w:r>
            <w:r>
              <w:rPr>
                <w:rFonts w:eastAsia="Wingdings 2" w:cs="Wingdings 2"/>
                <w:sz w:val="16"/>
                <w:szCs w:val="16"/>
                <w:lang w:val="en-US"/>
              </w:rPr>
              <w:t xml:space="preserve"> Use Case</w:t>
            </w:r>
          </w:p>
        </w:tc>
      </w:tr>
      <w:tr w:rsidR="00D64AA6" w14:paraId="0B7A2A49" w14:textId="77777777" w:rsidTr="00B46C03">
        <w:tc>
          <w:tcPr>
            <w:tcW w:w="905" w:type="pct"/>
            <w:tcBorders>
              <w:top w:val="single" w:sz="4" w:space="0" w:color="000000"/>
              <w:left w:val="single" w:sz="4" w:space="0" w:color="000000"/>
              <w:bottom w:val="single" w:sz="4" w:space="0" w:color="000000"/>
              <w:right w:val="nil"/>
            </w:tcBorders>
          </w:tcPr>
          <w:p w14:paraId="13CD66C8" w14:textId="5C4594C0" w:rsidR="00D64AA6" w:rsidRDefault="00C52A44" w:rsidP="00B46C03">
            <w:pPr>
              <w:snapToGrid w:val="0"/>
              <w:rPr>
                <w:rFonts w:eastAsia="Wingdings 2" w:cs="Wingdings 2"/>
                <w:sz w:val="16"/>
                <w:szCs w:val="16"/>
                <w:lang w:val="en-US"/>
              </w:rPr>
            </w:pPr>
            <w:r>
              <w:rPr>
                <w:rFonts w:eastAsia="Wingdings 2" w:cs="Wingdings 2"/>
                <w:sz w:val="16"/>
                <w:szCs w:val="16"/>
                <w:lang w:val="en-US"/>
              </w:rPr>
              <w:t>Rewards: Completing Task</w:t>
            </w:r>
          </w:p>
        </w:tc>
        <w:tc>
          <w:tcPr>
            <w:tcW w:w="1303" w:type="pct"/>
            <w:tcBorders>
              <w:top w:val="single" w:sz="4" w:space="0" w:color="000000"/>
              <w:left w:val="single" w:sz="4" w:space="0" w:color="000000"/>
              <w:bottom w:val="single" w:sz="4" w:space="0" w:color="000000"/>
              <w:right w:val="single" w:sz="4" w:space="0" w:color="000000"/>
            </w:tcBorders>
          </w:tcPr>
          <w:p w14:paraId="49ECD04F" w14:textId="241B3BB7" w:rsidR="00D64AA6" w:rsidRDefault="00D64AA6" w:rsidP="00B46C03">
            <w:pPr>
              <w:snapToGrid w:val="0"/>
              <w:rPr>
                <w:rFonts w:eastAsia="Wingdings 2" w:cs="Wingdings 2"/>
                <w:sz w:val="16"/>
                <w:szCs w:val="16"/>
                <w:lang w:val="en-US"/>
              </w:rPr>
            </w:pPr>
            <w:r>
              <w:rPr>
                <w:rFonts w:eastAsia="Wingdings 2" w:cs="Wingdings 2"/>
                <w:sz w:val="16"/>
                <w:szCs w:val="16"/>
                <w:lang w:val="en-US"/>
              </w:rPr>
              <w:t xml:space="preserve">Ensure </w:t>
            </w:r>
            <w:r w:rsidR="00C52A44">
              <w:rPr>
                <w:rFonts w:eastAsia="Wingdings 2" w:cs="Wingdings 2"/>
                <w:sz w:val="16"/>
                <w:szCs w:val="16"/>
                <w:lang w:val="en-US"/>
              </w:rPr>
              <w:t xml:space="preserve">User and Task Records are </w:t>
            </w:r>
            <w:r w:rsidR="00EF00DD">
              <w:rPr>
                <w:rFonts w:eastAsia="Wingdings 2" w:cs="Wingdings 2"/>
                <w:sz w:val="16"/>
                <w:szCs w:val="16"/>
                <w:lang w:val="en-US"/>
              </w:rPr>
              <w:t>updated,</w:t>
            </w:r>
            <w:r w:rsidR="00C52A44">
              <w:rPr>
                <w:rFonts w:eastAsia="Wingdings 2" w:cs="Wingdings 2"/>
                <w:sz w:val="16"/>
                <w:szCs w:val="16"/>
                <w:lang w:val="en-US"/>
              </w:rPr>
              <w:t xml:space="preserve"> and the Rewards Function awards the correct rewards and stores them properly</w:t>
            </w:r>
          </w:p>
        </w:tc>
        <w:tc>
          <w:tcPr>
            <w:tcW w:w="1396" w:type="pct"/>
            <w:tcBorders>
              <w:top w:val="single" w:sz="4" w:space="0" w:color="000000"/>
              <w:left w:val="single" w:sz="4" w:space="0" w:color="000000"/>
              <w:bottom w:val="single" w:sz="4" w:space="0" w:color="000000"/>
              <w:right w:val="single" w:sz="4" w:space="0" w:color="000000"/>
            </w:tcBorders>
          </w:tcPr>
          <w:p w14:paraId="1D0055BF" w14:textId="242B5FAC" w:rsidR="00D64AA6" w:rsidRDefault="00C52A44" w:rsidP="00B46C03">
            <w:pPr>
              <w:snapToGrid w:val="0"/>
              <w:rPr>
                <w:rFonts w:eastAsia="Wingdings 2" w:cs="Wingdings 2"/>
                <w:sz w:val="16"/>
                <w:szCs w:val="16"/>
                <w:lang w:val="en-US"/>
              </w:rPr>
            </w:pPr>
            <w:r>
              <w:rPr>
                <w:rFonts w:eastAsia="Wingdings 2" w:cs="Wingdings 2"/>
                <w:sz w:val="16"/>
                <w:szCs w:val="16"/>
                <w:lang w:val="en-US"/>
              </w:rPr>
              <w:t>User is received the correct rewards for the tasks completed.</w:t>
            </w:r>
          </w:p>
        </w:tc>
        <w:tc>
          <w:tcPr>
            <w:tcW w:w="1396" w:type="pct"/>
            <w:tcBorders>
              <w:top w:val="single" w:sz="4" w:space="0" w:color="000000"/>
              <w:left w:val="single" w:sz="4" w:space="0" w:color="000000"/>
              <w:bottom w:val="single" w:sz="4" w:space="0" w:color="000000"/>
              <w:right w:val="single" w:sz="4" w:space="0" w:color="000000"/>
            </w:tcBorders>
          </w:tcPr>
          <w:p w14:paraId="30E63B35" w14:textId="690CB67C" w:rsidR="00D64AA6" w:rsidRDefault="00D64AA6" w:rsidP="00B46C03">
            <w:pPr>
              <w:snapToGrid w:val="0"/>
              <w:rPr>
                <w:rFonts w:eastAsia="Wingdings 2" w:cs="Wingdings 2"/>
                <w:sz w:val="16"/>
                <w:szCs w:val="16"/>
                <w:lang w:val="en-US"/>
              </w:rPr>
            </w:pPr>
            <w:r>
              <w:rPr>
                <w:rFonts w:eastAsia="Wingdings 2" w:cs="Wingdings 2"/>
                <w:sz w:val="16"/>
                <w:szCs w:val="16"/>
                <w:lang w:val="en-US"/>
              </w:rPr>
              <w:t xml:space="preserve">During implementation </w:t>
            </w:r>
            <w:r w:rsidR="00C52A44">
              <w:rPr>
                <w:rFonts w:eastAsia="Wingdings 2" w:cs="Wingdings 2"/>
                <w:sz w:val="16"/>
                <w:szCs w:val="16"/>
                <w:lang w:val="en-US"/>
              </w:rPr>
              <w:t>of the Complete Task Use Case.</w:t>
            </w:r>
          </w:p>
        </w:tc>
      </w:tr>
      <w:tr w:rsidR="00612D0A" w14:paraId="267A302F" w14:textId="77777777" w:rsidTr="00B46C03">
        <w:tc>
          <w:tcPr>
            <w:tcW w:w="905" w:type="pct"/>
            <w:tcBorders>
              <w:top w:val="single" w:sz="4" w:space="0" w:color="000000"/>
              <w:left w:val="single" w:sz="4" w:space="0" w:color="000000"/>
              <w:bottom w:val="single" w:sz="4" w:space="0" w:color="000000"/>
              <w:right w:val="nil"/>
            </w:tcBorders>
          </w:tcPr>
          <w:p w14:paraId="048ADFC3" w14:textId="6CA5E3EA" w:rsidR="00612D0A" w:rsidRDefault="00612D0A" w:rsidP="00B46C03">
            <w:pPr>
              <w:snapToGrid w:val="0"/>
              <w:rPr>
                <w:rFonts w:eastAsia="Wingdings 2" w:cs="Wingdings 2"/>
                <w:sz w:val="16"/>
                <w:szCs w:val="16"/>
                <w:lang w:val="en-US"/>
              </w:rPr>
            </w:pPr>
            <w:r>
              <w:rPr>
                <w:rFonts w:eastAsia="Wingdings 2" w:cs="Wingdings 2"/>
                <w:sz w:val="16"/>
                <w:szCs w:val="16"/>
                <w:lang w:val="en-US"/>
              </w:rPr>
              <w:t>Usability</w:t>
            </w:r>
          </w:p>
        </w:tc>
        <w:tc>
          <w:tcPr>
            <w:tcW w:w="1303" w:type="pct"/>
            <w:tcBorders>
              <w:top w:val="single" w:sz="4" w:space="0" w:color="000000"/>
              <w:left w:val="single" w:sz="4" w:space="0" w:color="000000"/>
              <w:bottom w:val="single" w:sz="4" w:space="0" w:color="000000"/>
              <w:right w:val="single" w:sz="4" w:space="0" w:color="000000"/>
            </w:tcBorders>
          </w:tcPr>
          <w:p w14:paraId="5EB6EF50" w14:textId="5A3DDEF4" w:rsidR="00612D0A" w:rsidRDefault="00612D0A" w:rsidP="00B46C03">
            <w:pPr>
              <w:snapToGrid w:val="0"/>
              <w:rPr>
                <w:rFonts w:eastAsia="Wingdings 2" w:cs="Wingdings 2"/>
                <w:sz w:val="16"/>
                <w:szCs w:val="16"/>
                <w:lang w:val="en-US"/>
              </w:rPr>
            </w:pPr>
            <w:r>
              <w:rPr>
                <w:rFonts w:eastAsia="Wingdings 2" w:cs="Wingdings 2"/>
                <w:sz w:val="16"/>
                <w:szCs w:val="16"/>
                <w:lang w:val="en-US"/>
              </w:rPr>
              <w:t>To ensure it is easy to do everything on this application.</w:t>
            </w:r>
          </w:p>
        </w:tc>
        <w:tc>
          <w:tcPr>
            <w:tcW w:w="1396" w:type="pct"/>
            <w:tcBorders>
              <w:top w:val="single" w:sz="4" w:space="0" w:color="000000"/>
              <w:left w:val="single" w:sz="4" w:space="0" w:color="000000"/>
              <w:bottom w:val="single" w:sz="4" w:space="0" w:color="000000"/>
              <w:right w:val="single" w:sz="4" w:space="0" w:color="000000"/>
            </w:tcBorders>
          </w:tcPr>
          <w:p w14:paraId="2B07C819" w14:textId="14F41747" w:rsidR="00612D0A" w:rsidRDefault="00612D0A" w:rsidP="00B46C03">
            <w:pPr>
              <w:snapToGrid w:val="0"/>
              <w:rPr>
                <w:rFonts w:eastAsia="Wingdings 2" w:cs="Wingdings 2"/>
                <w:sz w:val="16"/>
                <w:szCs w:val="16"/>
                <w:lang w:val="en-US"/>
              </w:rPr>
            </w:pPr>
            <w:r>
              <w:rPr>
                <w:rFonts w:eastAsia="Wingdings 2" w:cs="Wingdings 2"/>
                <w:sz w:val="16"/>
                <w:szCs w:val="16"/>
                <w:lang w:val="en-US"/>
              </w:rPr>
              <w:t>Ensure there is not a lot of steps to achieve anything in this app</w:t>
            </w:r>
          </w:p>
        </w:tc>
        <w:tc>
          <w:tcPr>
            <w:tcW w:w="1396" w:type="pct"/>
            <w:tcBorders>
              <w:top w:val="single" w:sz="4" w:space="0" w:color="000000"/>
              <w:left w:val="single" w:sz="4" w:space="0" w:color="000000"/>
              <w:bottom w:val="single" w:sz="4" w:space="0" w:color="000000"/>
              <w:right w:val="single" w:sz="4" w:space="0" w:color="000000"/>
            </w:tcBorders>
          </w:tcPr>
          <w:p w14:paraId="64944078" w14:textId="3D52531C" w:rsidR="00612D0A" w:rsidRDefault="00612D0A" w:rsidP="00B46C03">
            <w:pPr>
              <w:snapToGrid w:val="0"/>
              <w:rPr>
                <w:rFonts w:eastAsia="Wingdings 2" w:cs="Wingdings 2"/>
                <w:sz w:val="16"/>
                <w:szCs w:val="16"/>
                <w:lang w:val="en-US"/>
              </w:rPr>
            </w:pPr>
            <w:r>
              <w:rPr>
                <w:rFonts w:eastAsia="Wingdings 2" w:cs="Wingdings 2"/>
                <w:sz w:val="16"/>
                <w:szCs w:val="16"/>
                <w:lang w:val="en-US"/>
              </w:rPr>
              <w:t>During Usability Test Case</w:t>
            </w:r>
          </w:p>
        </w:tc>
      </w:tr>
      <w:tr w:rsidR="00612D0A" w14:paraId="2BFDD999" w14:textId="77777777" w:rsidTr="00B46C03">
        <w:tc>
          <w:tcPr>
            <w:tcW w:w="905" w:type="pct"/>
            <w:tcBorders>
              <w:top w:val="single" w:sz="4" w:space="0" w:color="000000"/>
              <w:left w:val="single" w:sz="4" w:space="0" w:color="000000"/>
              <w:bottom w:val="single" w:sz="4" w:space="0" w:color="000000"/>
              <w:right w:val="nil"/>
            </w:tcBorders>
          </w:tcPr>
          <w:p w14:paraId="5B2C9E5D" w14:textId="50CAD4DF" w:rsidR="00612D0A" w:rsidRDefault="00612D0A" w:rsidP="00B46C03">
            <w:pPr>
              <w:snapToGrid w:val="0"/>
              <w:rPr>
                <w:rFonts w:eastAsia="Wingdings 2" w:cs="Wingdings 2"/>
                <w:sz w:val="16"/>
                <w:szCs w:val="16"/>
                <w:lang w:val="en-US"/>
              </w:rPr>
            </w:pPr>
            <w:r>
              <w:rPr>
                <w:rFonts w:eastAsia="Wingdings 2" w:cs="Wingdings 2"/>
                <w:sz w:val="16"/>
                <w:szCs w:val="16"/>
                <w:lang w:val="en-US"/>
              </w:rPr>
              <w:t>Reminders:</w:t>
            </w:r>
          </w:p>
        </w:tc>
        <w:tc>
          <w:tcPr>
            <w:tcW w:w="1303" w:type="pct"/>
            <w:tcBorders>
              <w:top w:val="single" w:sz="4" w:space="0" w:color="000000"/>
              <w:left w:val="single" w:sz="4" w:space="0" w:color="000000"/>
              <w:bottom w:val="single" w:sz="4" w:space="0" w:color="000000"/>
              <w:right w:val="single" w:sz="4" w:space="0" w:color="000000"/>
            </w:tcBorders>
          </w:tcPr>
          <w:p w14:paraId="59C4473A" w14:textId="7C218A72" w:rsidR="00612D0A" w:rsidRDefault="00612D0A" w:rsidP="00B46C03">
            <w:pPr>
              <w:snapToGrid w:val="0"/>
              <w:rPr>
                <w:rFonts w:eastAsia="Wingdings 2" w:cs="Wingdings 2"/>
                <w:sz w:val="16"/>
                <w:szCs w:val="16"/>
                <w:lang w:val="en-US"/>
              </w:rPr>
            </w:pPr>
            <w:r>
              <w:rPr>
                <w:rFonts w:eastAsia="Wingdings 2" w:cs="Wingdings 2"/>
                <w:sz w:val="16"/>
                <w:szCs w:val="16"/>
                <w:lang w:val="en-US"/>
              </w:rPr>
              <w:t xml:space="preserve">To ensure reminders for tasks work on the </w:t>
            </w:r>
            <w:r w:rsidR="00EF00DD">
              <w:rPr>
                <w:rFonts w:eastAsia="Wingdings 2" w:cs="Wingdings 2"/>
                <w:sz w:val="16"/>
                <w:szCs w:val="16"/>
                <w:lang w:val="en-US"/>
              </w:rPr>
              <w:t>android’s</w:t>
            </w:r>
            <w:r>
              <w:rPr>
                <w:rFonts w:eastAsia="Wingdings 2" w:cs="Wingdings 2"/>
                <w:sz w:val="16"/>
                <w:szCs w:val="16"/>
                <w:lang w:val="en-US"/>
              </w:rPr>
              <w:t xml:space="preserve"> notification bar</w:t>
            </w:r>
          </w:p>
        </w:tc>
        <w:tc>
          <w:tcPr>
            <w:tcW w:w="1396" w:type="pct"/>
            <w:tcBorders>
              <w:top w:val="single" w:sz="4" w:space="0" w:color="000000"/>
              <w:left w:val="single" w:sz="4" w:space="0" w:color="000000"/>
              <w:bottom w:val="single" w:sz="4" w:space="0" w:color="000000"/>
              <w:right w:val="single" w:sz="4" w:space="0" w:color="000000"/>
            </w:tcBorders>
          </w:tcPr>
          <w:p w14:paraId="59ED560F" w14:textId="68FC7F89" w:rsidR="00612D0A" w:rsidRDefault="00612D0A" w:rsidP="00B46C03">
            <w:pPr>
              <w:snapToGrid w:val="0"/>
              <w:rPr>
                <w:rFonts w:eastAsia="Wingdings 2" w:cs="Wingdings 2"/>
                <w:sz w:val="16"/>
                <w:szCs w:val="16"/>
                <w:lang w:val="en-US"/>
              </w:rPr>
            </w:pPr>
            <w:r>
              <w:rPr>
                <w:rFonts w:eastAsia="Wingdings 2" w:cs="Wingdings 2"/>
                <w:sz w:val="16"/>
                <w:szCs w:val="16"/>
                <w:lang w:val="en-US"/>
              </w:rPr>
              <w:t>The notification bar receives an alert about an upcoming due task</w:t>
            </w:r>
          </w:p>
        </w:tc>
        <w:tc>
          <w:tcPr>
            <w:tcW w:w="1396" w:type="pct"/>
            <w:tcBorders>
              <w:top w:val="single" w:sz="4" w:space="0" w:color="000000"/>
              <w:left w:val="single" w:sz="4" w:space="0" w:color="000000"/>
              <w:bottom w:val="single" w:sz="4" w:space="0" w:color="000000"/>
              <w:right w:val="single" w:sz="4" w:space="0" w:color="000000"/>
            </w:tcBorders>
          </w:tcPr>
          <w:p w14:paraId="010B5D10" w14:textId="4446962D" w:rsidR="00612D0A" w:rsidRDefault="00612D0A" w:rsidP="00B46C03">
            <w:pPr>
              <w:snapToGrid w:val="0"/>
              <w:rPr>
                <w:rFonts w:eastAsia="Wingdings 2" w:cs="Wingdings 2"/>
                <w:sz w:val="16"/>
                <w:szCs w:val="16"/>
                <w:lang w:val="en-US"/>
              </w:rPr>
            </w:pPr>
            <w:r>
              <w:rPr>
                <w:rFonts w:eastAsia="Wingdings 2" w:cs="Wingdings 2"/>
                <w:sz w:val="16"/>
                <w:szCs w:val="16"/>
                <w:lang w:val="en-US"/>
              </w:rPr>
              <w:t>During Reminder Test Case</w:t>
            </w:r>
          </w:p>
        </w:tc>
      </w:tr>
    </w:tbl>
    <w:p w14:paraId="3CA1CD5B" w14:textId="19932890" w:rsidR="00A86859" w:rsidRPr="007D22D5" w:rsidRDefault="00A86859" w:rsidP="00D01AC6">
      <w:pPr>
        <w:rPr>
          <w:rFonts w:cs="Arial"/>
        </w:rPr>
      </w:pPr>
    </w:p>
    <w:sectPr w:rsidR="00A86859" w:rsidRPr="007D22D5">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3CE24" w14:textId="77777777" w:rsidR="001F7AEB" w:rsidRDefault="001F7AEB" w:rsidP="005A20F5">
      <w:pPr>
        <w:spacing w:after="0" w:line="240" w:lineRule="auto"/>
      </w:pPr>
      <w:r>
        <w:separator/>
      </w:r>
    </w:p>
  </w:endnote>
  <w:endnote w:type="continuationSeparator" w:id="0">
    <w:p w14:paraId="450C49F0" w14:textId="77777777" w:rsidR="001F7AEB" w:rsidRDefault="001F7AEB" w:rsidP="005A2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Scala">
    <w:altName w:val="Arial Narrow"/>
    <w:panose1 w:val="020B0604020202020204"/>
    <w:charset w:val="00"/>
    <w:family w:val="swiss"/>
    <w:pitch w:val="variable"/>
    <w:sig w:usb0="00000003" w:usb1="00000000" w:usb2="00000000" w:usb3="00000000" w:csb0="00000001" w:csb1="00000000"/>
  </w:font>
  <w:font w:name="Wingdings 2">
    <w:panose1 w:val="05020102010507070707"/>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16" w:type="dxa"/>
      <w:tblInd w:w="-63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30"/>
      <w:gridCol w:w="6570"/>
      <w:gridCol w:w="1116"/>
    </w:tblGrid>
    <w:tr w:rsidR="00B46C03" w:rsidRPr="005A20F5" w14:paraId="50660CCF" w14:textId="77777777" w:rsidTr="00B46C03">
      <w:tc>
        <w:tcPr>
          <w:tcW w:w="2430" w:type="dxa"/>
          <w:tcBorders>
            <w:top w:val="nil"/>
            <w:left w:val="nil"/>
            <w:bottom w:val="nil"/>
            <w:right w:val="nil"/>
          </w:tcBorders>
        </w:tcPr>
        <w:p w14:paraId="30FA959B" w14:textId="77777777" w:rsidR="00B46C03" w:rsidRPr="005A20F5" w:rsidRDefault="00B46C03" w:rsidP="005A20F5">
          <w:pPr>
            <w:ind w:right="360"/>
            <w:rPr>
              <w:rFonts w:ascii="Times New Roman" w:hAnsi="Times New Roman" w:cs="Times New Roman"/>
            </w:rPr>
          </w:pPr>
          <w:r w:rsidRPr="005A20F5">
            <w:rPr>
              <w:rFonts w:ascii="Times New Roman" w:hAnsi="Times New Roman" w:cs="Times New Roman"/>
            </w:rPr>
            <w:t>Confidential</w:t>
          </w:r>
        </w:p>
      </w:tc>
      <w:tc>
        <w:tcPr>
          <w:tcW w:w="6570" w:type="dxa"/>
          <w:tcBorders>
            <w:top w:val="nil"/>
            <w:left w:val="nil"/>
            <w:bottom w:val="nil"/>
            <w:right w:val="nil"/>
          </w:tcBorders>
        </w:tcPr>
        <w:p w14:paraId="184A2C16" w14:textId="766B89EA" w:rsidR="00B46C03" w:rsidRPr="005A20F5" w:rsidRDefault="00B46C03" w:rsidP="005A20F5">
          <w:pPr>
            <w:jc w:val="center"/>
            <w:rPr>
              <w:rFonts w:ascii="Times New Roman" w:hAnsi="Times New Roman" w:cs="Times New Roman"/>
            </w:rPr>
          </w:pPr>
          <w:r w:rsidRPr="005A20F5">
            <w:rPr>
              <w:rFonts w:ascii="Times New Roman" w:hAnsi="Times New Roman" w:cs="Times New Roman"/>
            </w:rPr>
            <w:sym w:font="Symbol" w:char="F0D3"/>
          </w:r>
          <w:r w:rsidR="00DC68AC">
            <w:rPr>
              <w:rFonts w:ascii="Times New Roman" w:hAnsi="Times New Roman" w:cs="Times New Roman"/>
            </w:rPr>
            <w:t>CSU ITC303 Team 1</w:t>
          </w:r>
        </w:p>
        <w:p w14:paraId="7089F41F" w14:textId="3E82C271" w:rsidR="00B46C03" w:rsidRPr="005A20F5" w:rsidRDefault="00B46C03" w:rsidP="005A20F5">
          <w:pPr>
            <w:jc w:val="center"/>
            <w:rPr>
              <w:rFonts w:ascii="Times New Roman" w:hAnsi="Times New Roman" w:cs="Times New Roman"/>
            </w:rPr>
          </w:pPr>
          <w:r w:rsidRPr="005A20F5">
            <w:rPr>
              <w:rFonts w:ascii="Times New Roman" w:hAnsi="Times New Roman" w:cs="Times New Roman"/>
            </w:rPr>
            <w:t xml:space="preserve">Software Development Corporation, </w:t>
          </w:r>
          <w:r w:rsidRPr="005A20F5">
            <w:rPr>
              <w:rFonts w:ascii="Times New Roman" w:hAnsi="Times New Roman" w:cs="Times New Roman"/>
            </w:rPr>
            <w:fldChar w:fldCharType="begin"/>
          </w:r>
          <w:r w:rsidRPr="005A20F5">
            <w:rPr>
              <w:rFonts w:ascii="Times New Roman" w:hAnsi="Times New Roman" w:cs="Times New Roman"/>
            </w:rPr>
            <w:instrText xml:space="preserve"> DATE \@ "yyyy" </w:instrText>
          </w:r>
          <w:r w:rsidRPr="005A20F5">
            <w:rPr>
              <w:rFonts w:ascii="Times New Roman" w:hAnsi="Times New Roman" w:cs="Times New Roman"/>
            </w:rPr>
            <w:fldChar w:fldCharType="separate"/>
          </w:r>
          <w:r w:rsidR="00EF00DD">
            <w:rPr>
              <w:rFonts w:ascii="Times New Roman" w:hAnsi="Times New Roman" w:cs="Times New Roman"/>
              <w:noProof/>
            </w:rPr>
            <w:t>2023</w:t>
          </w:r>
          <w:r w:rsidRPr="005A20F5">
            <w:rPr>
              <w:rFonts w:ascii="Times New Roman" w:hAnsi="Times New Roman" w:cs="Times New Roman"/>
            </w:rPr>
            <w:fldChar w:fldCharType="end"/>
          </w:r>
        </w:p>
      </w:tc>
      <w:tc>
        <w:tcPr>
          <w:tcW w:w="1116" w:type="dxa"/>
          <w:tcBorders>
            <w:top w:val="nil"/>
            <w:left w:val="nil"/>
            <w:bottom w:val="nil"/>
            <w:right w:val="nil"/>
          </w:tcBorders>
        </w:tcPr>
        <w:p w14:paraId="776748F0" w14:textId="77777777" w:rsidR="00B46C03" w:rsidRPr="005A20F5" w:rsidRDefault="00B46C03" w:rsidP="005A20F5">
          <w:pPr>
            <w:jc w:val="right"/>
            <w:rPr>
              <w:rFonts w:ascii="Times New Roman" w:hAnsi="Times New Roman" w:cs="Times New Roman"/>
            </w:rPr>
          </w:pPr>
          <w:r w:rsidRPr="005A20F5">
            <w:rPr>
              <w:rFonts w:ascii="Times New Roman" w:hAnsi="Times New Roman" w:cs="Times New Roman"/>
            </w:rPr>
            <w:t xml:space="preserve">Page </w:t>
          </w:r>
          <w:r w:rsidRPr="005A20F5">
            <w:rPr>
              <w:rStyle w:val="PageNumber"/>
              <w:rFonts w:ascii="Times New Roman" w:hAnsi="Times New Roman" w:cs="Times New Roman"/>
            </w:rPr>
            <w:fldChar w:fldCharType="begin"/>
          </w:r>
          <w:r w:rsidRPr="005A20F5">
            <w:rPr>
              <w:rStyle w:val="PageNumber"/>
              <w:rFonts w:ascii="Times New Roman" w:hAnsi="Times New Roman" w:cs="Times New Roman"/>
            </w:rPr>
            <w:instrText xml:space="preserve"> PAGE </w:instrText>
          </w:r>
          <w:r w:rsidRPr="005A20F5">
            <w:rPr>
              <w:rStyle w:val="PageNumber"/>
              <w:rFonts w:ascii="Times New Roman" w:hAnsi="Times New Roman" w:cs="Times New Roman"/>
            </w:rPr>
            <w:fldChar w:fldCharType="separate"/>
          </w:r>
          <w:r w:rsidRPr="005A20F5">
            <w:rPr>
              <w:rStyle w:val="PageNumber"/>
              <w:rFonts w:ascii="Times New Roman" w:hAnsi="Times New Roman" w:cs="Times New Roman"/>
              <w:noProof/>
            </w:rPr>
            <w:t>1</w:t>
          </w:r>
          <w:r w:rsidRPr="005A20F5">
            <w:rPr>
              <w:rStyle w:val="PageNumber"/>
              <w:rFonts w:ascii="Times New Roman" w:hAnsi="Times New Roman" w:cs="Times New Roman"/>
            </w:rPr>
            <w:fldChar w:fldCharType="end"/>
          </w:r>
        </w:p>
      </w:tc>
    </w:tr>
  </w:tbl>
  <w:p w14:paraId="0BFDF7E3" w14:textId="77777777" w:rsidR="00B46C03" w:rsidRDefault="00B46C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70045" w14:textId="77777777" w:rsidR="001F7AEB" w:rsidRDefault="001F7AEB" w:rsidP="005A20F5">
      <w:pPr>
        <w:spacing w:after="0" w:line="240" w:lineRule="auto"/>
      </w:pPr>
      <w:r>
        <w:separator/>
      </w:r>
    </w:p>
  </w:footnote>
  <w:footnote w:type="continuationSeparator" w:id="0">
    <w:p w14:paraId="56B472D0" w14:textId="77777777" w:rsidR="001F7AEB" w:rsidRDefault="001F7AEB" w:rsidP="005A20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46C03" w14:paraId="14064848" w14:textId="77777777" w:rsidTr="00B46C03">
      <w:tc>
        <w:tcPr>
          <w:tcW w:w="6379" w:type="dxa"/>
        </w:tcPr>
        <w:p w14:paraId="0EE514B3" w14:textId="6E589E85" w:rsidR="00B46C03" w:rsidRPr="005A20F5" w:rsidRDefault="00DC68AC" w:rsidP="005A20F5">
          <w:pPr>
            <w:rPr>
              <w:rFonts w:ascii="Times New Roman" w:hAnsi="Times New Roman" w:cs="Times New Roman"/>
            </w:rPr>
          </w:pPr>
          <w:r>
            <w:rPr>
              <w:rFonts w:ascii="Times New Roman" w:hAnsi="Times New Roman" w:cs="Times New Roman"/>
              <w:b/>
            </w:rPr>
            <w:t>ADHD Task Manager</w:t>
          </w:r>
        </w:p>
      </w:tc>
      <w:tc>
        <w:tcPr>
          <w:tcW w:w="3179" w:type="dxa"/>
        </w:tcPr>
        <w:p w14:paraId="0557CAA8" w14:textId="77777777" w:rsidR="00B46C03" w:rsidRPr="005A20F5" w:rsidRDefault="00B46C03" w:rsidP="005A20F5">
          <w:pPr>
            <w:tabs>
              <w:tab w:val="left" w:pos="1135"/>
            </w:tabs>
            <w:spacing w:before="40"/>
            <w:ind w:right="68"/>
            <w:rPr>
              <w:rFonts w:ascii="Times New Roman" w:hAnsi="Times New Roman" w:cs="Times New Roman"/>
            </w:rPr>
          </w:pPr>
          <w:r w:rsidRPr="005A20F5">
            <w:rPr>
              <w:rFonts w:ascii="Times New Roman" w:hAnsi="Times New Roman" w:cs="Times New Roman"/>
            </w:rPr>
            <w:t xml:space="preserve"> </w:t>
          </w:r>
        </w:p>
      </w:tc>
    </w:tr>
    <w:tr w:rsidR="00B46C03" w14:paraId="055C37C2" w14:textId="77777777" w:rsidTr="00B46C03">
      <w:tc>
        <w:tcPr>
          <w:tcW w:w="6379" w:type="dxa"/>
        </w:tcPr>
        <w:p w14:paraId="500F9CF1" w14:textId="58C64130" w:rsidR="00B46C03" w:rsidRPr="005A20F5" w:rsidRDefault="00B46C03" w:rsidP="005A20F5">
          <w:pPr>
            <w:rPr>
              <w:rFonts w:ascii="Times New Roman" w:hAnsi="Times New Roman" w:cs="Times New Roman"/>
            </w:rPr>
          </w:pPr>
          <w:r w:rsidRPr="005A20F5">
            <w:rPr>
              <w:rFonts w:ascii="Times New Roman" w:hAnsi="Times New Roman" w:cs="Times New Roman"/>
            </w:rPr>
            <w:t>Master Test Plan</w:t>
          </w:r>
        </w:p>
      </w:tc>
      <w:tc>
        <w:tcPr>
          <w:tcW w:w="3179" w:type="dxa"/>
        </w:tcPr>
        <w:p w14:paraId="02049888" w14:textId="25940E45" w:rsidR="00B46C03" w:rsidRPr="005A20F5" w:rsidRDefault="00B46C03" w:rsidP="005A20F5">
          <w:pPr>
            <w:rPr>
              <w:rFonts w:ascii="Times New Roman" w:hAnsi="Times New Roman" w:cs="Times New Roman"/>
            </w:rPr>
          </w:pPr>
          <w:r w:rsidRPr="005A20F5">
            <w:rPr>
              <w:rFonts w:ascii="Times New Roman" w:hAnsi="Times New Roman" w:cs="Times New Roman"/>
            </w:rPr>
            <w:t xml:space="preserve">  Date:  </w:t>
          </w:r>
          <w:r w:rsidR="00EF00DD">
            <w:rPr>
              <w:rFonts w:ascii="Times New Roman" w:hAnsi="Times New Roman" w:cs="Times New Roman"/>
            </w:rPr>
            <w:t>09/06/</w:t>
          </w:r>
          <w:r w:rsidR="00DC68AC">
            <w:rPr>
              <w:rFonts w:ascii="Times New Roman" w:hAnsi="Times New Roman" w:cs="Times New Roman"/>
            </w:rPr>
            <w:t>23</w:t>
          </w:r>
        </w:p>
      </w:tc>
    </w:tr>
  </w:tbl>
  <w:p w14:paraId="749216E1" w14:textId="77777777" w:rsidR="00B46C03" w:rsidRDefault="00B46C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851"/>
        </w:tabs>
        <w:ind w:left="851" w:hanging="851"/>
      </w:pPr>
    </w:lvl>
    <w:lvl w:ilvl="1">
      <w:start w:va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decimal"/>
      <w:lvlText w:val="%1.%2.%3.%8"/>
      <w:lvlJc w:val="left"/>
      <w:pPr>
        <w:tabs>
          <w:tab w:val="num" w:pos="2160"/>
        </w:tabs>
        <w:ind w:left="851" w:hanging="851"/>
      </w:pPr>
    </w:lvl>
    <w:lvl w:ilvl="8">
      <w:start w:val="1"/>
      <w:numFmt w:val="decimal"/>
      <w:lvlText w:val="%1.%2.%3.%8.%9"/>
      <w:lvlJc w:val="left"/>
      <w:pPr>
        <w:tabs>
          <w:tab w:val="num" w:pos="2520"/>
        </w:tabs>
        <w:ind w:left="851" w:hanging="851"/>
      </w:pPr>
    </w:lvl>
  </w:abstractNum>
  <w:abstractNum w:abstractNumId="1"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Symbol" w:hAnsi="Symbol" w:cs="Symbol" w:hint="default"/>
      </w:rPr>
    </w:lvl>
  </w:abstractNum>
  <w:abstractNum w:abstractNumId="2" w15:restartNumberingAfterBreak="0">
    <w:nsid w:val="00000007"/>
    <w:multiLevelType w:val="singleLevel"/>
    <w:tmpl w:val="00000007"/>
    <w:name w:val="WW8Num9"/>
    <w:lvl w:ilvl="0">
      <w:start w:val="1"/>
      <w:numFmt w:val="bullet"/>
      <w:lvlText w:val=""/>
      <w:lvlJc w:val="left"/>
      <w:pPr>
        <w:tabs>
          <w:tab w:val="num" w:pos="720"/>
        </w:tabs>
        <w:ind w:left="720" w:hanging="360"/>
      </w:pPr>
      <w:rPr>
        <w:rFonts w:ascii="Symbol" w:hAnsi="Symbol" w:cs="Symbol" w:hint="default"/>
        <w:lang w:val="en-US"/>
      </w:rPr>
    </w:lvl>
  </w:abstractNum>
  <w:abstractNum w:abstractNumId="3" w15:restartNumberingAfterBreak="0">
    <w:nsid w:val="0000000B"/>
    <w:multiLevelType w:val="singleLevel"/>
    <w:tmpl w:val="0000000B"/>
    <w:name w:val="WW8Num13"/>
    <w:lvl w:ilvl="0">
      <w:start w:val="1"/>
      <w:numFmt w:val="bullet"/>
      <w:lvlText w:val=""/>
      <w:lvlJc w:val="left"/>
      <w:pPr>
        <w:tabs>
          <w:tab w:val="num" w:pos="360"/>
        </w:tabs>
        <w:ind w:left="360" w:hanging="360"/>
      </w:pPr>
      <w:rPr>
        <w:rFonts w:ascii="Symbol" w:hAnsi="Symbol" w:cs="Symbol" w:hint="default"/>
        <w:color w:val="3366FF"/>
        <w:lang w:val="en-US"/>
      </w:rPr>
    </w:lvl>
  </w:abstractNum>
  <w:abstractNum w:abstractNumId="4" w15:restartNumberingAfterBreak="0">
    <w:nsid w:val="1D160E8A"/>
    <w:multiLevelType w:val="hybridMultilevel"/>
    <w:tmpl w:val="E27092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A3068A"/>
    <w:multiLevelType w:val="multilevel"/>
    <w:tmpl w:val="0B8AF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786141"/>
    <w:multiLevelType w:val="hybridMultilevel"/>
    <w:tmpl w:val="C840D98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ECA6DDA"/>
    <w:multiLevelType w:val="multilevel"/>
    <w:tmpl w:val="00000001"/>
    <w:lvl w:ilvl="0">
      <w:start w:val="1"/>
      <w:numFmt w:val="decimal"/>
      <w:lvlText w:val="%1"/>
      <w:lvlJc w:val="left"/>
      <w:pPr>
        <w:tabs>
          <w:tab w:val="num" w:pos="851"/>
        </w:tabs>
        <w:ind w:left="851" w:hanging="851"/>
      </w:pPr>
    </w:lvl>
    <w:lvl w:ilvl="1">
      <w:start w:va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decimal"/>
      <w:lvlText w:val="%1.%2.%3.%8"/>
      <w:lvlJc w:val="left"/>
      <w:pPr>
        <w:tabs>
          <w:tab w:val="num" w:pos="2160"/>
        </w:tabs>
        <w:ind w:left="851" w:hanging="851"/>
      </w:pPr>
    </w:lvl>
    <w:lvl w:ilvl="8">
      <w:start w:val="1"/>
      <w:numFmt w:val="decimal"/>
      <w:lvlText w:val="%1.%2.%3.%8.%9"/>
      <w:lvlJc w:val="left"/>
      <w:pPr>
        <w:tabs>
          <w:tab w:val="num" w:pos="2520"/>
        </w:tabs>
        <w:ind w:left="851" w:hanging="851"/>
      </w:pPr>
    </w:lvl>
  </w:abstractNum>
  <w:abstractNum w:abstractNumId="8" w15:restartNumberingAfterBreak="0">
    <w:nsid w:val="76515BBA"/>
    <w:multiLevelType w:val="hybridMultilevel"/>
    <w:tmpl w:val="7F624004"/>
    <w:lvl w:ilvl="0" w:tplc="B622DA9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103837092">
    <w:abstractNumId w:val="2"/>
  </w:num>
  <w:num w:numId="2" w16cid:durableId="8103684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61345192">
    <w:abstractNumId w:val="1"/>
  </w:num>
  <w:num w:numId="4" w16cid:durableId="1100222652">
    <w:abstractNumId w:val="3"/>
  </w:num>
  <w:num w:numId="5" w16cid:durableId="433406648">
    <w:abstractNumId w:val="5"/>
  </w:num>
  <w:num w:numId="6" w16cid:durableId="43066260">
    <w:abstractNumId w:val="4"/>
  </w:num>
  <w:num w:numId="7" w16cid:durableId="1319454229">
    <w:abstractNumId w:val="6"/>
  </w:num>
  <w:num w:numId="8" w16cid:durableId="1025640186">
    <w:abstractNumId w:val="8"/>
  </w:num>
  <w:num w:numId="9" w16cid:durableId="916306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6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7C7"/>
    <w:rsid w:val="000048A5"/>
    <w:rsid w:val="00056556"/>
    <w:rsid w:val="00127719"/>
    <w:rsid w:val="0014282E"/>
    <w:rsid w:val="001C53D9"/>
    <w:rsid w:val="001D753F"/>
    <w:rsid w:val="001F1058"/>
    <w:rsid w:val="001F7AEB"/>
    <w:rsid w:val="00216BDE"/>
    <w:rsid w:val="00264825"/>
    <w:rsid w:val="002F64AC"/>
    <w:rsid w:val="00310A9C"/>
    <w:rsid w:val="00365E06"/>
    <w:rsid w:val="0038596E"/>
    <w:rsid w:val="003C31BD"/>
    <w:rsid w:val="00403F29"/>
    <w:rsid w:val="004256E7"/>
    <w:rsid w:val="004462BA"/>
    <w:rsid w:val="00462FA1"/>
    <w:rsid w:val="00466B65"/>
    <w:rsid w:val="004B1AC9"/>
    <w:rsid w:val="004B6DA4"/>
    <w:rsid w:val="004F5E1B"/>
    <w:rsid w:val="0053304E"/>
    <w:rsid w:val="005A20F5"/>
    <w:rsid w:val="005C3E50"/>
    <w:rsid w:val="00611ABF"/>
    <w:rsid w:val="00612D0A"/>
    <w:rsid w:val="00652D2A"/>
    <w:rsid w:val="00667D11"/>
    <w:rsid w:val="006713F5"/>
    <w:rsid w:val="006A0C16"/>
    <w:rsid w:val="006A439E"/>
    <w:rsid w:val="006C3EA4"/>
    <w:rsid w:val="006E646E"/>
    <w:rsid w:val="00723FC5"/>
    <w:rsid w:val="00732F8D"/>
    <w:rsid w:val="007A4C31"/>
    <w:rsid w:val="007D22D5"/>
    <w:rsid w:val="0083791D"/>
    <w:rsid w:val="00857013"/>
    <w:rsid w:val="00892283"/>
    <w:rsid w:val="008D251D"/>
    <w:rsid w:val="00975AC8"/>
    <w:rsid w:val="009B26A7"/>
    <w:rsid w:val="00A277C7"/>
    <w:rsid w:val="00A83F34"/>
    <w:rsid w:val="00A86859"/>
    <w:rsid w:val="00B4503C"/>
    <w:rsid w:val="00B46C03"/>
    <w:rsid w:val="00B64413"/>
    <w:rsid w:val="00B86D83"/>
    <w:rsid w:val="00C52A44"/>
    <w:rsid w:val="00CB316E"/>
    <w:rsid w:val="00CD6206"/>
    <w:rsid w:val="00CE5807"/>
    <w:rsid w:val="00D01AC6"/>
    <w:rsid w:val="00D06C54"/>
    <w:rsid w:val="00D45031"/>
    <w:rsid w:val="00D64AA6"/>
    <w:rsid w:val="00DC68AC"/>
    <w:rsid w:val="00E468AB"/>
    <w:rsid w:val="00E839E9"/>
    <w:rsid w:val="00EF00DD"/>
    <w:rsid w:val="00F20835"/>
    <w:rsid w:val="00F45554"/>
    <w:rsid w:val="00F51B82"/>
    <w:rsid w:val="00F725C9"/>
    <w:rsid w:val="00FB183C"/>
    <w:rsid w:val="00FD74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B30F1E"/>
  <w15:chartTrackingRefBased/>
  <w15:docId w15:val="{3AF38319-0F79-4584-86B4-E8B9388C8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8AC"/>
  </w:style>
  <w:style w:type="paragraph" w:styleId="Heading1">
    <w:name w:val="heading 1"/>
    <w:basedOn w:val="Normal"/>
    <w:next w:val="Normal"/>
    <w:link w:val="Heading1Char"/>
    <w:autoRedefine/>
    <w:uiPriority w:val="9"/>
    <w:unhideWhenUsed/>
    <w:qFormat/>
    <w:rsid w:val="00264825"/>
    <w:pPr>
      <w:keepNext/>
      <w:keepLines/>
      <w:spacing w:after="0" w:line="240" w:lineRule="auto"/>
      <w:outlineLvl w:val="0"/>
    </w:pPr>
    <w:rPr>
      <w:rFonts w:ascii="Arial" w:eastAsia="Arial" w:hAnsi="Arial" w:cs="Arial"/>
      <w:color w:val="2F5496" w:themeColor="accent1" w:themeShade="BF"/>
      <w:sz w:val="32"/>
      <w:szCs w:val="32"/>
      <w:lang w:eastAsia="en-AU"/>
    </w:rPr>
  </w:style>
  <w:style w:type="paragraph" w:styleId="Heading2">
    <w:name w:val="heading 2"/>
    <w:basedOn w:val="Normal"/>
    <w:next w:val="Normal"/>
    <w:link w:val="Heading2Char"/>
    <w:uiPriority w:val="9"/>
    <w:unhideWhenUsed/>
    <w:qFormat/>
    <w:rsid w:val="005A20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455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825"/>
    <w:rPr>
      <w:rFonts w:ascii="Arial" w:eastAsia="Arial" w:hAnsi="Arial" w:cs="Arial"/>
      <w:color w:val="2F5496" w:themeColor="accent1" w:themeShade="BF"/>
      <w:sz w:val="32"/>
      <w:szCs w:val="32"/>
      <w:lang w:eastAsia="en-AU"/>
    </w:rPr>
  </w:style>
  <w:style w:type="paragraph" w:styleId="Header">
    <w:name w:val="header"/>
    <w:basedOn w:val="Normal"/>
    <w:link w:val="HeaderChar"/>
    <w:uiPriority w:val="99"/>
    <w:unhideWhenUsed/>
    <w:rsid w:val="005A20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20F5"/>
  </w:style>
  <w:style w:type="paragraph" w:styleId="Footer">
    <w:name w:val="footer"/>
    <w:basedOn w:val="Normal"/>
    <w:link w:val="FooterChar"/>
    <w:unhideWhenUsed/>
    <w:rsid w:val="005A20F5"/>
    <w:pPr>
      <w:tabs>
        <w:tab w:val="center" w:pos="4513"/>
        <w:tab w:val="right" w:pos="9026"/>
      </w:tabs>
      <w:spacing w:after="0" w:line="240" w:lineRule="auto"/>
    </w:pPr>
  </w:style>
  <w:style w:type="character" w:customStyle="1" w:styleId="FooterChar">
    <w:name w:val="Footer Char"/>
    <w:basedOn w:val="DefaultParagraphFont"/>
    <w:link w:val="Footer"/>
    <w:rsid w:val="005A20F5"/>
  </w:style>
  <w:style w:type="character" w:styleId="PageNumber">
    <w:name w:val="page number"/>
    <w:basedOn w:val="DefaultParagraphFont"/>
    <w:semiHidden/>
    <w:rsid w:val="005A20F5"/>
  </w:style>
  <w:style w:type="paragraph" w:customStyle="1" w:styleId="Tekstopmerking">
    <w:name w:val="Tekst opmerking"/>
    <w:basedOn w:val="Normal"/>
    <w:rsid w:val="005A20F5"/>
    <w:pPr>
      <w:suppressAutoHyphens/>
      <w:spacing w:after="0" w:line="240" w:lineRule="atLeast"/>
    </w:pPr>
    <w:rPr>
      <w:rFonts w:ascii="Verdana" w:eastAsia="Times New Roman" w:hAnsi="Verdana" w:cs="Verdana"/>
      <w:sz w:val="20"/>
      <w:szCs w:val="20"/>
      <w:lang w:val="nl-NL" w:eastAsia="zh-CN"/>
    </w:rPr>
  </w:style>
  <w:style w:type="paragraph" w:customStyle="1" w:styleId="Kop0">
    <w:name w:val="Kop 0"/>
    <w:basedOn w:val="Normal"/>
    <w:next w:val="Normal"/>
    <w:rsid w:val="005A20F5"/>
    <w:pPr>
      <w:pageBreakBefore/>
      <w:suppressAutoHyphens/>
      <w:spacing w:after="480" w:line="240" w:lineRule="atLeast"/>
    </w:pPr>
    <w:rPr>
      <w:rFonts w:ascii="Trebuchet MS" w:eastAsia="Times New Roman" w:hAnsi="Trebuchet MS" w:cs="Trebuchet MS"/>
      <w:b/>
      <w:caps/>
      <w:sz w:val="28"/>
      <w:szCs w:val="20"/>
      <w:lang w:val="nl-NL" w:eastAsia="zh-CN"/>
    </w:rPr>
  </w:style>
  <w:style w:type="paragraph" w:styleId="TOCHeading">
    <w:name w:val="TOC Heading"/>
    <w:basedOn w:val="Heading1"/>
    <w:next w:val="Normal"/>
    <w:uiPriority w:val="39"/>
    <w:unhideWhenUsed/>
    <w:qFormat/>
    <w:rsid w:val="005A20F5"/>
    <w:pPr>
      <w:spacing w:before="240" w:line="259" w:lineRule="auto"/>
      <w:outlineLvl w:val="9"/>
    </w:pPr>
    <w:rPr>
      <w:rFonts w:asciiTheme="majorHAnsi" w:eastAsiaTheme="majorEastAsia" w:hAnsiTheme="majorHAnsi" w:cstheme="majorBidi"/>
      <w:lang w:val="en-US" w:eastAsia="en-US"/>
    </w:rPr>
  </w:style>
  <w:style w:type="character" w:customStyle="1" w:styleId="Heading2Char">
    <w:name w:val="Heading 2 Char"/>
    <w:basedOn w:val="DefaultParagraphFont"/>
    <w:link w:val="Heading2"/>
    <w:uiPriority w:val="9"/>
    <w:rsid w:val="005A20F5"/>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5A20F5"/>
    <w:pPr>
      <w:spacing w:after="100"/>
    </w:pPr>
  </w:style>
  <w:style w:type="paragraph" w:styleId="TOC2">
    <w:name w:val="toc 2"/>
    <w:basedOn w:val="Normal"/>
    <w:next w:val="Normal"/>
    <w:autoRedefine/>
    <w:uiPriority w:val="39"/>
    <w:unhideWhenUsed/>
    <w:rsid w:val="005A20F5"/>
    <w:pPr>
      <w:spacing w:after="100"/>
      <w:ind w:left="220"/>
    </w:pPr>
  </w:style>
  <w:style w:type="character" w:styleId="Hyperlink">
    <w:name w:val="Hyperlink"/>
    <w:basedOn w:val="DefaultParagraphFont"/>
    <w:uiPriority w:val="99"/>
    <w:unhideWhenUsed/>
    <w:rsid w:val="005A20F5"/>
    <w:rPr>
      <w:color w:val="0563C1" w:themeColor="hyperlink"/>
      <w:u w:val="single"/>
    </w:rPr>
  </w:style>
  <w:style w:type="paragraph" w:customStyle="1" w:styleId="Bullet">
    <w:name w:val="Bullet"/>
    <w:basedOn w:val="Normal"/>
    <w:rsid w:val="005A20F5"/>
    <w:pPr>
      <w:suppressAutoHyphens/>
      <w:spacing w:after="0" w:line="240" w:lineRule="atLeast"/>
      <w:ind w:left="284" w:hanging="284"/>
    </w:pPr>
    <w:rPr>
      <w:rFonts w:ascii="Verdana" w:eastAsia="Times New Roman" w:hAnsi="Verdana" w:cs="Verdana"/>
      <w:sz w:val="20"/>
      <w:szCs w:val="20"/>
      <w:lang w:val="nl-NL" w:eastAsia="zh-CN"/>
    </w:rPr>
  </w:style>
  <w:style w:type="character" w:customStyle="1" w:styleId="Heading3Char">
    <w:name w:val="Heading 3 Char"/>
    <w:basedOn w:val="DefaultParagraphFont"/>
    <w:link w:val="Heading3"/>
    <w:uiPriority w:val="9"/>
    <w:semiHidden/>
    <w:rsid w:val="00F4555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64413"/>
    <w:pPr>
      <w:spacing w:after="100"/>
      <w:ind w:left="440"/>
    </w:pPr>
  </w:style>
  <w:style w:type="paragraph" w:styleId="BodyTextIndent">
    <w:name w:val="Body Text Indent"/>
    <w:basedOn w:val="Normal"/>
    <w:link w:val="BodyTextIndentChar"/>
    <w:semiHidden/>
    <w:unhideWhenUsed/>
    <w:rsid w:val="00D01AC6"/>
    <w:pPr>
      <w:spacing w:after="120" w:line="276" w:lineRule="auto"/>
      <w:ind w:left="1418" w:hanging="1418"/>
    </w:pPr>
    <w:rPr>
      <w:rFonts w:ascii="Scala" w:eastAsia="Times New Roman" w:hAnsi="Scala" w:cs="Times New Roman"/>
      <w:sz w:val="20"/>
      <w:szCs w:val="24"/>
      <w:lang w:val="en-GB"/>
    </w:rPr>
  </w:style>
  <w:style w:type="character" w:customStyle="1" w:styleId="BodyTextIndentChar">
    <w:name w:val="Body Text Indent Char"/>
    <w:basedOn w:val="DefaultParagraphFont"/>
    <w:link w:val="BodyTextIndent"/>
    <w:semiHidden/>
    <w:rsid w:val="00D01AC6"/>
    <w:rPr>
      <w:rFonts w:ascii="Scala" w:eastAsia="Times New Roman" w:hAnsi="Scala" w:cs="Times New Roman"/>
      <w:sz w:val="20"/>
      <w:szCs w:val="24"/>
      <w:lang w:val="en-GB"/>
    </w:rPr>
  </w:style>
  <w:style w:type="paragraph" w:styleId="NormalWeb">
    <w:name w:val="Normal (Web)"/>
    <w:basedOn w:val="Normal"/>
    <w:uiPriority w:val="99"/>
    <w:unhideWhenUsed/>
    <w:rsid w:val="00FD741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FD7416"/>
    <w:rPr>
      <w:i/>
      <w:iCs/>
    </w:rPr>
  </w:style>
  <w:style w:type="table" w:styleId="TableGrid">
    <w:name w:val="Table Grid"/>
    <w:basedOn w:val="TableNormal"/>
    <w:uiPriority w:val="39"/>
    <w:rsid w:val="004256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6C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68050">
      <w:bodyDiv w:val="1"/>
      <w:marLeft w:val="0"/>
      <w:marRight w:val="0"/>
      <w:marTop w:val="0"/>
      <w:marBottom w:val="0"/>
      <w:divBdr>
        <w:top w:val="none" w:sz="0" w:space="0" w:color="auto"/>
        <w:left w:val="none" w:sz="0" w:space="0" w:color="auto"/>
        <w:bottom w:val="none" w:sz="0" w:space="0" w:color="auto"/>
        <w:right w:val="none" w:sz="0" w:space="0" w:color="auto"/>
      </w:divBdr>
    </w:div>
    <w:div w:id="161046695">
      <w:bodyDiv w:val="1"/>
      <w:marLeft w:val="0"/>
      <w:marRight w:val="0"/>
      <w:marTop w:val="0"/>
      <w:marBottom w:val="0"/>
      <w:divBdr>
        <w:top w:val="none" w:sz="0" w:space="0" w:color="auto"/>
        <w:left w:val="none" w:sz="0" w:space="0" w:color="auto"/>
        <w:bottom w:val="none" w:sz="0" w:space="0" w:color="auto"/>
        <w:right w:val="none" w:sz="0" w:space="0" w:color="auto"/>
      </w:divBdr>
    </w:div>
    <w:div w:id="198710857">
      <w:bodyDiv w:val="1"/>
      <w:marLeft w:val="0"/>
      <w:marRight w:val="0"/>
      <w:marTop w:val="0"/>
      <w:marBottom w:val="0"/>
      <w:divBdr>
        <w:top w:val="none" w:sz="0" w:space="0" w:color="auto"/>
        <w:left w:val="none" w:sz="0" w:space="0" w:color="auto"/>
        <w:bottom w:val="none" w:sz="0" w:space="0" w:color="auto"/>
        <w:right w:val="none" w:sz="0" w:space="0" w:color="auto"/>
      </w:divBdr>
    </w:div>
    <w:div w:id="248124602">
      <w:bodyDiv w:val="1"/>
      <w:marLeft w:val="0"/>
      <w:marRight w:val="0"/>
      <w:marTop w:val="0"/>
      <w:marBottom w:val="0"/>
      <w:divBdr>
        <w:top w:val="none" w:sz="0" w:space="0" w:color="auto"/>
        <w:left w:val="none" w:sz="0" w:space="0" w:color="auto"/>
        <w:bottom w:val="none" w:sz="0" w:space="0" w:color="auto"/>
        <w:right w:val="none" w:sz="0" w:space="0" w:color="auto"/>
      </w:divBdr>
    </w:div>
    <w:div w:id="431047351">
      <w:bodyDiv w:val="1"/>
      <w:marLeft w:val="0"/>
      <w:marRight w:val="0"/>
      <w:marTop w:val="0"/>
      <w:marBottom w:val="0"/>
      <w:divBdr>
        <w:top w:val="none" w:sz="0" w:space="0" w:color="auto"/>
        <w:left w:val="none" w:sz="0" w:space="0" w:color="auto"/>
        <w:bottom w:val="none" w:sz="0" w:space="0" w:color="auto"/>
        <w:right w:val="none" w:sz="0" w:space="0" w:color="auto"/>
      </w:divBdr>
    </w:div>
    <w:div w:id="521285209">
      <w:bodyDiv w:val="1"/>
      <w:marLeft w:val="0"/>
      <w:marRight w:val="0"/>
      <w:marTop w:val="0"/>
      <w:marBottom w:val="0"/>
      <w:divBdr>
        <w:top w:val="none" w:sz="0" w:space="0" w:color="auto"/>
        <w:left w:val="none" w:sz="0" w:space="0" w:color="auto"/>
        <w:bottom w:val="none" w:sz="0" w:space="0" w:color="auto"/>
        <w:right w:val="none" w:sz="0" w:space="0" w:color="auto"/>
      </w:divBdr>
    </w:div>
    <w:div w:id="522404752">
      <w:bodyDiv w:val="1"/>
      <w:marLeft w:val="0"/>
      <w:marRight w:val="0"/>
      <w:marTop w:val="0"/>
      <w:marBottom w:val="0"/>
      <w:divBdr>
        <w:top w:val="none" w:sz="0" w:space="0" w:color="auto"/>
        <w:left w:val="none" w:sz="0" w:space="0" w:color="auto"/>
        <w:bottom w:val="none" w:sz="0" w:space="0" w:color="auto"/>
        <w:right w:val="none" w:sz="0" w:space="0" w:color="auto"/>
      </w:divBdr>
    </w:div>
    <w:div w:id="538856408">
      <w:bodyDiv w:val="1"/>
      <w:marLeft w:val="0"/>
      <w:marRight w:val="0"/>
      <w:marTop w:val="0"/>
      <w:marBottom w:val="0"/>
      <w:divBdr>
        <w:top w:val="none" w:sz="0" w:space="0" w:color="auto"/>
        <w:left w:val="none" w:sz="0" w:space="0" w:color="auto"/>
        <w:bottom w:val="none" w:sz="0" w:space="0" w:color="auto"/>
        <w:right w:val="none" w:sz="0" w:space="0" w:color="auto"/>
      </w:divBdr>
    </w:div>
    <w:div w:id="581183573">
      <w:bodyDiv w:val="1"/>
      <w:marLeft w:val="0"/>
      <w:marRight w:val="0"/>
      <w:marTop w:val="0"/>
      <w:marBottom w:val="0"/>
      <w:divBdr>
        <w:top w:val="none" w:sz="0" w:space="0" w:color="auto"/>
        <w:left w:val="none" w:sz="0" w:space="0" w:color="auto"/>
        <w:bottom w:val="none" w:sz="0" w:space="0" w:color="auto"/>
        <w:right w:val="none" w:sz="0" w:space="0" w:color="auto"/>
      </w:divBdr>
    </w:div>
    <w:div w:id="604582102">
      <w:bodyDiv w:val="1"/>
      <w:marLeft w:val="0"/>
      <w:marRight w:val="0"/>
      <w:marTop w:val="0"/>
      <w:marBottom w:val="0"/>
      <w:divBdr>
        <w:top w:val="none" w:sz="0" w:space="0" w:color="auto"/>
        <w:left w:val="none" w:sz="0" w:space="0" w:color="auto"/>
        <w:bottom w:val="none" w:sz="0" w:space="0" w:color="auto"/>
        <w:right w:val="none" w:sz="0" w:space="0" w:color="auto"/>
      </w:divBdr>
    </w:div>
    <w:div w:id="609821106">
      <w:bodyDiv w:val="1"/>
      <w:marLeft w:val="0"/>
      <w:marRight w:val="0"/>
      <w:marTop w:val="0"/>
      <w:marBottom w:val="0"/>
      <w:divBdr>
        <w:top w:val="none" w:sz="0" w:space="0" w:color="auto"/>
        <w:left w:val="none" w:sz="0" w:space="0" w:color="auto"/>
        <w:bottom w:val="none" w:sz="0" w:space="0" w:color="auto"/>
        <w:right w:val="none" w:sz="0" w:space="0" w:color="auto"/>
      </w:divBdr>
    </w:div>
    <w:div w:id="722173335">
      <w:bodyDiv w:val="1"/>
      <w:marLeft w:val="0"/>
      <w:marRight w:val="0"/>
      <w:marTop w:val="0"/>
      <w:marBottom w:val="0"/>
      <w:divBdr>
        <w:top w:val="none" w:sz="0" w:space="0" w:color="auto"/>
        <w:left w:val="none" w:sz="0" w:space="0" w:color="auto"/>
        <w:bottom w:val="none" w:sz="0" w:space="0" w:color="auto"/>
        <w:right w:val="none" w:sz="0" w:space="0" w:color="auto"/>
      </w:divBdr>
    </w:div>
    <w:div w:id="929000340">
      <w:bodyDiv w:val="1"/>
      <w:marLeft w:val="0"/>
      <w:marRight w:val="0"/>
      <w:marTop w:val="0"/>
      <w:marBottom w:val="0"/>
      <w:divBdr>
        <w:top w:val="none" w:sz="0" w:space="0" w:color="auto"/>
        <w:left w:val="none" w:sz="0" w:space="0" w:color="auto"/>
        <w:bottom w:val="none" w:sz="0" w:space="0" w:color="auto"/>
        <w:right w:val="none" w:sz="0" w:space="0" w:color="auto"/>
      </w:divBdr>
    </w:div>
    <w:div w:id="1074552540">
      <w:bodyDiv w:val="1"/>
      <w:marLeft w:val="0"/>
      <w:marRight w:val="0"/>
      <w:marTop w:val="0"/>
      <w:marBottom w:val="0"/>
      <w:divBdr>
        <w:top w:val="none" w:sz="0" w:space="0" w:color="auto"/>
        <w:left w:val="none" w:sz="0" w:space="0" w:color="auto"/>
        <w:bottom w:val="none" w:sz="0" w:space="0" w:color="auto"/>
        <w:right w:val="none" w:sz="0" w:space="0" w:color="auto"/>
      </w:divBdr>
    </w:div>
    <w:div w:id="1622759666">
      <w:bodyDiv w:val="1"/>
      <w:marLeft w:val="0"/>
      <w:marRight w:val="0"/>
      <w:marTop w:val="0"/>
      <w:marBottom w:val="0"/>
      <w:divBdr>
        <w:top w:val="none" w:sz="0" w:space="0" w:color="auto"/>
        <w:left w:val="none" w:sz="0" w:space="0" w:color="auto"/>
        <w:bottom w:val="none" w:sz="0" w:space="0" w:color="auto"/>
        <w:right w:val="none" w:sz="0" w:space="0" w:color="auto"/>
      </w:divBdr>
    </w:div>
    <w:div w:id="1637104721">
      <w:bodyDiv w:val="1"/>
      <w:marLeft w:val="0"/>
      <w:marRight w:val="0"/>
      <w:marTop w:val="0"/>
      <w:marBottom w:val="0"/>
      <w:divBdr>
        <w:top w:val="none" w:sz="0" w:space="0" w:color="auto"/>
        <w:left w:val="none" w:sz="0" w:space="0" w:color="auto"/>
        <w:bottom w:val="none" w:sz="0" w:space="0" w:color="auto"/>
        <w:right w:val="none" w:sz="0" w:space="0" w:color="auto"/>
      </w:divBdr>
    </w:div>
    <w:div w:id="1751004688">
      <w:bodyDiv w:val="1"/>
      <w:marLeft w:val="0"/>
      <w:marRight w:val="0"/>
      <w:marTop w:val="0"/>
      <w:marBottom w:val="0"/>
      <w:divBdr>
        <w:top w:val="none" w:sz="0" w:space="0" w:color="auto"/>
        <w:left w:val="none" w:sz="0" w:space="0" w:color="auto"/>
        <w:bottom w:val="none" w:sz="0" w:space="0" w:color="auto"/>
        <w:right w:val="none" w:sz="0" w:space="0" w:color="auto"/>
      </w:divBdr>
    </w:div>
    <w:div w:id="1918980750">
      <w:bodyDiv w:val="1"/>
      <w:marLeft w:val="0"/>
      <w:marRight w:val="0"/>
      <w:marTop w:val="0"/>
      <w:marBottom w:val="0"/>
      <w:divBdr>
        <w:top w:val="none" w:sz="0" w:space="0" w:color="auto"/>
        <w:left w:val="none" w:sz="0" w:space="0" w:color="auto"/>
        <w:bottom w:val="none" w:sz="0" w:space="0" w:color="auto"/>
        <w:right w:val="none" w:sz="0" w:space="0" w:color="auto"/>
      </w:divBdr>
    </w:div>
    <w:div w:id="201714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334103-CC1A-4D62-8A50-723008017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2036</Words>
  <Characters>11610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Tulip</dc:creator>
  <cp:keywords/>
  <dc:description/>
  <cp:lastModifiedBy>Rhodes, Corie</cp:lastModifiedBy>
  <cp:revision>2</cp:revision>
  <dcterms:created xsi:type="dcterms:W3CDTF">2023-06-10T10:50:00Z</dcterms:created>
  <dcterms:modified xsi:type="dcterms:W3CDTF">2023-06-10T10:50:00Z</dcterms:modified>
</cp:coreProperties>
</file>